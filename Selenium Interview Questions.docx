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CE26EB" w14:textId="77777777" w:rsidR="00AF1FD3" w:rsidRDefault="00AF1FD3" w:rsidP="00AF1FD3">
      <w:pPr>
        <w:widowControl w:val="0"/>
        <w:autoSpaceDE w:val="0"/>
        <w:autoSpaceDN w:val="0"/>
        <w:adjustRightInd w:val="0"/>
        <w:rPr>
          <w:rFonts w:ascii="Helvetica" w:hAnsi="Helvetica" w:cs="Helvetica"/>
          <w:color w:val="343434"/>
          <w:sz w:val="50"/>
          <w:szCs w:val="50"/>
        </w:rPr>
      </w:pPr>
      <w:r>
        <w:rPr>
          <w:rFonts w:ascii="Helvetica" w:hAnsi="Helvetica" w:cs="Helvetica"/>
          <w:color w:val="343434"/>
          <w:sz w:val="50"/>
          <w:szCs w:val="50"/>
        </w:rPr>
        <w:t>200</w:t>
      </w:r>
      <w:r>
        <w:rPr>
          <w:rFonts w:ascii="Helvetica" w:hAnsi="Helvetica" w:cs="Helvetica"/>
          <w:color w:val="343434"/>
          <w:sz w:val="50"/>
          <w:szCs w:val="50"/>
        </w:rPr>
        <w:t>+ Selenium Interview Questions</w:t>
      </w:r>
    </w:p>
    <w:p w14:paraId="63B7D851" w14:textId="77777777" w:rsidR="00AF1FD3" w:rsidRDefault="00AF1FD3" w:rsidP="00AF1FD3">
      <w:pPr>
        <w:widowControl w:val="0"/>
        <w:autoSpaceDE w:val="0"/>
        <w:autoSpaceDN w:val="0"/>
        <w:adjustRightInd w:val="0"/>
        <w:rPr>
          <w:rFonts w:ascii="Helvetica" w:hAnsi="Helvetica" w:cs="Helvetica"/>
          <w:color w:val="3C3C3C"/>
          <w:sz w:val="32"/>
          <w:szCs w:val="32"/>
          <w:u w:val="single" w:color="3C3C3C"/>
        </w:rPr>
      </w:pPr>
    </w:p>
    <w:p w14:paraId="1EF27830"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p>
    <w:p w14:paraId="56F99E55" w14:textId="77777777" w:rsidR="00AF1FD3" w:rsidRDefault="00AF1FD3" w:rsidP="00AF1FD3">
      <w:pPr>
        <w:widowControl w:val="0"/>
        <w:autoSpaceDE w:val="0"/>
        <w:autoSpaceDN w:val="0"/>
        <w:adjustRightInd w:val="0"/>
        <w:rPr>
          <w:rFonts w:ascii="Helvetica" w:hAnsi="Helvetica" w:cs="Helvetica"/>
          <w:color w:val="3C3C3C"/>
          <w:sz w:val="32"/>
          <w:szCs w:val="32"/>
          <w:u w:val="single" w:color="3C3C3C"/>
        </w:rPr>
      </w:pPr>
      <w:bookmarkStart w:id="0" w:name="_GoBack"/>
      <w:bookmarkEnd w:id="0"/>
    </w:p>
    <w:p w14:paraId="413BF500" w14:textId="77777777" w:rsidR="00AF1FD3" w:rsidRDefault="00AF1FD3" w:rsidP="00AF1FD3">
      <w:pPr>
        <w:widowControl w:val="0"/>
        <w:autoSpaceDE w:val="0"/>
        <w:autoSpaceDN w:val="0"/>
        <w:adjustRightInd w:val="0"/>
        <w:rPr>
          <w:rFonts w:ascii="Helvetica" w:hAnsi="Helvetica" w:cs="Helvetica"/>
          <w:color w:val="343434"/>
          <w:sz w:val="46"/>
          <w:szCs w:val="46"/>
          <w:u w:color="3C3C3C"/>
        </w:rPr>
      </w:pPr>
      <w:r>
        <w:rPr>
          <w:rFonts w:ascii="Helvetica" w:hAnsi="Helvetica" w:cs="Helvetica"/>
          <w:b/>
          <w:bCs/>
          <w:color w:val="343434"/>
          <w:sz w:val="46"/>
          <w:szCs w:val="46"/>
          <w:u w:color="3C3C3C"/>
        </w:rPr>
        <w:t>Selenium Interview Questions [Core Selenium Concepts]</w:t>
      </w:r>
    </w:p>
    <w:p w14:paraId="3432DDD6"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Selenium? Why Is It Used?</w:t>
      </w:r>
    </w:p>
    <w:p w14:paraId="1E75369B"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is a cross-platform and portable automation testing framework created by Jason Huggins in 2004.</w:t>
      </w:r>
    </w:p>
    <w:p w14:paraId="11BCA650"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has seen several upgrades since then, WebDriver 2.0 in 2011, and 3.0 in 2016. Check the below Selenium timeline.</w:t>
      </w:r>
    </w:p>
    <w:p w14:paraId="0D4501EA"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p>
    <w:p w14:paraId="2B671FF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use Selenium to write automation scripts for testing web applications. It helps in reducing manual testing efforts, improves productivity and quality.</w:t>
      </w:r>
    </w:p>
    <w:p w14:paraId="2E42E64E"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Cross-platform</w:t>
      </w:r>
      <w:r>
        <w:rPr>
          <w:rFonts w:ascii="Helvetica" w:hAnsi="Helvetica" w:cs="Helvetica"/>
          <w:color w:val="3C3C3C"/>
          <w:sz w:val="32"/>
          <w:szCs w:val="32"/>
          <w:u w:color="3C3C3C"/>
        </w:rPr>
        <w:t xml:space="preserve"> means a Selenium script written on one OS say Windows can run on other supported systems such as Linux or Mac OS without making any changes.</w:t>
      </w:r>
    </w:p>
    <w:p w14:paraId="578A1D6B"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Portable</w:t>
      </w:r>
      <w:r>
        <w:rPr>
          <w:rFonts w:ascii="Helvetica" w:hAnsi="Helvetica" w:cs="Helvetica"/>
          <w:color w:val="3C3C3C"/>
          <w:sz w:val="32"/>
          <w:szCs w:val="32"/>
          <w:u w:color="3C3C3C"/>
        </w:rPr>
        <w:t xml:space="preserve"> means the same script created for a desktop-based device can run on different supported devices such as tablets, mobiles, etc.</w:t>
      </w:r>
    </w:p>
    <w:p w14:paraId="68977EF7"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Selenium RC, And How Does It Talk </w:t>
      </w:r>
      <w:proofErr w:type="gramStart"/>
      <w:r>
        <w:rPr>
          <w:rFonts w:ascii="Helvetica" w:hAnsi="Helvetica" w:cs="Helvetica"/>
          <w:color w:val="343434"/>
          <w:sz w:val="42"/>
          <w:szCs w:val="42"/>
          <w:u w:color="3C3C3C"/>
        </w:rPr>
        <w:t>To</w:t>
      </w:r>
      <w:proofErr w:type="gramEnd"/>
      <w:r>
        <w:rPr>
          <w:rFonts w:ascii="Helvetica" w:hAnsi="Helvetica" w:cs="Helvetica"/>
          <w:color w:val="343434"/>
          <w:sz w:val="42"/>
          <w:szCs w:val="42"/>
          <w:u w:color="3C3C3C"/>
        </w:rPr>
        <w:t xml:space="preserve"> A Browser?</w:t>
      </w:r>
    </w:p>
    <w:p w14:paraId="16EEB58E"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RC a.k.a. Remote Control came out in early 2004.</w:t>
      </w:r>
    </w:p>
    <w:p w14:paraId="5EB7CAA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exposed a set of client APIs which use to send commands to a server to perform actions on the browser.</w:t>
      </w:r>
    </w:p>
    <w:p w14:paraId="4BE70A44"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Selenium 2.0, And Why Is It Superior To RC?</w:t>
      </w:r>
    </w:p>
    <w:p w14:paraId="7981AE1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2.0 a.k.a. WebDriver is a set of native APIs which directly send commands to the browser instead of delegating to a server.</w:t>
      </w:r>
    </w:p>
    <w:p w14:paraId="7F017F7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Its release came out in 2011. It provided the native WebDriver API interface replacing the old client-server API model.</w:t>
      </w:r>
    </w:p>
    <w:p w14:paraId="778354C9"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lastRenderedPageBreak/>
        <w:t>What Is Selenium 3.0, And Why Is It Superior To 2.0?</w:t>
      </w:r>
    </w:p>
    <w:p w14:paraId="0458A68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was a major WebDriver upgrade which landed up in 2016.</w:t>
      </w:r>
    </w:p>
    <w:p w14:paraId="57F90DC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It is superior to 2.0 because it implemented the W3C specifications for </w:t>
      </w:r>
      <w:proofErr w:type="spellStart"/>
      <w:r>
        <w:rPr>
          <w:rFonts w:ascii="Helvetica" w:hAnsi="Helvetica" w:cs="Helvetica"/>
          <w:color w:val="3C3C3C"/>
          <w:sz w:val="32"/>
          <w:szCs w:val="32"/>
          <w:u w:color="3C3C3C"/>
        </w:rPr>
        <w:t>Webdriver</w:t>
      </w:r>
      <w:proofErr w:type="spellEnd"/>
      <w:r>
        <w:rPr>
          <w:rFonts w:ascii="Helvetica" w:hAnsi="Helvetica" w:cs="Helvetica"/>
          <w:color w:val="3C3C3C"/>
          <w:sz w:val="32"/>
          <w:szCs w:val="32"/>
          <w:u w:color="3C3C3C"/>
        </w:rPr>
        <w:t xml:space="preserve"> APIs to make them a global standard.</w:t>
      </w:r>
    </w:p>
    <w:p w14:paraId="0891DCB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Until 3.0, it was the Selenium community that was supplying Web drivers for specific browsers. But now, they provide their respective drivers that support the standard Web driver API interface.</w:t>
      </w:r>
    </w:p>
    <w:p w14:paraId="5ECC2686"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Latest Selenium </w:t>
      </w:r>
      <w:proofErr w:type="spellStart"/>
      <w:r>
        <w:rPr>
          <w:rFonts w:ascii="Helvetica" w:hAnsi="Helvetica" w:cs="Helvetica"/>
          <w:color w:val="343434"/>
          <w:sz w:val="42"/>
          <w:szCs w:val="42"/>
          <w:u w:color="3C3C3C"/>
        </w:rPr>
        <w:t>Webdriver</w:t>
      </w:r>
      <w:proofErr w:type="spellEnd"/>
      <w:r>
        <w:rPr>
          <w:rFonts w:ascii="Helvetica" w:hAnsi="Helvetica" w:cs="Helvetica"/>
          <w:color w:val="343434"/>
          <w:sz w:val="42"/>
          <w:szCs w:val="42"/>
          <w:u w:color="3C3C3C"/>
        </w:rPr>
        <w:t xml:space="preserve"> Architecture?</w:t>
      </w:r>
    </w:p>
    <w:p w14:paraId="58EED3A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Below block diagram explains the latest architecture Selenium </w:t>
      </w:r>
      <w:proofErr w:type="spellStart"/>
      <w:r>
        <w:rPr>
          <w:rFonts w:ascii="Helvetica" w:hAnsi="Helvetica" w:cs="Helvetica"/>
          <w:color w:val="3C3C3C"/>
          <w:sz w:val="32"/>
          <w:szCs w:val="32"/>
          <w:u w:color="3C3C3C"/>
        </w:rPr>
        <w:t>Webdriver</w:t>
      </w:r>
      <w:proofErr w:type="spellEnd"/>
      <w:r>
        <w:rPr>
          <w:rFonts w:ascii="Helvetica" w:hAnsi="Helvetica" w:cs="Helvetica"/>
          <w:color w:val="3C3C3C"/>
          <w:sz w:val="32"/>
          <w:szCs w:val="32"/>
          <w:u w:color="3C3C3C"/>
        </w:rPr>
        <w:t xml:space="preserve"> supports.</w:t>
      </w:r>
    </w:p>
    <w:p w14:paraId="5D3B440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p>
    <w:p w14:paraId="45AD9284"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Times" w:hAnsi="Times" w:cs="Times"/>
          <w:color w:val="3C3C3C"/>
          <w:sz w:val="32"/>
          <w:szCs w:val="32"/>
          <w:u w:color="3C3C3C"/>
        </w:rPr>
        <w:t>&lt;</w:t>
      </w:r>
      <w:proofErr w:type="spellStart"/>
      <w:r>
        <w:rPr>
          <w:rFonts w:ascii="Times" w:hAnsi="Times" w:cs="Times"/>
          <w:color w:val="3C3C3C"/>
          <w:sz w:val="32"/>
          <w:szCs w:val="32"/>
          <w:u w:color="3C3C3C"/>
        </w:rPr>
        <w:t>img</w:t>
      </w:r>
      <w:proofErr w:type="spellEnd"/>
      <w:r>
        <w:rPr>
          <w:rFonts w:ascii="Times" w:hAnsi="Times" w:cs="Times"/>
          <w:color w:val="3C3C3C"/>
          <w:sz w:val="32"/>
          <w:szCs w:val="32"/>
          <w:u w:color="3C3C3C"/>
        </w:rPr>
        <w:t xml:space="preserve"> class="</w:t>
      </w:r>
      <w:proofErr w:type="spellStart"/>
      <w:r>
        <w:rPr>
          <w:rFonts w:ascii="Times" w:hAnsi="Times" w:cs="Times"/>
          <w:color w:val="3C3C3C"/>
          <w:sz w:val="32"/>
          <w:szCs w:val="32"/>
          <w:u w:color="3C3C3C"/>
        </w:rPr>
        <w:t>aligncenter</w:t>
      </w:r>
      <w:proofErr w:type="spellEnd"/>
      <w:r>
        <w:rPr>
          <w:rFonts w:ascii="Times" w:hAnsi="Times" w:cs="Times"/>
          <w:color w:val="3C3C3C"/>
          <w:sz w:val="32"/>
          <w:szCs w:val="32"/>
          <w:u w:color="3C3C3C"/>
        </w:rPr>
        <w:t xml:space="preserve"> size-full wp-image-7170" src="//cdn.techbeamers.com/wp-content/uploads/2015/08/Selenium-Webdriver-Architecture.png" alt="Selenium </w:t>
      </w:r>
      <w:proofErr w:type="spellStart"/>
      <w:r>
        <w:rPr>
          <w:rFonts w:ascii="Times" w:hAnsi="Times" w:cs="Times"/>
          <w:color w:val="3C3C3C"/>
          <w:sz w:val="32"/>
          <w:szCs w:val="32"/>
          <w:u w:color="3C3C3C"/>
        </w:rPr>
        <w:t>Webdriver</w:t>
      </w:r>
      <w:proofErr w:type="spellEnd"/>
      <w:r>
        <w:rPr>
          <w:rFonts w:ascii="Times" w:hAnsi="Times" w:cs="Times"/>
          <w:color w:val="3C3C3C"/>
          <w:sz w:val="32"/>
          <w:szCs w:val="32"/>
          <w:u w:color="3C3C3C"/>
        </w:rPr>
        <w:t xml:space="preserve"> Architecture" width="537" height="251" srcset="//cdn.techbeamers.com/wp-content/uploads/2015/08/Selenium-Webdriver-Architecture.png 537</w:t>
      </w:r>
      <w:proofErr w:type="gramStart"/>
      <w:r>
        <w:rPr>
          <w:rFonts w:ascii="Times" w:hAnsi="Times" w:cs="Times"/>
          <w:color w:val="3C3C3C"/>
          <w:sz w:val="32"/>
          <w:szCs w:val="32"/>
          <w:u w:color="3C3C3C"/>
        </w:rPr>
        <w:t>w,//cdn.techbeamers.com/wp-content/uploads/2015/08/Selenium-Webdriver-Architecture-300x140.png</w:t>
      </w:r>
      <w:proofErr w:type="gramEnd"/>
      <w:r>
        <w:rPr>
          <w:rFonts w:ascii="Times" w:hAnsi="Times" w:cs="Times"/>
          <w:color w:val="3C3C3C"/>
          <w:sz w:val="32"/>
          <w:szCs w:val="32"/>
          <w:u w:color="3C3C3C"/>
        </w:rPr>
        <w:t xml:space="preserve"> 300w" sizes="(max-width: 537px) 100vw, 537px"&gt;</w:t>
      </w:r>
    </w:p>
    <w:p w14:paraId="2EDAA0DB"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Are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Different Components Of The Selenium Framework?</w:t>
      </w:r>
    </w:p>
    <w:p w14:paraId="1459AF4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is an automation development kit that comprises the following components.</w:t>
      </w:r>
    </w:p>
    <w:p w14:paraId="4FA6EA39" w14:textId="77777777" w:rsidR="00AF1FD3" w:rsidRDefault="00AF1FD3" w:rsidP="00AF1FD3">
      <w:pPr>
        <w:widowControl w:val="0"/>
        <w:numPr>
          <w:ilvl w:val="0"/>
          <w:numId w:val="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Selenium IDE:</w:t>
      </w:r>
    </w:p>
    <w:p w14:paraId="517470F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 Firefox</w:t>
      </w:r>
      <w:r w:rsidR="00A274C5">
        <w:rPr>
          <w:rFonts w:ascii="Helvetica" w:hAnsi="Helvetica" w:cs="Helvetica"/>
          <w:color w:val="3C3C3C"/>
          <w:sz w:val="32"/>
          <w:szCs w:val="32"/>
          <w:u w:color="3C3C3C"/>
        </w:rPr>
        <w:t>/chrome</w:t>
      </w:r>
      <w:r>
        <w:rPr>
          <w:rFonts w:ascii="Helvetica" w:hAnsi="Helvetica" w:cs="Helvetica"/>
          <w:color w:val="3C3C3C"/>
          <w:sz w:val="32"/>
          <w:szCs w:val="32"/>
          <w:u w:color="3C3C3C"/>
        </w:rPr>
        <w:t xml:space="preserve"> extension to record and play the user actions performed on a web page.</w:t>
      </w:r>
    </w:p>
    <w:p w14:paraId="7B1E688D" w14:textId="77777777" w:rsidR="00AF1FD3" w:rsidRDefault="00AF1FD3" w:rsidP="00AF1FD3">
      <w:pPr>
        <w:widowControl w:val="0"/>
        <w:autoSpaceDE w:val="0"/>
        <w:autoSpaceDN w:val="0"/>
        <w:adjustRightInd w:val="0"/>
        <w:jc w:val="center"/>
        <w:rPr>
          <w:rFonts w:ascii="Helvetica" w:hAnsi="Helvetica" w:cs="Helvetica"/>
          <w:color w:val="3C3C3C"/>
          <w:sz w:val="32"/>
          <w:szCs w:val="32"/>
          <w:u w:val="single" w:color="3C3C3C"/>
        </w:rPr>
      </w:pPr>
    </w:p>
    <w:p w14:paraId="589DEB99" w14:textId="77777777" w:rsidR="00AF1FD3" w:rsidRDefault="00AF1FD3" w:rsidP="00AF1FD3">
      <w:pPr>
        <w:widowControl w:val="0"/>
        <w:numPr>
          <w:ilvl w:val="0"/>
          <w:numId w:val="2"/>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Selenium RC:</w:t>
      </w:r>
    </w:p>
    <w:p w14:paraId="3D64288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 Selenium Remote Control which exposes APIs for scripting tests in different languages and also runs them in browsers.</w:t>
      </w:r>
    </w:p>
    <w:p w14:paraId="46734B49" w14:textId="77777777" w:rsidR="00AF1FD3" w:rsidRDefault="00AF1FD3" w:rsidP="00AF1FD3">
      <w:pPr>
        <w:widowControl w:val="0"/>
        <w:numPr>
          <w:ilvl w:val="0"/>
          <w:numId w:val="3"/>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 xml:space="preserve">Selenium </w:t>
      </w:r>
      <w:proofErr w:type="spellStart"/>
      <w:r>
        <w:rPr>
          <w:rFonts w:ascii="Helvetica" w:hAnsi="Helvetica" w:cs="Helvetica"/>
          <w:b/>
          <w:bCs/>
          <w:color w:val="3C3C3C"/>
          <w:sz w:val="32"/>
          <w:szCs w:val="32"/>
          <w:u w:color="3C3C3C"/>
        </w:rPr>
        <w:t>Webdriver</w:t>
      </w:r>
      <w:proofErr w:type="spellEnd"/>
      <w:r>
        <w:rPr>
          <w:rFonts w:ascii="Helvetica" w:hAnsi="Helvetica" w:cs="Helvetica"/>
          <w:b/>
          <w:bCs/>
          <w:color w:val="3C3C3C"/>
          <w:sz w:val="32"/>
          <w:szCs w:val="32"/>
          <w:u w:color="3C3C3C"/>
        </w:rPr>
        <w:t>:</w:t>
      </w:r>
    </w:p>
    <w:p w14:paraId="501C089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These are native APIs that directly interact with the browser. They give more control and faster than the RC APIs.</w:t>
      </w:r>
    </w:p>
    <w:p w14:paraId="5E832163" w14:textId="77777777" w:rsidR="00AF1FD3" w:rsidRDefault="00AF1FD3" w:rsidP="00AF1FD3">
      <w:pPr>
        <w:widowControl w:val="0"/>
        <w:numPr>
          <w:ilvl w:val="0"/>
          <w:numId w:val="4"/>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Selenium Grid:</w:t>
      </w:r>
    </w:p>
    <w:p w14:paraId="67A4AF3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provides concurrency. With its help, we can split testing and run a set of cases on one machine and some on another.</w:t>
      </w:r>
    </w:p>
    <w:p w14:paraId="33E2285F" w14:textId="77777777" w:rsidR="00B50BD1" w:rsidRDefault="00B50BD1" w:rsidP="00AF1FD3">
      <w:pPr>
        <w:widowControl w:val="0"/>
        <w:autoSpaceDE w:val="0"/>
        <w:autoSpaceDN w:val="0"/>
        <w:adjustRightInd w:val="0"/>
        <w:rPr>
          <w:rFonts w:ascii="Helvetica" w:hAnsi="Helvetica" w:cs="Helvetica"/>
          <w:color w:val="3C3C3C"/>
          <w:sz w:val="32"/>
          <w:szCs w:val="32"/>
          <w:u w:color="3C3C3C"/>
        </w:rPr>
      </w:pPr>
    </w:p>
    <w:p w14:paraId="06338D1F"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Are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Benefits Does WebDriver Has Over Selenium RC?</w:t>
      </w:r>
    </w:p>
    <w:p w14:paraId="02B9921E"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RC had a complex architecture, whereas WebDriver removed those complications. The below points discuss why WebDriver is better than the RC.</w:t>
      </w:r>
    </w:p>
    <w:p w14:paraId="242730B0" w14:textId="77777777" w:rsidR="00AF1FD3" w:rsidRDefault="00AF1FD3" w:rsidP="00AF1FD3">
      <w:pPr>
        <w:widowControl w:val="0"/>
        <w:numPr>
          <w:ilvl w:val="0"/>
          <w:numId w:val="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Selenium RC is slow because it has an additional JavaScript layer known as the core. On the contrary, WebDriver is fast as it natively interacts with the browser by utilizing its built-in engine.</w:t>
      </w:r>
    </w:p>
    <w:p w14:paraId="0E8394BA" w14:textId="77777777" w:rsidR="00AF1FD3" w:rsidRDefault="00AF1FD3" w:rsidP="00AF1FD3">
      <w:pPr>
        <w:widowControl w:val="0"/>
        <w:numPr>
          <w:ilvl w:val="0"/>
          <w:numId w:val="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Selenium core can’t ignore the disabled elements, whereas WebDriver handles the page elements more realistically.</w:t>
      </w:r>
    </w:p>
    <w:p w14:paraId="68ED644E" w14:textId="77777777" w:rsidR="00AF1FD3" w:rsidRDefault="00AF1FD3" w:rsidP="00AF1FD3">
      <w:pPr>
        <w:widowControl w:val="0"/>
        <w:numPr>
          <w:ilvl w:val="0"/>
          <w:numId w:val="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Selenium RC has a mature set of APIs but suffers from redundancies and complicated commands. On the other hand, WebDriver APIs have a cleaner interface and do not have any such problems.</w:t>
      </w:r>
    </w:p>
    <w:p w14:paraId="762E0223" w14:textId="77777777" w:rsidR="00AF1FD3" w:rsidRDefault="00AF1FD3" w:rsidP="00AF1FD3">
      <w:pPr>
        <w:widowControl w:val="0"/>
        <w:numPr>
          <w:ilvl w:val="0"/>
          <w:numId w:val="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Selenium RC doesn’t provide support for the </w:t>
      </w:r>
      <w:proofErr w:type="spellStart"/>
      <w:r>
        <w:rPr>
          <w:rFonts w:ascii="Helvetica" w:hAnsi="Helvetica" w:cs="Helvetica"/>
          <w:color w:val="3C3C3C"/>
          <w:sz w:val="32"/>
          <w:szCs w:val="32"/>
          <w:u w:color="3C3C3C"/>
        </w:rPr>
        <w:t>HtmlUnit</w:t>
      </w:r>
      <w:proofErr w:type="spellEnd"/>
      <w:r>
        <w:rPr>
          <w:rFonts w:ascii="Helvetica" w:hAnsi="Helvetica" w:cs="Helvetica"/>
          <w:color w:val="3C3C3C"/>
          <w:sz w:val="32"/>
          <w:szCs w:val="32"/>
          <w:u w:color="3C3C3C"/>
        </w:rPr>
        <w:t xml:space="preserve"> browser, whereas the WebDriver has a headless </w:t>
      </w:r>
      <w:proofErr w:type="spellStart"/>
      <w:r>
        <w:rPr>
          <w:rFonts w:ascii="Helvetica" w:hAnsi="Helvetica" w:cs="Helvetica"/>
          <w:color w:val="3C3C3C"/>
          <w:sz w:val="32"/>
          <w:szCs w:val="32"/>
          <w:u w:color="3C3C3C"/>
        </w:rPr>
        <w:t>HtmlUnit</w:t>
      </w:r>
      <w:proofErr w:type="spellEnd"/>
      <w:r>
        <w:rPr>
          <w:rFonts w:ascii="Helvetica" w:hAnsi="Helvetica" w:cs="Helvetica"/>
          <w:color w:val="3C3C3C"/>
          <w:sz w:val="32"/>
          <w:szCs w:val="32"/>
          <w:u w:color="3C3C3C"/>
        </w:rPr>
        <w:t xml:space="preserve"> driver.</w:t>
      </w:r>
    </w:p>
    <w:p w14:paraId="5E14F7F1" w14:textId="77777777" w:rsidR="00AF1FD3" w:rsidRDefault="00AF1FD3" w:rsidP="00AF1FD3">
      <w:pPr>
        <w:widowControl w:val="0"/>
        <w:numPr>
          <w:ilvl w:val="0"/>
          <w:numId w:val="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Selenium RC includes a test result generator to produce HTML reports. Web Driver doesn’t have any built-in reporting ability.</w:t>
      </w:r>
    </w:p>
    <w:p w14:paraId="6578C2DF"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Are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Benefits Of Selenium Automation?</w:t>
      </w:r>
    </w:p>
    <w:p w14:paraId="64D8DB8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There are many benefits of using Selenium for automated testing.</w:t>
      </w:r>
    </w:p>
    <w:p w14:paraId="6E6B7155" w14:textId="77777777" w:rsidR="00AF1FD3"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Open source:</w:t>
      </w:r>
      <w:r>
        <w:rPr>
          <w:rFonts w:ascii="Helvetica" w:hAnsi="Helvetica" w:cs="Helvetica"/>
          <w:color w:val="3C3C3C"/>
          <w:sz w:val="32"/>
          <w:szCs w:val="32"/>
          <w:u w:color="3C3C3C"/>
        </w:rPr>
        <w:t xml:space="preserve"> Since it is an OSS, so we don’t have to bear any licensing cost for using it.</w:t>
      </w:r>
    </w:p>
    <w:p w14:paraId="2AE7C42A" w14:textId="77777777" w:rsidR="00AF1FD3"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Cross-browser:</w:t>
      </w:r>
      <w:r>
        <w:rPr>
          <w:rFonts w:ascii="Helvetica" w:hAnsi="Helvetica" w:cs="Helvetica"/>
          <w:color w:val="3C3C3C"/>
          <w:sz w:val="32"/>
          <w:szCs w:val="32"/>
          <w:u w:color="3C3C3C"/>
        </w:rPr>
        <w:t xml:space="preserve"> It works on all standard browsers such as Chrome, FF, IE, and Safari. We can run same the test script in all browsers.</w:t>
      </w:r>
    </w:p>
    <w:p w14:paraId="185D4385" w14:textId="77777777" w:rsidR="00AF1FD3"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Multi-language:</w:t>
      </w:r>
      <w:r>
        <w:rPr>
          <w:rFonts w:ascii="Helvetica" w:hAnsi="Helvetica" w:cs="Helvetica"/>
          <w:color w:val="3C3C3C"/>
          <w:sz w:val="32"/>
          <w:szCs w:val="32"/>
          <w:u w:color="3C3C3C"/>
        </w:rPr>
        <w:t xml:space="preserve"> We can choose a familiar programming language from Java, Python, C#, Ruby to use with Selenium.</w:t>
      </w:r>
    </w:p>
    <w:p w14:paraId="4CF40B00" w14:textId="77777777" w:rsidR="00AF1FD3"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Cross-platform:</w:t>
      </w:r>
      <w:r>
        <w:rPr>
          <w:rFonts w:ascii="Helvetica" w:hAnsi="Helvetica" w:cs="Helvetica"/>
          <w:color w:val="3C3C3C"/>
          <w:sz w:val="32"/>
          <w:szCs w:val="32"/>
          <w:u w:color="3C3C3C"/>
        </w:rPr>
        <w:t xml:space="preserve"> It provides test compatibility across Windows, Linux, and Mac OSX. We can run same the test script on all platforms.</w:t>
      </w:r>
    </w:p>
    <w:p w14:paraId="4956D5FE" w14:textId="77777777" w:rsidR="00AF1FD3"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Concurrency:</w:t>
      </w:r>
      <w:r>
        <w:rPr>
          <w:rFonts w:ascii="Helvetica" w:hAnsi="Helvetica" w:cs="Helvetica"/>
          <w:color w:val="3C3C3C"/>
          <w:sz w:val="32"/>
          <w:szCs w:val="32"/>
          <w:u w:color="3C3C3C"/>
        </w:rPr>
        <w:t xml:space="preserve"> With Selenium Grid, we can execute thousands of tests in parallel.</w:t>
      </w:r>
    </w:p>
    <w:p w14:paraId="235C46B2" w14:textId="77777777" w:rsidR="00AF1FD3"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CLI support:</w:t>
      </w:r>
      <w:r>
        <w:rPr>
          <w:rFonts w:ascii="Helvetica" w:hAnsi="Helvetica" w:cs="Helvetica"/>
          <w:color w:val="3C3C3C"/>
          <w:sz w:val="32"/>
          <w:szCs w:val="32"/>
          <w:u w:color="3C3C3C"/>
        </w:rPr>
        <w:t xml:space="preserve"> We can create a test suite with hundreds of tests and launch it with a single command.</w:t>
      </w:r>
    </w:p>
    <w:p w14:paraId="2610D0D7" w14:textId="77777777" w:rsidR="00AF1FD3"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CI support:</w:t>
      </w:r>
      <w:r>
        <w:rPr>
          <w:rFonts w:ascii="Helvetica" w:hAnsi="Helvetica" w:cs="Helvetica"/>
          <w:color w:val="3C3C3C"/>
          <w:sz w:val="32"/>
          <w:szCs w:val="32"/>
          <w:u w:color="3C3C3C"/>
        </w:rPr>
        <w:t xml:space="preserve"> Jenkins is the best CI tool. It provides a Selenium plugin to configure tests for nightly execution.</w:t>
      </w:r>
    </w:p>
    <w:p w14:paraId="6E288817" w14:textId="77777777" w:rsidR="0095168B" w:rsidRDefault="0095168B"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Third party integration</w:t>
      </w:r>
    </w:p>
    <w:p w14:paraId="23F9DF35" w14:textId="77777777" w:rsidR="00AF1FD3"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Free help:</w:t>
      </w:r>
      <w:r>
        <w:rPr>
          <w:rFonts w:ascii="Helvetica" w:hAnsi="Helvetica" w:cs="Helvetica"/>
          <w:color w:val="3C3C3C"/>
          <w:sz w:val="32"/>
          <w:szCs w:val="32"/>
          <w:u w:color="3C3C3C"/>
        </w:rPr>
        <w:t xml:space="preserve"> We can get quick technical support from its large community.</w:t>
      </w:r>
    </w:p>
    <w:p w14:paraId="43F4A9AE" w14:textId="77777777" w:rsidR="00AF1FD3"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Tester friendly:</w:t>
      </w:r>
      <w:r>
        <w:rPr>
          <w:rFonts w:ascii="Helvetica" w:hAnsi="Helvetica" w:cs="Helvetica"/>
          <w:color w:val="3C3C3C"/>
          <w:sz w:val="32"/>
          <w:szCs w:val="32"/>
          <w:u w:color="3C3C3C"/>
        </w:rPr>
        <w:t xml:space="preserve"> A non-programmer can also automate using Selenium. It is not too complicated to be used only by a programmer.</w:t>
      </w:r>
    </w:p>
    <w:p w14:paraId="1C1E3F3F" w14:textId="77777777" w:rsidR="00AF1FD3" w:rsidRDefault="00AF1FD3" w:rsidP="00AF1FD3">
      <w:pPr>
        <w:widowControl w:val="0"/>
        <w:numPr>
          <w:ilvl w:val="0"/>
          <w:numId w:val="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Ongoing project:</w:t>
      </w:r>
      <w:r>
        <w:rPr>
          <w:rFonts w:ascii="Helvetica" w:hAnsi="Helvetica" w:cs="Helvetica"/>
          <w:color w:val="3C3C3C"/>
          <w:sz w:val="32"/>
          <w:szCs w:val="32"/>
          <w:u w:color="3C3C3C"/>
        </w:rPr>
        <w:t xml:space="preserve"> Active development and bug fixes on the latest project.</w:t>
      </w:r>
    </w:p>
    <w:p w14:paraId="4F6D0EDB"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Are Some Downsides </w:t>
      </w:r>
      <w:proofErr w:type="gramStart"/>
      <w:r>
        <w:rPr>
          <w:rFonts w:ascii="Helvetica" w:hAnsi="Helvetica" w:cs="Helvetica"/>
          <w:color w:val="343434"/>
          <w:sz w:val="42"/>
          <w:szCs w:val="42"/>
          <w:u w:color="3C3C3C"/>
        </w:rPr>
        <w:t>To</w:t>
      </w:r>
      <w:proofErr w:type="gramEnd"/>
      <w:r>
        <w:rPr>
          <w:rFonts w:ascii="Helvetica" w:hAnsi="Helvetica" w:cs="Helvetica"/>
          <w:color w:val="343434"/>
          <w:sz w:val="42"/>
          <w:szCs w:val="42"/>
          <w:u w:color="3C3C3C"/>
        </w:rPr>
        <w:t xml:space="preserve"> Selenium Automation?</w:t>
      </w:r>
    </w:p>
    <w:p w14:paraId="25DFBF8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is a perfect clinical tool to impersonate user actions in a browser. However, it also has a few limitations given below.</w:t>
      </w:r>
    </w:p>
    <w:p w14:paraId="13C35AF6" w14:textId="77777777" w:rsidR="00AF1FD3" w:rsidRDefault="00AF1FD3" w:rsidP="00AF1FD3">
      <w:pPr>
        <w:widowControl w:val="0"/>
        <w:numPr>
          <w:ilvl w:val="0"/>
          <w:numId w:val="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Doesn’t support automation of Windows applications</w:t>
      </w:r>
    </w:p>
    <w:p w14:paraId="48855CB1" w14:textId="77777777" w:rsidR="00AF1FD3" w:rsidRDefault="00AF1FD3" w:rsidP="00AF1FD3">
      <w:pPr>
        <w:widowControl w:val="0"/>
        <w:numPr>
          <w:ilvl w:val="0"/>
          <w:numId w:val="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Can’t perform mobile automation on its own</w:t>
      </w:r>
    </w:p>
    <w:p w14:paraId="3F41DD86" w14:textId="77777777" w:rsidR="00AF1FD3" w:rsidRDefault="00AF1FD3" w:rsidP="00AF1FD3">
      <w:pPr>
        <w:widowControl w:val="0"/>
        <w:numPr>
          <w:ilvl w:val="0"/>
          <w:numId w:val="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Lacks a good built-in reporting</w:t>
      </w:r>
    </w:p>
    <w:p w14:paraId="5CDC34BF" w14:textId="77777777" w:rsidR="00AF1FD3" w:rsidRDefault="00AF1FD3" w:rsidP="00AF1FD3">
      <w:pPr>
        <w:widowControl w:val="0"/>
        <w:numPr>
          <w:ilvl w:val="0"/>
          <w:numId w:val="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Not 100% perfect for handling dynamic web elements</w:t>
      </w:r>
    </w:p>
    <w:p w14:paraId="06E05FC7" w14:textId="77777777" w:rsidR="00AF1FD3" w:rsidRDefault="00AF1FD3" w:rsidP="00AF1FD3">
      <w:pPr>
        <w:widowControl w:val="0"/>
        <w:numPr>
          <w:ilvl w:val="0"/>
          <w:numId w:val="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Poses challenges while processing popups or frames</w:t>
      </w:r>
    </w:p>
    <w:p w14:paraId="68C70758" w14:textId="77777777" w:rsidR="00AF1FD3" w:rsidRDefault="00AF1FD3" w:rsidP="00AF1FD3">
      <w:pPr>
        <w:widowControl w:val="0"/>
        <w:numPr>
          <w:ilvl w:val="0"/>
          <w:numId w:val="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Not that efficient in coping with the page load</w:t>
      </w:r>
    </w:p>
    <w:p w14:paraId="3671A1B2" w14:textId="77777777" w:rsidR="00AF1FD3" w:rsidRDefault="00AF1FD3" w:rsidP="00AF1FD3">
      <w:pPr>
        <w:widowControl w:val="0"/>
        <w:numPr>
          <w:ilvl w:val="0"/>
          <w:numId w:val="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Can’t automate a captcha</w:t>
      </w:r>
    </w:p>
    <w:p w14:paraId="405504A1"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Programming Languages Does Selenium Allow </w:t>
      </w:r>
      <w:proofErr w:type="gramStart"/>
      <w:r>
        <w:rPr>
          <w:rFonts w:ascii="Helvetica" w:hAnsi="Helvetica" w:cs="Helvetica"/>
          <w:color w:val="343434"/>
          <w:sz w:val="42"/>
          <w:szCs w:val="42"/>
          <w:u w:color="3C3C3C"/>
        </w:rPr>
        <w:t>To</w:t>
      </w:r>
      <w:proofErr w:type="gramEnd"/>
      <w:r>
        <w:rPr>
          <w:rFonts w:ascii="Helvetica" w:hAnsi="Helvetica" w:cs="Helvetica"/>
          <w:color w:val="343434"/>
          <w:sz w:val="42"/>
          <w:szCs w:val="42"/>
          <w:u w:color="3C3C3C"/>
        </w:rPr>
        <w:t xml:space="preserve"> Use?</w:t>
      </w:r>
    </w:p>
    <w:p w14:paraId="189F5B99"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Selenium </w:t>
      </w:r>
      <w:proofErr w:type="spellStart"/>
      <w:r>
        <w:rPr>
          <w:rFonts w:ascii="Helvetica" w:hAnsi="Helvetica" w:cs="Helvetica"/>
          <w:color w:val="3C3C3C"/>
          <w:sz w:val="32"/>
          <w:szCs w:val="32"/>
          <w:u w:color="3C3C3C"/>
        </w:rPr>
        <w:t>Webdriver</w:t>
      </w:r>
      <w:proofErr w:type="spellEnd"/>
      <w:r>
        <w:rPr>
          <w:rFonts w:ascii="Helvetica" w:hAnsi="Helvetica" w:cs="Helvetica"/>
          <w:color w:val="3C3C3C"/>
          <w:sz w:val="32"/>
          <w:szCs w:val="32"/>
          <w:u w:color="3C3C3C"/>
        </w:rPr>
        <w:t xml:space="preserve"> supports the following programming languages.</w:t>
      </w:r>
    </w:p>
    <w:p w14:paraId="3489BE85" w14:textId="77777777" w:rsidR="00AF1FD3" w:rsidRDefault="00AF1FD3" w:rsidP="00AF1FD3">
      <w:pPr>
        <w:widowControl w:val="0"/>
        <w:numPr>
          <w:ilvl w:val="0"/>
          <w:numId w:val="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Python</w:t>
      </w:r>
    </w:p>
    <w:p w14:paraId="235EC82A" w14:textId="77777777" w:rsidR="00AF1FD3" w:rsidRDefault="00AF1FD3" w:rsidP="00AF1FD3">
      <w:pPr>
        <w:widowControl w:val="0"/>
        <w:numPr>
          <w:ilvl w:val="0"/>
          <w:numId w:val="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Java</w:t>
      </w:r>
    </w:p>
    <w:p w14:paraId="0631B08E" w14:textId="77777777" w:rsidR="00AF1FD3" w:rsidRDefault="00AF1FD3" w:rsidP="00AF1FD3">
      <w:pPr>
        <w:widowControl w:val="0"/>
        <w:numPr>
          <w:ilvl w:val="0"/>
          <w:numId w:val="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C-Sharp</w:t>
      </w:r>
    </w:p>
    <w:p w14:paraId="3B4EDB07" w14:textId="77777777" w:rsidR="00AF1FD3" w:rsidRDefault="00AF1FD3" w:rsidP="00AF1FD3">
      <w:pPr>
        <w:widowControl w:val="0"/>
        <w:numPr>
          <w:ilvl w:val="0"/>
          <w:numId w:val="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JavaScript</w:t>
      </w:r>
    </w:p>
    <w:p w14:paraId="5B357229" w14:textId="77777777" w:rsidR="00AF1FD3" w:rsidRDefault="00AF1FD3" w:rsidP="00AF1FD3">
      <w:pPr>
        <w:widowControl w:val="0"/>
        <w:numPr>
          <w:ilvl w:val="0"/>
          <w:numId w:val="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Ruby</w:t>
      </w:r>
    </w:p>
    <w:p w14:paraId="2C6967D6" w14:textId="77777777" w:rsidR="00AF1FD3" w:rsidRDefault="00AF1FD3" w:rsidP="00AF1FD3">
      <w:pPr>
        <w:widowControl w:val="0"/>
        <w:numPr>
          <w:ilvl w:val="0"/>
          <w:numId w:val="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PHP</w:t>
      </w:r>
    </w:p>
    <w:p w14:paraId="62C14785" w14:textId="77777777" w:rsidR="00AF1FD3" w:rsidRDefault="00AF1FD3" w:rsidP="00AF1FD3">
      <w:pPr>
        <w:widowControl w:val="0"/>
        <w:numPr>
          <w:ilvl w:val="0"/>
          <w:numId w:val="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Perl</w:t>
      </w:r>
    </w:p>
    <w:p w14:paraId="2BE19DCC"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Are The OS/Platforms Does Selenium Support?</w:t>
      </w:r>
    </w:p>
    <w:p w14:paraId="096F64D8"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Following is the list of OS/platforms which Selenium supports.</w:t>
      </w:r>
    </w:p>
    <w:p w14:paraId="117C5BC2" w14:textId="77777777" w:rsidR="00AF1FD3" w:rsidRDefault="00AF1FD3" w:rsidP="00AF1FD3">
      <w:pPr>
        <w:widowControl w:val="0"/>
        <w:numPr>
          <w:ilvl w:val="0"/>
          <w:numId w:val="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Windows Desktop</w:t>
      </w:r>
    </w:p>
    <w:p w14:paraId="6AD8D82C" w14:textId="77777777" w:rsidR="00AF1FD3" w:rsidRDefault="00AF1FD3" w:rsidP="00AF1FD3">
      <w:pPr>
        <w:widowControl w:val="0"/>
        <w:numPr>
          <w:ilvl w:val="0"/>
          <w:numId w:val="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Windows Mobile</w:t>
      </w:r>
    </w:p>
    <w:p w14:paraId="1BEA00C1" w14:textId="77777777" w:rsidR="00AF1FD3" w:rsidRDefault="00AF1FD3" w:rsidP="00AF1FD3">
      <w:pPr>
        <w:widowControl w:val="0"/>
        <w:numPr>
          <w:ilvl w:val="0"/>
          <w:numId w:val="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Linux</w:t>
      </w:r>
    </w:p>
    <w:p w14:paraId="7B2BADD2" w14:textId="77777777" w:rsidR="00AF1FD3" w:rsidRDefault="00AF1FD3" w:rsidP="00AF1FD3">
      <w:pPr>
        <w:widowControl w:val="0"/>
        <w:numPr>
          <w:ilvl w:val="0"/>
          <w:numId w:val="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Mac OS X</w:t>
      </w:r>
    </w:p>
    <w:p w14:paraId="55B85CF4" w14:textId="77777777" w:rsidR="00AF1FD3" w:rsidRDefault="00AF1FD3" w:rsidP="00AF1FD3">
      <w:pPr>
        <w:widowControl w:val="0"/>
        <w:numPr>
          <w:ilvl w:val="0"/>
          <w:numId w:val="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IOS</w:t>
      </w:r>
    </w:p>
    <w:p w14:paraId="1CD2ECA9" w14:textId="77777777" w:rsidR="00AF1FD3" w:rsidRDefault="00AF1FD3" w:rsidP="00AF1FD3">
      <w:pPr>
        <w:widowControl w:val="0"/>
        <w:numPr>
          <w:ilvl w:val="0"/>
          <w:numId w:val="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Android</w:t>
      </w:r>
    </w:p>
    <w:p w14:paraId="62CDD813"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Types </w:t>
      </w:r>
      <w:proofErr w:type="gramStart"/>
      <w:r>
        <w:rPr>
          <w:rFonts w:ascii="Helvetica" w:hAnsi="Helvetica" w:cs="Helvetica"/>
          <w:color w:val="343434"/>
          <w:sz w:val="42"/>
          <w:szCs w:val="42"/>
          <w:u w:color="3C3C3C"/>
        </w:rPr>
        <w:t>Of</w:t>
      </w:r>
      <w:proofErr w:type="gramEnd"/>
      <w:r>
        <w:rPr>
          <w:rFonts w:ascii="Helvetica" w:hAnsi="Helvetica" w:cs="Helvetica"/>
          <w:color w:val="343434"/>
          <w:sz w:val="42"/>
          <w:szCs w:val="42"/>
          <w:u w:color="3C3C3C"/>
        </w:rPr>
        <w:t xml:space="preserve"> Cases Can You Automate With Selenium?</w:t>
      </w:r>
    </w:p>
    <w:p w14:paraId="0DE7321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use Selenium for automating the following types of cases.</w:t>
      </w:r>
    </w:p>
    <w:p w14:paraId="79794005" w14:textId="77777777" w:rsidR="00AF1FD3" w:rsidRDefault="00AF1FD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Functional cases</w:t>
      </w:r>
    </w:p>
    <w:p w14:paraId="3B99EB57" w14:textId="77777777" w:rsidR="00AF1FD3" w:rsidRDefault="00AF1FD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Regression test cases</w:t>
      </w:r>
    </w:p>
    <w:p w14:paraId="1AE63542" w14:textId="77777777" w:rsidR="00AF1FD3" w:rsidRDefault="00AF1FD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Acceptance tests</w:t>
      </w:r>
    </w:p>
    <w:p w14:paraId="0C95F7DA" w14:textId="77777777" w:rsidR="00AF1FD3" w:rsidRDefault="00AF1FD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Sanity test cases</w:t>
      </w:r>
    </w:p>
    <w:p w14:paraId="7052159F" w14:textId="77777777" w:rsidR="00AF1FD3" w:rsidRDefault="00AF1FD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Smoke testing</w:t>
      </w:r>
    </w:p>
    <w:p w14:paraId="18147424" w14:textId="77777777" w:rsidR="00AF1FD3" w:rsidRDefault="00AF1FD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End-to-end test cases</w:t>
      </w:r>
    </w:p>
    <w:p w14:paraId="63B85AD3" w14:textId="77777777" w:rsidR="00AF1FD3" w:rsidRDefault="00AF1FD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Cross-browser tests</w:t>
      </w:r>
    </w:p>
    <w:p w14:paraId="32813103" w14:textId="77777777" w:rsidR="00AF1FD3" w:rsidRDefault="00AF1FD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Integration tests</w:t>
      </w:r>
    </w:p>
    <w:p w14:paraId="21420A32" w14:textId="77777777" w:rsidR="00AF1FD3" w:rsidRDefault="00AF1FD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Responsiveness cases</w:t>
      </w:r>
    </w:p>
    <w:p w14:paraId="7D8DEC4A" w14:textId="77777777" w:rsidR="00202573" w:rsidRDefault="00202573" w:rsidP="00AF1FD3">
      <w:pPr>
        <w:widowControl w:val="0"/>
        <w:numPr>
          <w:ilvl w:val="0"/>
          <w:numId w:val="10"/>
        </w:numPr>
        <w:tabs>
          <w:tab w:val="left" w:pos="220"/>
          <w:tab w:val="left" w:pos="720"/>
        </w:tabs>
        <w:autoSpaceDE w:val="0"/>
        <w:autoSpaceDN w:val="0"/>
        <w:adjustRightInd w:val="0"/>
        <w:ind w:hanging="720"/>
        <w:rPr>
          <w:rFonts w:ascii="Helvetica" w:hAnsi="Helvetica" w:cs="Helvetica"/>
          <w:color w:val="3C3C3C"/>
          <w:sz w:val="32"/>
          <w:szCs w:val="32"/>
          <w:u w:color="3C3C3C"/>
        </w:rPr>
      </w:pPr>
    </w:p>
    <w:p w14:paraId="48AEC1B4"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Can You Use Selenium </w:t>
      </w:r>
      <w:proofErr w:type="gramStart"/>
      <w:r>
        <w:rPr>
          <w:rFonts w:ascii="Helvetica" w:hAnsi="Helvetica" w:cs="Helvetica"/>
          <w:color w:val="343434"/>
          <w:sz w:val="42"/>
          <w:szCs w:val="42"/>
          <w:u w:color="3C3C3C"/>
        </w:rPr>
        <w:t>For</w:t>
      </w:r>
      <w:proofErr w:type="gramEnd"/>
      <w:r>
        <w:rPr>
          <w:rFonts w:ascii="Helvetica" w:hAnsi="Helvetica" w:cs="Helvetica"/>
          <w:color w:val="343434"/>
          <w:sz w:val="42"/>
          <w:szCs w:val="42"/>
          <w:u w:color="3C3C3C"/>
        </w:rPr>
        <w:t xml:space="preserve"> Testing Rest API Or Web Services?</w:t>
      </w:r>
    </w:p>
    <w:p w14:paraId="7349E2B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provides Native APIs for interacting with the browser using actions and events. The Rest API and the web services don’t have any UI and hence can’t be automated using Selenium.</w:t>
      </w:r>
    </w:p>
    <w:p w14:paraId="748C7062" w14:textId="77777777" w:rsidR="00D160D0" w:rsidRDefault="00D160D0" w:rsidP="00AF1FD3">
      <w:pPr>
        <w:widowControl w:val="0"/>
        <w:autoSpaceDE w:val="0"/>
        <w:autoSpaceDN w:val="0"/>
        <w:adjustRightInd w:val="0"/>
        <w:rPr>
          <w:rFonts w:ascii="Helvetica" w:hAnsi="Helvetica" w:cs="Helvetica"/>
          <w:color w:val="3C3C3C"/>
          <w:sz w:val="32"/>
          <w:szCs w:val="32"/>
          <w:u w:color="3C3C3C"/>
        </w:rPr>
      </w:pPr>
    </w:p>
    <w:p w14:paraId="4AC04607"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Are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Different Types Of Web Driver APIs Supported In Selenium?</w:t>
      </w:r>
    </w:p>
    <w:p w14:paraId="4D4B6012" w14:textId="77777777" w:rsidR="00D160D0" w:rsidRDefault="00D160D0" w:rsidP="00AF1FD3">
      <w:pPr>
        <w:widowControl w:val="0"/>
        <w:autoSpaceDE w:val="0"/>
        <w:autoSpaceDN w:val="0"/>
        <w:adjustRightInd w:val="0"/>
        <w:rPr>
          <w:rFonts w:ascii="Helvetica" w:hAnsi="Helvetica" w:cs="Helvetica"/>
          <w:color w:val="343434"/>
          <w:sz w:val="42"/>
          <w:szCs w:val="42"/>
          <w:u w:color="3C3C3C"/>
        </w:rPr>
      </w:pPr>
    </w:p>
    <w:p w14:paraId="5FB17119"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Following are the web drivers supported in Selenium.</w:t>
      </w:r>
    </w:p>
    <w:p w14:paraId="354CAEC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 WebDriver Name | WebDriver API | Supported Browser |</w:t>
      </w:r>
    </w:p>
    <w:p w14:paraId="59D95125" w14:textId="77777777" w:rsidR="00AF1FD3" w:rsidRDefault="00AF1FD3" w:rsidP="00AF1FD3">
      <w:pPr>
        <w:widowControl w:val="0"/>
        <w:numPr>
          <w:ilvl w:val="0"/>
          <w:numId w:val="1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Gecko Driver (a.k.a. </w:t>
      </w:r>
      <w:proofErr w:type="spellStart"/>
      <w:r>
        <w:rPr>
          <w:rFonts w:ascii="Helvetica" w:hAnsi="Helvetica" w:cs="Helvetica"/>
          <w:color w:val="3C3C3C"/>
          <w:sz w:val="32"/>
          <w:szCs w:val="32"/>
          <w:u w:color="3C3C3C"/>
        </w:rPr>
        <w:t>Marinetto</w:t>
      </w:r>
      <w:proofErr w:type="spellEnd"/>
      <w:r>
        <w:rPr>
          <w:rFonts w:ascii="Helvetica" w:hAnsi="Helvetica" w:cs="Helvetica"/>
          <w:color w:val="3C3C3C"/>
          <w:sz w:val="32"/>
          <w:szCs w:val="32"/>
          <w:u w:color="3C3C3C"/>
        </w:rPr>
        <w:t xml:space="preserve">) | </w:t>
      </w:r>
      <w:proofErr w:type="spellStart"/>
      <w:proofErr w:type="gramStart"/>
      <w:r>
        <w:rPr>
          <w:rFonts w:ascii="Helvetica" w:hAnsi="Helvetica" w:cs="Helvetica"/>
          <w:color w:val="3C3C3C"/>
          <w:sz w:val="32"/>
          <w:szCs w:val="32"/>
          <w:u w:color="3C3C3C"/>
        </w:rPr>
        <w:t>FirefoxDriver</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 Firefox</w:t>
      </w:r>
    </w:p>
    <w:p w14:paraId="010ADE46" w14:textId="77777777" w:rsidR="00AF1FD3" w:rsidRDefault="00AF1FD3" w:rsidP="00AF1FD3">
      <w:pPr>
        <w:widowControl w:val="0"/>
        <w:numPr>
          <w:ilvl w:val="0"/>
          <w:numId w:val="1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Microsoft WebDriver (a.k.a. Edge) | </w:t>
      </w:r>
      <w:proofErr w:type="spellStart"/>
      <w:proofErr w:type="gramStart"/>
      <w:r>
        <w:rPr>
          <w:rFonts w:ascii="Helvetica" w:hAnsi="Helvetica" w:cs="Helvetica"/>
          <w:color w:val="3C3C3C"/>
          <w:sz w:val="32"/>
          <w:szCs w:val="32"/>
          <w:u w:color="3C3C3C"/>
        </w:rPr>
        <w:t>InternetExplorerDriver</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 IE</w:t>
      </w:r>
    </w:p>
    <w:p w14:paraId="18FDD123" w14:textId="77777777" w:rsidR="00AF1FD3" w:rsidRDefault="00AF1FD3" w:rsidP="00AF1FD3">
      <w:pPr>
        <w:widowControl w:val="0"/>
        <w:numPr>
          <w:ilvl w:val="0"/>
          <w:numId w:val="1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Google Chrome Driver | </w:t>
      </w:r>
      <w:proofErr w:type="spellStart"/>
      <w:proofErr w:type="gramStart"/>
      <w:r>
        <w:rPr>
          <w:rFonts w:ascii="Helvetica" w:hAnsi="Helvetica" w:cs="Helvetica"/>
          <w:color w:val="3C3C3C"/>
          <w:sz w:val="32"/>
          <w:szCs w:val="32"/>
          <w:u w:color="3C3C3C"/>
        </w:rPr>
        <w:t>ChromeDriver</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 Chrome</w:t>
      </w:r>
    </w:p>
    <w:p w14:paraId="5C4CFDE9" w14:textId="77777777" w:rsidR="00AF1FD3" w:rsidRDefault="00AF1FD3" w:rsidP="00AF1FD3">
      <w:pPr>
        <w:widowControl w:val="0"/>
        <w:numPr>
          <w:ilvl w:val="0"/>
          <w:numId w:val="1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HTML Unit Driver | </w:t>
      </w:r>
      <w:proofErr w:type="spellStart"/>
      <w:proofErr w:type="gramStart"/>
      <w:r>
        <w:rPr>
          <w:rFonts w:ascii="Helvetica" w:hAnsi="Helvetica" w:cs="Helvetica"/>
          <w:color w:val="3C3C3C"/>
          <w:sz w:val="32"/>
          <w:szCs w:val="32"/>
          <w:u w:color="3C3C3C"/>
        </w:rPr>
        <w:t>WebClient</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 {Chrome, FF, IE}</w:t>
      </w:r>
    </w:p>
    <w:p w14:paraId="10B5C2F4" w14:textId="77777777" w:rsidR="00AF1FD3" w:rsidRDefault="00AF1FD3" w:rsidP="00AF1FD3">
      <w:pPr>
        <w:widowControl w:val="0"/>
        <w:numPr>
          <w:ilvl w:val="0"/>
          <w:numId w:val="11"/>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color w:val="3C3C3C"/>
          <w:sz w:val="32"/>
          <w:szCs w:val="32"/>
          <w:u w:color="3C3C3C"/>
        </w:rPr>
        <w:t>OperaChromium</w:t>
      </w:r>
      <w:proofErr w:type="spellEnd"/>
      <w:r>
        <w:rPr>
          <w:rFonts w:ascii="Helvetica" w:hAnsi="Helvetica" w:cs="Helvetica"/>
          <w:color w:val="3C3C3C"/>
          <w:sz w:val="32"/>
          <w:szCs w:val="32"/>
          <w:u w:color="3C3C3C"/>
        </w:rPr>
        <w:t xml:space="preserve"> Driver | </w:t>
      </w:r>
      <w:proofErr w:type="spellStart"/>
      <w:proofErr w:type="gramStart"/>
      <w:r>
        <w:rPr>
          <w:rFonts w:ascii="Helvetica" w:hAnsi="Helvetica" w:cs="Helvetica"/>
          <w:color w:val="3C3C3C"/>
          <w:sz w:val="32"/>
          <w:szCs w:val="32"/>
          <w:u w:color="3C3C3C"/>
        </w:rPr>
        <w:t>ChromeDriver</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 Opera</w:t>
      </w:r>
    </w:p>
    <w:p w14:paraId="2804CAA2" w14:textId="77777777" w:rsidR="00AF1FD3" w:rsidRDefault="00AF1FD3" w:rsidP="00AF1FD3">
      <w:pPr>
        <w:widowControl w:val="0"/>
        <w:numPr>
          <w:ilvl w:val="0"/>
          <w:numId w:val="1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Safari Driver | </w:t>
      </w:r>
      <w:proofErr w:type="spellStart"/>
      <w:proofErr w:type="gramStart"/>
      <w:r>
        <w:rPr>
          <w:rFonts w:ascii="Helvetica" w:hAnsi="Helvetica" w:cs="Helvetica"/>
          <w:color w:val="3C3C3C"/>
          <w:sz w:val="32"/>
          <w:szCs w:val="32"/>
          <w:u w:color="3C3C3C"/>
        </w:rPr>
        <w:t>SafariDriver</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 Safari</w:t>
      </w:r>
    </w:p>
    <w:p w14:paraId="5ADE60F9" w14:textId="77777777" w:rsidR="00AF1FD3" w:rsidRDefault="00AF1FD3" w:rsidP="00AF1FD3">
      <w:pPr>
        <w:widowControl w:val="0"/>
        <w:numPr>
          <w:ilvl w:val="0"/>
          <w:numId w:val="1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Android Driver, </w:t>
      </w:r>
      <w:proofErr w:type="spellStart"/>
      <w:proofErr w:type="gramStart"/>
      <w:r>
        <w:rPr>
          <w:rFonts w:ascii="Helvetica" w:hAnsi="Helvetica" w:cs="Helvetica"/>
          <w:color w:val="3C3C3C"/>
          <w:sz w:val="32"/>
          <w:szCs w:val="32"/>
          <w:u w:color="3C3C3C"/>
        </w:rPr>
        <w:t>AndroidDriver</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 Android browser</w:t>
      </w:r>
    </w:p>
    <w:p w14:paraId="203B0C2C" w14:textId="77777777" w:rsidR="00AF1FD3" w:rsidRDefault="00AF1FD3" w:rsidP="00AF1FD3">
      <w:pPr>
        <w:widowControl w:val="0"/>
        <w:numPr>
          <w:ilvl w:val="0"/>
          <w:numId w:val="11"/>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color w:val="3C3C3C"/>
          <w:sz w:val="32"/>
          <w:szCs w:val="32"/>
          <w:u w:color="3C3C3C"/>
        </w:rPr>
        <w:t>ios</w:t>
      </w:r>
      <w:proofErr w:type="spellEnd"/>
      <w:r>
        <w:rPr>
          <w:rFonts w:ascii="Helvetica" w:hAnsi="Helvetica" w:cs="Helvetica"/>
          <w:color w:val="3C3C3C"/>
          <w:sz w:val="32"/>
          <w:szCs w:val="32"/>
          <w:u w:color="3C3C3C"/>
        </w:rPr>
        <w:t xml:space="preserve"> Driver | </w:t>
      </w:r>
      <w:proofErr w:type="spellStart"/>
      <w:proofErr w:type="gramStart"/>
      <w:r>
        <w:rPr>
          <w:rFonts w:ascii="Helvetica" w:hAnsi="Helvetica" w:cs="Helvetica"/>
          <w:color w:val="3C3C3C"/>
          <w:sz w:val="32"/>
          <w:szCs w:val="32"/>
          <w:u w:color="3C3C3C"/>
        </w:rPr>
        <w:t>IOSDriver</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xml:space="preserve">) | </w:t>
      </w:r>
      <w:proofErr w:type="spellStart"/>
      <w:r>
        <w:rPr>
          <w:rFonts w:ascii="Helvetica" w:hAnsi="Helvetica" w:cs="Helvetica"/>
          <w:color w:val="3C3C3C"/>
          <w:sz w:val="32"/>
          <w:szCs w:val="32"/>
          <w:u w:color="3C3C3C"/>
        </w:rPr>
        <w:t>ios</w:t>
      </w:r>
      <w:proofErr w:type="spellEnd"/>
      <w:r>
        <w:rPr>
          <w:rFonts w:ascii="Helvetica" w:hAnsi="Helvetica" w:cs="Helvetica"/>
          <w:color w:val="3C3C3C"/>
          <w:sz w:val="32"/>
          <w:szCs w:val="32"/>
          <w:u w:color="3C3C3C"/>
        </w:rPr>
        <w:t xml:space="preserve"> browser</w:t>
      </w:r>
    </w:p>
    <w:p w14:paraId="144EB40D" w14:textId="77777777" w:rsidR="00AF1FD3" w:rsidRDefault="00AF1FD3" w:rsidP="00AF1FD3">
      <w:pPr>
        <w:widowControl w:val="0"/>
        <w:numPr>
          <w:ilvl w:val="0"/>
          <w:numId w:val="11"/>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color w:val="3C3C3C"/>
          <w:sz w:val="32"/>
          <w:szCs w:val="32"/>
          <w:u w:color="3C3C3C"/>
        </w:rPr>
        <w:t>EventFiringWebDriver</w:t>
      </w:r>
      <w:proofErr w:type="spellEnd"/>
      <w:r>
        <w:rPr>
          <w:rFonts w:ascii="Helvetica" w:hAnsi="Helvetica" w:cs="Helvetica"/>
          <w:color w:val="3C3C3C"/>
          <w:sz w:val="32"/>
          <w:szCs w:val="32"/>
          <w:u w:color="3C3C3C"/>
        </w:rPr>
        <w:t xml:space="preserve"> | </w:t>
      </w:r>
      <w:proofErr w:type="spellStart"/>
      <w:proofErr w:type="gramStart"/>
      <w:r>
        <w:rPr>
          <w:rFonts w:ascii="Helvetica" w:hAnsi="Helvetica" w:cs="Helvetica"/>
          <w:color w:val="3C3C3C"/>
          <w:sz w:val="32"/>
          <w:szCs w:val="32"/>
          <w:u w:color="3C3C3C"/>
        </w:rPr>
        <w:t>EventFiringWebDriver</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 ALL</w:t>
      </w:r>
    </w:p>
    <w:p w14:paraId="2A5E15D0" w14:textId="77777777" w:rsidR="00D160D0" w:rsidRDefault="00D160D0" w:rsidP="00D160D0">
      <w:pPr>
        <w:widowControl w:val="0"/>
        <w:tabs>
          <w:tab w:val="left" w:pos="220"/>
          <w:tab w:val="left" w:pos="720"/>
        </w:tabs>
        <w:autoSpaceDE w:val="0"/>
        <w:autoSpaceDN w:val="0"/>
        <w:adjustRightInd w:val="0"/>
        <w:ind w:left="720"/>
        <w:rPr>
          <w:rFonts w:ascii="Helvetica" w:hAnsi="Helvetica" w:cs="Helvetica"/>
          <w:color w:val="3C3C3C"/>
          <w:sz w:val="32"/>
          <w:szCs w:val="32"/>
          <w:u w:color="3C3C3C"/>
        </w:rPr>
      </w:pPr>
    </w:p>
    <w:p w14:paraId="7677A427"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Which </w:t>
      </w:r>
      <w:proofErr w:type="gramStart"/>
      <w:r>
        <w:rPr>
          <w:rFonts w:ascii="Helvetica" w:hAnsi="Helvetica" w:cs="Helvetica"/>
          <w:color w:val="343434"/>
          <w:sz w:val="42"/>
          <w:szCs w:val="42"/>
          <w:u w:color="3C3C3C"/>
        </w:rPr>
        <w:t>Of</w:t>
      </w:r>
      <w:proofErr w:type="gramEnd"/>
      <w:r>
        <w:rPr>
          <w:rFonts w:ascii="Helvetica" w:hAnsi="Helvetica" w:cs="Helvetica"/>
          <w:color w:val="343434"/>
          <w:sz w:val="42"/>
          <w:szCs w:val="42"/>
          <w:u w:color="3C3C3C"/>
        </w:rPr>
        <w:t xml:space="preserve"> The WebDriver APIs Is The Fastest, And Why?</w:t>
      </w:r>
    </w:p>
    <w:p w14:paraId="66E152F8"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It is none other than the </w:t>
      </w:r>
      <w:proofErr w:type="spellStart"/>
      <w:r>
        <w:rPr>
          <w:rFonts w:ascii="Helvetica" w:hAnsi="Helvetica" w:cs="Helvetica"/>
          <w:color w:val="3C3C3C"/>
          <w:sz w:val="32"/>
          <w:szCs w:val="32"/>
          <w:u w:color="3C3C3C"/>
        </w:rPr>
        <w:t>HTMLUnitDriver</w:t>
      </w:r>
      <w:proofErr w:type="spellEnd"/>
      <w:r>
        <w:rPr>
          <w:rFonts w:ascii="Helvetica" w:hAnsi="Helvetica" w:cs="Helvetica"/>
          <w:color w:val="3C3C3C"/>
          <w:sz w:val="32"/>
          <w:szCs w:val="32"/>
          <w:u w:color="3C3C3C"/>
        </w:rPr>
        <w:t>, which is faster than all of its counterparts.</w:t>
      </w:r>
    </w:p>
    <w:p w14:paraId="6D38D60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The technical reason is that the </w:t>
      </w:r>
      <w:proofErr w:type="spellStart"/>
      <w:r>
        <w:rPr>
          <w:rFonts w:ascii="Helvetica" w:hAnsi="Helvetica" w:cs="Helvetica"/>
          <w:b/>
          <w:bCs/>
          <w:color w:val="3C3C3C"/>
          <w:sz w:val="32"/>
          <w:szCs w:val="32"/>
          <w:u w:color="3C3C3C"/>
        </w:rPr>
        <w:t>HTMLUnitDriver</w:t>
      </w:r>
      <w:proofErr w:type="spellEnd"/>
      <w:r>
        <w:rPr>
          <w:rFonts w:ascii="Helvetica" w:hAnsi="Helvetica" w:cs="Helvetica"/>
          <w:color w:val="3C3C3C"/>
          <w:sz w:val="32"/>
          <w:szCs w:val="32"/>
          <w:u w:color="3C3C3C"/>
        </w:rPr>
        <w:t xml:space="preserve"> doesn’t execute in the browser. It employs a simple HTTP request-response mechanism for test case execution.</w:t>
      </w:r>
    </w:p>
    <w:p w14:paraId="38778D88"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This method is far quicker than starting a browser to carry out test execution.</w:t>
      </w:r>
    </w:p>
    <w:p w14:paraId="5D7D5CDE" w14:textId="77777777" w:rsidR="00D160D0" w:rsidRDefault="00D160D0" w:rsidP="00AF1FD3">
      <w:pPr>
        <w:widowControl w:val="0"/>
        <w:autoSpaceDE w:val="0"/>
        <w:autoSpaceDN w:val="0"/>
        <w:adjustRightInd w:val="0"/>
        <w:rPr>
          <w:rFonts w:ascii="Helvetica" w:hAnsi="Helvetica" w:cs="Helvetica"/>
          <w:color w:val="3C3C3C"/>
          <w:sz w:val="32"/>
          <w:szCs w:val="32"/>
          <w:u w:color="3C3C3C"/>
        </w:rPr>
      </w:pPr>
    </w:p>
    <w:p w14:paraId="2D608EE9" w14:textId="77777777" w:rsidR="00D160D0" w:rsidRDefault="00D160D0" w:rsidP="00AF1FD3">
      <w:pPr>
        <w:widowControl w:val="0"/>
        <w:autoSpaceDE w:val="0"/>
        <w:autoSpaceDN w:val="0"/>
        <w:adjustRightInd w:val="0"/>
        <w:rPr>
          <w:rFonts w:ascii="Helvetica" w:hAnsi="Helvetica" w:cs="Helvetica"/>
          <w:color w:val="3C3C3C"/>
          <w:sz w:val="32"/>
          <w:szCs w:val="32"/>
          <w:u w:color="3C3C3C"/>
        </w:rPr>
      </w:pPr>
    </w:p>
    <w:p w14:paraId="6C574773" w14:textId="77777777" w:rsidR="00D160D0" w:rsidRDefault="00D160D0" w:rsidP="00AF1FD3">
      <w:pPr>
        <w:widowControl w:val="0"/>
        <w:autoSpaceDE w:val="0"/>
        <w:autoSpaceDN w:val="0"/>
        <w:adjustRightInd w:val="0"/>
        <w:rPr>
          <w:rFonts w:ascii="Helvetica" w:hAnsi="Helvetica" w:cs="Helvetica"/>
          <w:color w:val="3C3C3C"/>
          <w:sz w:val="32"/>
          <w:szCs w:val="32"/>
          <w:u w:color="3C3C3C"/>
        </w:rPr>
      </w:pPr>
    </w:p>
    <w:p w14:paraId="6B5CF991" w14:textId="77777777" w:rsidR="00D160D0" w:rsidRDefault="00D160D0" w:rsidP="00AF1FD3">
      <w:pPr>
        <w:widowControl w:val="0"/>
        <w:autoSpaceDE w:val="0"/>
        <w:autoSpaceDN w:val="0"/>
        <w:adjustRightInd w:val="0"/>
        <w:rPr>
          <w:rFonts w:ascii="Helvetica" w:hAnsi="Helvetica" w:cs="Helvetica"/>
          <w:color w:val="3C3C3C"/>
          <w:sz w:val="32"/>
          <w:szCs w:val="32"/>
          <w:u w:color="3C3C3C"/>
        </w:rPr>
      </w:pPr>
    </w:p>
    <w:p w14:paraId="68DF1401"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Do You Know About Selenium IDE?</w:t>
      </w:r>
    </w:p>
    <w:p w14:paraId="510F4C98"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Selenium IDE is a trendy Firefox </w:t>
      </w:r>
      <w:r w:rsidR="00202436">
        <w:rPr>
          <w:rFonts w:ascii="Helvetica" w:hAnsi="Helvetica" w:cs="Helvetica"/>
          <w:color w:val="3C3C3C"/>
          <w:sz w:val="32"/>
          <w:szCs w:val="32"/>
          <w:u w:color="3C3C3C"/>
        </w:rPr>
        <w:t xml:space="preserve">/CHROME </w:t>
      </w:r>
      <w:r>
        <w:rPr>
          <w:rFonts w:ascii="Helvetica" w:hAnsi="Helvetica" w:cs="Helvetica"/>
          <w:color w:val="3C3C3C"/>
          <w:sz w:val="32"/>
          <w:szCs w:val="32"/>
          <w:u w:color="3C3C3C"/>
        </w:rPr>
        <w:t>browser extension. It presents a graphical interface to record, play, and save user actions. Test automation beginners can find it convenient for web automation testing. After capturing a workflow, we can also export the steps in various formats.</w:t>
      </w:r>
    </w:p>
    <w:p w14:paraId="52FA4214"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Shinya </w:t>
      </w:r>
      <w:proofErr w:type="spellStart"/>
      <w:r>
        <w:rPr>
          <w:rFonts w:ascii="Helvetica" w:hAnsi="Helvetica" w:cs="Helvetica"/>
          <w:color w:val="3C3C3C"/>
          <w:sz w:val="32"/>
          <w:szCs w:val="32"/>
          <w:u w:color="3C3C3C"/>
        </w:rPr>
        <w:t>Kasatani</w:t>
      </w:r>
      <w:proofErr w:type="spellEnd"/>
      <w:r>
        <w:rPr>
          <w:rFonts w:ascii="Helvetica" w:hAnsi="Helvetica" w:cs="Helvetica"/>
          <w:color w:val="3C3C3C"/>
          <w:sz w:val="32"/>
          <w:szCs w:val="32"/>
          <w:u w:color="3C3C3C"/>
        </w:rPr>
        <w:t xml:space="preserve"> was the developer who created the Selenium IDE. The idea crossed his mind while he was investigating the JavaScript code inside the Selenium core. He then did a proof of concept and developed it into a full-fledged IDE.</w:t>
      </w:r>
    </w:p>
    <w:p w14:paraId="65C5D174"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Do You Know About </w:t>
      </w:r>
      <w:proofErr w:type="spellStart"/>
      <w:r>
        <w:rPr>
          <w:rFonts w:ascii="Helvetica" w:hAnsi="Helvetica" w:cs="Helvetica"/>
          <w:color w:val="343434"/>
          <w:sz w:val="42"/>
          <w:szCs w:val="42"/>
          <w:u w:color="3C3C3C"/>
        </w:rPr>
        <w:t>Selenese</w:t>
      </w:r>
      <w:proofErr w:type="spellEnd"/>
      <w:r>
        <w:rPr>
          <w:rFonts w:ascii="Helvetica" w:hAnsi="Helvetica" w:cs="Helvetica"/>
          <w:color w:val="343434"/>
          <w:sz w:val="42"/>
          <w:szCs w:val="42"/>
          <w:u w:color="3C3C3C"/>
        </w:rPr>
        <w:t>?</w:t>
      </w:r>
    </w:p>
    <w:p w14:paraId="7101475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Selenium IDE has a built-in linguistic system known as </w:t>
      </w:r>
      <w:proofErr w:type="spellStart"/>
      <w:r>
        <w:rPr>
          <w:rFonts w:ascii="Helvetica" w:hAnsi="Helvetica" w:cs="Helvetica"/>
          <w:color w:val="3C3C3C"/>
          <w:sz w:val="32"/>
          <w:szCs w:val="32"/>
          <w:u w:color="3C3C3C"/>
        </w:rPr>
        <w:t>Selenese</w:t>
      </w:r>
      <w:proofErr w:type="spellEnd"/>
      <w:r>
        <w:rPr>
          <w:rFonts w:ascii="Helvetica" w:hAnsi="Helvetica" w:cs="Helvetica"/>
          <w:color w:val="3C3C3C"/>
          <w:sz w:val="32"/>
          <w:szCs w:val="32"/>
          <w:u w:color="3C3C3C"/>
        </w:rPr>
        <w:t>. It is a collection of Selenium commands to perform actions on a web page.</w:t>
      </w:r>
    </w:p>
    <w:p w14:paraId="591A227A"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For example, it can detect broken links on a page, check the presence of a web element, Ajax, JavaScript alerts, and a lot more. There are mainly three types of command in </w:t>
      </w:r>
      <w:proofErr w:type="spellStart"/>
      <w:r>
        <w:rPr>
          <w:rFonts w:ascii="Helvetica" w:hAnsi="Helvetica" w:cs="Helvetica"/>
          <w:color w:val="3C3C3C"/>
          <w:sz w:val="32"/>
          <w:szCs w:val="32"/>
          <w:u w:color="3C3C3C"/>
        </w:rPr>
        <w:t>Selenese</w:t>
      </w:r>
      <w:proofErr w:type="spellEnd"/>
      <w:r>
        <w:rPr>
          <w:rFonts w:ascii="Helvetica" w:hAnsi="Helvetica" w:cs="Helvetica"/>
          <w:color w:val="3C3C3C"/>
          <w:sz w:val="32"/>
          <w:szCs w:val="32"/>
          <w:u w:color="3C3C3C"/>
        </w:rPr>
        <w:t>.</w:t>
      </w:r>
    </w:p>
    <w:p w14:paraId="5AA98EBE" w14:textId="77777777" w:rsidR="00AF1FD3" w:rsidRDefault="00AF1FD3" w:rsidP="00AF1FD3">
      <w:pPr>
        <w:widowControl w:val="0"/>
        <w:numPr>
          <w:ilvl w:val="0"/>
          <w:numId w:val="12"/>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Actions:</w:t>
      </w:r>
      <w:r>
        <w:rPr>
          <w:rFonts w:ascii="Helvetica" w:hAnsi="Helvetica" w:cs="Helvetica"/>
          <w:color w:val="3C3C3C"/>
          <w:sz w:val="32"/>
          <w:szCs w:val="32"/>
          <w:u w:color="3C3C3C"/>
        </w:rPr>
        <w:t xml:space="preserve"> It can alter the state of an application. For example, you are clicking on a link, selecting a value from the drop-down, etc.</w:t>
      </w:r>
    </w:p>
    <w:p w14:paraId="35D5E27F" w14:textId="77777777" w:rsidR="00AF1FD3" w:rsidRDefault="00AF1FD3" w:rsidP="00AF1FD3">
      <w:pPr>
        <w:widowControl w:val="0"/>
        <w:numPr>
          <w:ilvl w:val="0"/>
          <w:numId w:val="12"/>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Accessors:</w:t>
      </w:r>
      <w:r>
        <w:rPr>
          <w:rFonts w:ascii="Helvetica" w:hAnsi="Helvetica" w:cs="Helvetica"/>
          <w:color w:val="3C3C3C"/>
          <w:sz w:val="32"/>
          <w:szCs w:val="32"/>
          <w:u w:color="3C3C3C"/>
        </w:rPr>
        <w:t xml:space="preserve"> These commands monitor the state of an application and cache it into some variable. For example, </w:t>
      </w:r>
      <w:proofErr w:type="spellStart"/>
      <w:r>
        <w:rPr>
          <w:rFonts w:ascii="Helvetica" w:hAnsi="Helvetica" w:cs="Helvetica"/>
          <w:color w:val="3C3C3C"/>
          <w:sz w:val="32"/>
          <w:szCs w:val="32"/>
          <w:u w:color="3C3C3C"/>
        </w:rPr>
        <w:t>storeTextPresent</w:t>
      </w:r>
      <w:proofErr w:type="spellEnd"/>
      <w:r>
        <w:rPr>
          <w:rFonts w:ascii="Helvetica" w:hAnsi="Helvetica" w:cs="Helvetica"/>
          <w:color w:val="3C3C3C"/>
          <w:sz w:val="32"/>
          <w:szCs w:val="32"/>
          <w:u w:color="3C3C3C"/>
        </w:rPr>
        <w:t>, </w:t>
      </w:r>
      <w:proofErr w:type="spellStart"/>
      <w:r>
        <w:rPr>
          <w:rFonts w:ascii="Helvetica" w:hAnsi="Helvetica" w:cs="Helvetica"/>
          <w:color w:val="3C3C3C"/>
          <w:sz w:val="32"/>
          <w:szCs w:val="32"/>
          <w:u w:color="3C3C3C"/>
        </w:rPr>
        <w:t>storeElementPresent</w:t>
      </w:r>
      <w:proofErr w:type="spellEnd"/>
      <w:r>
        <w:rPr>
          <w:rFonts w:ascii="Helvetica" w:hAnsi="Helvetica" w:cs="Helvetica"/>
          <w:color w:val="3C3C3C"/>
          <w:sz w:val="32"/>
          <w:szCs w:val="32"/>
          <w:u w:color="3C3C3C"/>
        </w:rPr>
        <w:t xml:space="preserve"> etc.</w:t>
      </w:r>
    </w:p>
    <w:p w14:paraId="695EE2F3" w14:textId="77777777" w:rsidR="00AF1FD3" w:rsidRDefault="00AF1FD3" w:rsidP="00AF1FD3">
      <w:pPr>
        <w:widowControl w:val="0"/>
        <w:numPr>
          <w:ilvl w:val="0"/>
          <w:numId w:val="12"/>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Assertions:</w:t>
      </w:r>
      <w:r>
        <w:rPr>
          <w:rFonts w:ascii="Helvetica" w:hAnsi="Helvetica" w:cs="Helvetica"/>
          <w:color w:val="3C3C3C"/>
          <w:sz w:val="32"/>
          <w:szCs w:val="32"/>
          <w:u w:color="3C3C3C"/>
        </w:rPr>
        <w:t xml:space="preserve"> These commands allow adding a checkpoint or a verification point. They confirm the current state of a UI element.</w:t>
      </w:r>
    </w:p>
    <w:p w14:paraId="783562AF" w14:textId="77777777" w:rsidR="00202436" w:rsidRDefault="00202436" w:rsidP="00202436">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3317CEAF" w14:textId="77777777" w:rsidR="00202436" w:rsidRDefault="00202436" w:rsidP="00202436">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3360D3D6"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Do You Know About Selenium Grid?</w:t>
      </w:r>
    </w:p>
    <w:p w14:paraId="24AB7E6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Grid is a tool which can distribute tests across multiple browsers or different machines. It enables parallel execution of the test cases. Using this, we can configure to run thousands of test cases concurrently on separate devices or browsers.</w:t>
      </w:r>
    </w:p>
    <w:p w14:paraId="621DF296" w14:textId="77777777" w:rsidR="00202436" w:rsidRDefault="00202436" w:rsidP="00AF1FD3">
      <w:pPr>
        <w:widowControl w:val="0"/>
        <w:autoSpaceDE w:val="0"/>
        <w:autoSpaceDN w:val="0"/>
        <w:adjustRightInd w:val="0"/>
        <w:rPr>
          <w:rFonts w:ascii="Helvetica" w:hAnsi="Helvetica" w:cs="Helvetica"/>
          <w:color w:val="3C3C3C"/>
          <w:sz w:val="32"/>
          <w:szCs w:val="32"/>
          <w:u w:color="3C3C3C"/>
        </w:rPr>
      </w:pPr>
    </w:p>
    <w:p w14:paraId="31F06046" w14:textId="77777777" w:rsidR="00202436" w:rsidRDefault="00202436" w:rsidP="00AF1FD3">
      <w:pPr>
        <w:widowControl w:val="0"/>
        <w:autoSpaceDE w:val="0"/>
        <w:autoSpaceDN w:val="0"/>
        <w:adjustRightInd w:val="0"/>
        <w:rPr>
          <w:rFonts w:ascii="Helvetica" w:hAnsi="Helvetica" w:cs="Helvetica"/>
          <w:color w:val="3C3C3C"/>
          <w:sz w:val="32"/>
          <w:szCs w:val="32"/>
          <w:u w:color="3C3C3C"/>
        </w:rPr>
      </w:pPr>
    </w:p>
    <w:p w14:paraId="6DAA39F7"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Do You Use Selenium Grid?</w:t>
      </w:r>
    </w:p>
    <w:p w14:paraId="367E9F1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Grid allows the test cases to run on multiple platforms and browsers simultaneously, and hence, supports distributed testing.</w:t>
      </w:r>
    </w:p>
    <w:p w14:paraId="32A9C744"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This ability to parallelize the testing is what makes us use the Selenium Grid.</w:t>
      </w:r>
    </w:p>
    <w:p w14:paraId="364E3EFD" w14:textId="77777777" w:rsidR="004857D4" w:rsidRDefault="004857D4" w:rsidP="00AF1FD3">
      <w:pPr>
        <w:widowControl w:val="0"/>
        <w:autoSpaceDE w:val="0"/>
        <w:autoSpaceDN w:val="0"/>
        <w:adjustRightInd w:val="0"/>
        <w:rPr>
          <w:rFonts w:ascii="Helvetica" w:hAnsi="Helvetica" w:cs="Helvetica"/>
          <w:color w:val="3C3C3C"/>
          <w:sz w:val="32"/>
          <w:szCs w:val="32"/>
          <w:u w:color="3C3C3C"/>
        </w:rPr>
      </w:pPr>
    </w:p>
    <w:p w14:paraId="72D34E18" w14:textId="77777777" w:rsidR="004857D4" w:rsidRDefault="004857D4" w:rsidP="00AF1FD3">
      <w:pPr>
        <w:widowControl w:val="0"/>
        <w:autoSpaceDE w:val="0"/>
        <w:autoSpaceDN w:val="0"/>
        <w:adjustRightInd w:val="0"/>
        <w:rPr>
          <w:rFonts w:ascii="Helvetica" w:hAnsi="Helvetica" w:cs="Helvetica"/>
          <w:color w:val="3C3C3C"/>
          <w:sz w:val="32"/>
          <w:szCs w:val="32"/>
          <w:u w:color="3C3C3C"/>
        </w:rPr>
      </w:pPr>
    </w:p>
    <w:p w14:paraId="2F67D4EC" w14:textId="77777777" w:rsidR="004857D4" w:rsidRDefault="004857D4" w:rsidP="00AF1FD3">
      <w:pPr>
        <w:widowControl w:val="0"/>
        <w:autoSpaceDE w:val="0"/>
        <w:autoSpaceDN w:val="0"/>
        <w:adjustRightInd w:val="0"/>
        <w:rPr>
          <w:rFonts w:ascii="Helvetica" w:hAnsi="Helvetica" w:cs="Helvetica"/>
          <w:color w:val="3C3C3C"/>
          <w:sz w:val="32"/>
          <w:szCs w:val="32"/>
          <w:u w:color="3C3C3C"/>
        </w:rPr>
      </w:pPr>
    </w:p>
    <w:p w14:paraId="3D603248"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Are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Pros/Benefits Of Using Selenium Grid?</w:t>
      </w:r>
    </w:p>
    <w:p w14:paraId="2E75D81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There </w:t>
      </w:r>
      <w:proofErr w:type="gramStart"/>
      <w:r>
        <w:rPr>
          <w:rFonts w:ascii="Helvetica" w:hAnsi="Helvetica" w:cs="Helvetica"/>
          <w:color w:val="3C3C3C"/>
          <w:sz w:val="32"/>
          <w:szCs w:val="32"/>
          <w:u w:color="3C3C3C"/>
        </w:rPr>
        <w:t>are</w:t>
      </w:r>
      <w:proofErr w:type="gramEnd"/>
      <w:r>
        <w:rPr>
          <w:rFonts w:ascii="Helvetica" w:hAnsi="Helvetica" w:cs="Helvetica"/>
          <w:color w:val="3C3C3C"/>
          <w:sz w:val="32"/>
          <w:szCs w:val="32"/>
          <w:u w:color="3C3C3C"/>
        </w:rPr>
        <w:t xml:space="preserve"> a no. of benefits of using the Selenium Grid.</w:t>
      </w:r>
    </w:p>
    <w:p w14:paraId="79F08FD9" w14:textId="77777777" w:rsidR="00AF1FD3" w:rsidRDefault="00AF1FD3" w:rsidP="00AF1FD3">
      <w:pPr>
        <w:widowControl w:val="0"/>
        <w:numPr>
          <w:ilvl w:val="0"/>
          <w:numId w:val="13"/>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Support concurrent test execution and hence saves us a lot of our time.</w:t>
      </w:r>
    </w:p>
    <w:p w14:paraId="1CCB6455" w14:textId="77777777" w:rsidR="00AF1FD3" w:rsidRDefault="00AF1FD3" w:rsidP="00AF1FD3">
      <w:pPr>
        <w:widowControl w:val="0"/>
        <w:numPr>
          <w:ilvl w:val="0"/>
          <w:numId w:val="13"/>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It presents us with the ability to execute test cases in different browsers.</w:t>
      </w:r>
    </w:p>
    <w:p w14:paraId="41D4C4F4" w14:textId="77777777" w:rsidR="00AF1FD3" w:rsidRDefault="00AF1FD3" w:rsidP="00AF1FD3">
      <w:pPr>
        <w:widowControl w:val="0"/>
        <w:numPr>
          <w:ilvl w:val="0"/>
          <w:numId w:val="13"/>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After creating multi-machine nodes, we can use it to distribute tests and execute them.</w:t>
      </w:r>
    </w:p>
    <w:p w14:paraId="1A94A7B3" w14:textId="77777777" w:rsidR="004857D4" w:rsidRDefault="004857D4" w:rsidP="00AF1FD3">
      <w:pPr>
        <w:widowControl w:val="0"/>
        <w:numPr>
          <w:ilvl w:val="0"/>
          <w:numId w:val="13"/>
        </w:numPr>
        <w:tabs>
          <w:tab w:val="left" w:pos="220"/>
          <w:tab w:val="left" w:pos="720"/>
        </w:tabs>
        <w:autoSpaceDE w:val="0"/>
        <w:autoSpaceDN w:val="0"/>
        <w:adjustRightInd w:val="0"/>
        <w:ind w:hanging="720"/>
        <w:rPr>
          <w:rFonts w:ascii="Helvetica" w:hAnsi="Helvetica" w:cs="Helvetica"/>
          <w:color w:val="3C3C3C"/>
          <w:sz w:val="32"/>
          <w:szCs w:val="32"/>
          <w:u w:color="3C3C3C"/>
        </w:rPr>
      </w:pPr>
    </w:p>
    <w:p w14:paraId="53F23673"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Does </w:t>
      </w:r>
      <w:proofErr w:type="gramStart"/>
      <w:r>
        <w:rPr>
          <w:rFonts w:ascii="Helvetica" w:hAnsi="Helvetica" w:cs="Helvetica"/>
          <w:color w:val="343434"/>
          <w:sz w:val="42"/>
          <w:szCs w:val="42"/>
          <w:u w:color="3C3C3C"/>
        </w:rPr>
        <w:t>A</w:t>
      </w:r>
      <w:proofErr w:type="gramEnd"/>
      <w:r>
        <w:rPr>
          <w:rFonts w:ascii="Helvetica" w:hAnsi="Helvetica" w:cs="Helvetica"/>
          <w:color w:val="343434"/>
          <w:sz w:val="42"/>
          <w:szCs w:val="42"/>
          <w:u w:color="3C3C3C"/>
        </w:rPr>
        <w:t xml:space="preserve"> Hub Do In Selenium Grid?</w:t>
      </w:r>
    </w:p>
    <w:p w14:paraId="0E1FAB0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 hub is analogous to a server that drives the parallel test execution on different machines.</w:t>
      </w:r>
    </w:p>
    <w:p w14:paraId="6FEFF4F1" w14:textId="77777777" w:rsidR="004857D4" w:rsidRDefault="004857D4" w:rsidP="00AF1FD3">
      <w:pPr>
        <w:widowControl w:val="0"/>
        <w:autoSpaceDE w:val="0"/>
        <w:autoSpaceDN w:val="0"/>
        <w:adjustRightInd w:val="0"/>
        <w:rPr>
          <w:rFonts w:ascii="Helvetica" w:hAnsi="Helvetica" w:cs="Helvetica"/>
          <w:color w:val="3C3C3C"/>
          <w:sz w:val="32"/>
          <w:szCs w:val="32"/>
          <w:u w:color="3C3C3C"/>
        </w:rPr>
      </w:pPr>
    </w:p>
    <w:p w14:paraId="6394A880" w14:textId="77777777" w:rsidR="004857D4" w:rsidRDefault="004857D4" w:rsidP="00AF1FD3">
      <w:pPr>
        <w:widowControl w:val="0"/>
        <w:autoSpaceDE w:val="0"/>
        <w:autoSpaceDN w:val="0"/>
        <w:adjustRightInd w:val="0"/>
        <w:rPr>
          <w:rFonts w:ascii="Helvetica" w:hAnsi="Helvetica" w:cs="Helvetica"/>
          <w:color w:val="3C3C3C"/>
          <w:sz w:val="32"/>
          <w:szCs w:val="32"/>
          <w:u w:color="3C3C3C"/>
        </w:rPr>
      </w:pPr>
    </w:p>
    <w:p w14:paraId="59112684"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Does </w:t>
      </w:r>
      <w:proofErr w:type="gramStart"/>
      <w:r>
        <w:rPr>
          <w:rFonts w:ascii="Helvetica" w:hAnsi="Helvetica" w:cs="Helvetica"/>
          <w:color w:val="343434"/>
          <w:sz w:val="42"/>
          <w:szCs w:val="42"/>
          <w:u w:color="3C3C3C"/>
        </w:rPr>
        <w:t>A</w:t>
      </w:r>
      <w:proofErr w:type="gramEnd"/>
      <w:r>
        <w:rPr>
          <w:rFonts w:ascii="Helvetica" w:hAnsi="Helvetica" w:cs="Helvetica"/>
          <w:color w:val="343434"/>
          <w:sz w:val="42"/>
          <w:szCs w:val="42"/>
          <w:u w:color="3C3C3C"/>
        </w:rPr>
        <w:t xml:space="preserve"> Node Do In Selenium Grid?</w:t>
      </w:r>
    </w:p>
    <w:p w14:paraId="01FF8500"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 machine we register to a hub represents a node. The registration allows the grid to fetch node configuration and execute tests. There could be multiple nodes that we can bind to a Selenium Grid.</w:t>
      </w:r>
    </w:p>
    <w:p w14:paraId="429E0BD2" w14:textId="77777777" w:rsidR="004857D4" w:rsidRDefault="004857D4" w:rsidP="00AF1FD3">
      <w:pPr>
        <w:widowControl w:val="0"/>
        <w:autoSpaceDE w:val="0"/>
        <w:autoSpaceDN w:val="0"/>
        <w:adjustRightInd w:val="0"/>
        <w:rPr>
          <w:rFonts w:ascii="Helvetica" w:hAnsi="Helvetica" w:cs="Helvetica"/>
          <w:color w:val="3C3C3C"/>
          <w:sz w:val="32"/>
          <w:szCs w:val="32"/>
          <w:u w:color="3C3C3C"/>
        </w:rPr>
      </w:pPr>
    </w:p>
    <w:p w14:paraId="44384152"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Command To Bind A Node To Selenium Grid?</w:t>
      </w:r>
    </w:p>
    <w:p w14:paraId="3D2EC2F4"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Please make sure to download the Selenium-server jar before running the below command.</w:t>
      </w:r>
    </w:p>
    <w:p w14:paraId="45F9CE27" w14:textId="77777777" w:rsidR="00AF1FD3" w:rsidRDefault="00AF1FD3" w:rsidP="00AF1FD3">
      <w:pPr>
        <w:widowControl w:val="0"/>
        <w:autoSpaceDE w:val="0"/>
        <w:autoSpaceDN w:val="0"/>
        <w:adjustRightInd w:val="0"/>
        <w:rPr>
          <w:rFonts w:ascii="Courier" w:hAnsi="Courier" w:cs="Courier"/>
          <w:color w:val="730002"/>
          <w:sz w:val="32"/>
          <w:szCs w:val="32"/>
          <w:u w:color="3C3C3C"/>
        </w:rPr>
      </w:pPr>
      <w:r>
        <w:rPr>
          <w:rFonts w:ascii="Courier" w:hAnsi="Courier" w:cs="Courier"/>
          <w:color w:val="343434"/>
          <w:sz w:val="32"/>
          <w:szCs w:val="32"/>
          <w:u w:color="3C3C3C"/>
        </w:rPr>
        <w:t xml:space="preserve">java </w:t>
      </w:r>
      <w:r>
        <w:rPr>
          <w:rFonts w:ascii="Courier" w:hAnsi="Courier" w:cs="Courier"/>
          <w:color w:val="535502"/>
          <w:sz w:val="32"/>
          <w:szCs w:val="32"/>
          <w:u w:color="3C3C3C"/>
        </w:rPr>
        <w:t>–</w:t>
      </w:r>
      <w:r>
        <w:rPr>
          <w:rFonts w:ascii="Courier" w:hAnsi="Courier" w:cs="Courier"/>
          <w:color w:val="343434"/>
          <w:sz w:val="32"/>
          <w:szCs w:val="32"/>
          <w:u w:color="3C3C3C"/>
        </w:rPr>
        <w:t xml:space="preserve">jar </w:t>
      </w:r>
      <w:r>
        <w:rPr>
          <w:rFonts w:ascii="Courier" w:hAnsi="Courier" w:cs="Courier"/>
          <w:color w:val="535502"/>
          <w:sz w:val="32"/>
          <w:szCs w:val="32"/>
          <w:u w:color="3C3C3C"/>
        </w:rPr>
        <w:t>&lt;</w:t>
      </w:r>
      <w:r>
        <w:rPr>
          <w:rFonts w:ascii="Courier" w:hAnsi="Courier" w:cs="Courier"/>
          <w:color w:val="343434"/>
          <w:sz w:val="32"/>
          <w:szCs w:val="32"/>
          <w:u w:color="3C3C3C"/>
        </w:rPr>
        <w:t>selenium</w:t>
      </w:r>
      <w:r>
        <w:rPr>
          <w:rFonts w:ascii="Courier" w:hAnsi="Courier" w:cs="Courier"/>
          <w:color w:val="535502"/>
          <w:sz w:val="32"/>
          <w:szCs w:val="32"/>
          <w:u w:color="3C3C3C"/>
        </w:rPr>
        <w:t>-</w:t>
      </w:r>
      <w:r>
        <w:rPr>
          <w:rFonts w:ascii="Courier" w:hAnsi="Courier" w:cs="Courier"/>
          <w:color w:val="343434"/>
          <w:sz w:val="32"/>
          <w:szCs w:val="32"/>
          <w:u w:color="3C3C3C"/>
        </w:rPr>
        <w:t>server</w:t>
      </w:r>
      <w:r>
        <w:rPr>
          <w:rFonts w:ascii="Courier" w:hAnsi="Courier" w:cs="Courier"/>
          <w:color w:val="535502"/>
          <w:sz w:val="32"/>
          <w:szCs w:val="32"/>
          <w:u w:color="3C3C3C"/>
        </w:rPr>
        <w:t>-</w:t>
      </w:r>
      <w:r>
        <w:rPr>
          <w:rFonts w:ascii="Courier" w:hAnsi="Courier" w:cs="Courier"/>
          <w:color w:val="343434"/>
          <w:sz w:val="32"/>
          <w:szCs w:val="32"/>
          <w:u w:color="3C3C3C"/>
        </w:rPr>
        <w:t>standalone</w:t>
      </w:r>
      <w:r>
        <w:rPr>
          <w:rFonts w:ascii="Courier" w:hAnsi="Courier" w:cs="Courier"/>
          <w:color w:val="535502"/>
          <w:sz w:val="32"/>
          <w:szCs w:val="32"/>
          <w:u w:color="3C3C3C"/>
        </w:rPr>
        <w:t>-</w:t>
      </w:r>
      <w:r>
        <w:rPr>
          <w:rFonts w:ascii="Courier" w:hAnsi="Courier" w:cs="Courier"/>
          <w:color w:val="343434"/>
          <w:sz w:val="32"/>
          <w:szCs w:val="32"/>
          <w:u w:color="3C3C3C"/>
        </w:rPr>
        <w:t>x</w:t>
      </w:r>
      <w:r>
        <w:rPr>
          <w:rFonts w:ascii="Courier" w:hAnsi="Courier" w:cs="Courier"/>
          <w:color w:val="535502"/>
          <w:sz w:val="32"/>
          <w:szCs w:val="32"/>
          <w:u w:color="3C3C3C"/>
        </w:rPr>
        <w:t>.</w:t>
      </w:r>
      <w:r>
        <w:rPr>
          <w:rFonts w:ascii="Courier" w:hAnsi="Courier" w:cs="Courier"/>
          <w:color w:val="343434"/>
          <w:sz w:val="32"/>
          <w:szCs w:val="32"/>
          <w:u w:color="3C3C3C"/>
        </w:rPr>
        <w:t>xx</w:t>
      </w:r>
      <w:r>
        <w:rPr>
          <w:rFonts w:ascii="Courier" w:hAnsi="Courier" w:cs="Courier"/>
          <w:color w:val="535502"/>
          <w:sz w:val="32"/>
          <w:szCs w:val="32"/>
          <w:u w:color="3C3C3C"/>
        </w:rPr>
        <w:t>.</w:t>
      </w:r>
      <w:r>
        <w:rPr>
          <w:rFonts w:ascii="Courier" w:hAnsi="Courier" w:cs="Courier"/>
          <w:color w:val="343434"/>
          <w:sz w:val="32"/>
          <w:szCs w:val="32"/>
          <w:u w:color="3C3C3C"/>
        </w:rPr>
        <w:t>x</w:t>
      </w:r>
      <w:r>
        <w:rPr>
          <w:rFonts w:ascii="Courier" w:hAnsi="Courier" w:cs="Courier"/>
          <w:color w:val="535502"/>
          <w:sz w:val="32"/>
          <w:szCs w:val="32"/>
          <w:u w:color="3C3C3C"/>
        </w:rPr>
        <w:t>.</w:t>
      </w:r>
      <w:r>
        <w:rPr>
          <w:rFonts w:ascii="Courier" w:hAnsi="Courier" w:cs="Courier"/>
          <w:color w:val="343434"/>
          <w:sz w:val="32"/>
          <w:szCs w:val="32"/>
          <w:u w:color="3C3C3C"/>
        </w:rPr>
        <w:t>jar</w:t>
      </w:r>
      <w:r>
        <w:rPr>
          <w:rFonts w:ascii="Courier" w:hAnsi="Courier" w:cs="Courier"/>
          <w:color w:val="535502"/>
          <w:sz w:val="32"/>
          <w:szCs w:val="32"/>
          <w:u w:color="3C3C3C"/>
        </w:rPr>
        <w:t>&gt;</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role node </w:t>
      </w:r>
      <w:r>
        <w:rPr>
          <w:rFonts w:ascii="Courier" w:hAnsi="Courier" w:cs="Courier"/>
          <w:color w:val="535502"/>
          <w:sz w:val="32"/>
          <w:szCs w:val="32"/>
          <w:u w:color="3C3C3C"/>
        </w:rPr>
        <w:t>–</w:t>
      </w:r>
      <w:r>
        <w:rPr>
          <w:rFonts w:ascii="Courier" w:hAnsi="Courier" w:cs="Courier"/>
          <w:color w:val="343434"/>
          <w:sz w:val="32"/>
          <w:szCs w:val="32"/>
          <w:u w:color="3C3C3C"/>
        </w:rPr>
        <w:t>hub http</w:t>
      </w:r>
      <w:r>
        <w:rPr>
          <w:rFonts w:ascii="Courier" w:hAnsi="Courier" w:cs="Courier"/>
          <w:color w:val="535502"/>
          <w:sz w:val="32"/>
          <w:szCs w:val="32"/>
          <w:u w:color="3C3C3C"/>
        </w:rPr>
        <w:t>:</w:t>
      </w:r>
      <w:r>
        <w:rPr>
          <w:rFonts w:ascii="Courier" w:hAnsi="Courier" w:cs="Courier"/>
          <w:color w:val="730002"/>
          <w:sz w:val="32"/>
          <w:szCs w:val="32"/>
          <w:u w:color="3C3C3C"/>
        </w:rPr>
        <w:t>//&lt;node IP&gt;:4444/grid/register</w:t>
      </w:r>
    </w:p>
    <w:p w14:paraId="1B667AE6" w14:textId="77777777" w:rsidR="004857D4" w:rsidRDefault="004857D4" w:rsidP="00AF1FD3">
      <w:pPr>
        <w:widowControl w:val="0"/>
        <w:autoSpaceDE w:val="0"/>
        <w:autoSpaceDN w:val="0"/>
        <w:adjustRightInd w:val="0"/>
        <w:rPr>
          <w:rFonts w:ascii="Courier" w:hAnsi="Courier" w:cs="Courier"/>
          <w:color w:val="730002"/>
          <w:sz w:val="32"/>
          <w:szCs w:val="32"/>
          <w:u w:color="3C3C3C"/>
        </w:rPr>
      </w:pPr>
    </w:p>
    <w:p w14:paraId="45857D08" w14:textId="77777777" w:rsidR="004857D4" w:rsidRDefault="004857D4" w:rsidP="00AF1FD3">
      <w:pPr>
        <w:widowControl w:val="0"/>
        <w:autoSpaceDE w:val="0"/>
        <w:autoSpaceDN w:val="0"/>
        <w:adjustRightInd w:val="0"/>
        <w:rPr>
          <w:rFonts w:ascii="Courier" w:hAnsi="Courier" w:cs="Courier"/>
          <w:color w:val="343434"/>
          <w:sz w:val="32"/>
          <w:szCs w:val="32"/>
          <w:u w:color="3C3C3C"/>
        </w:rPr>
      </w:pPr>
    </w:p>
    <w:p w14:paraId="2D1A6D94"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Which </w:t>
      </w:r>
      <w:proofErr w:type="gramStart"/>
      <w:r>
        <w:rPr>
          <w:rFonts w:ascii="Helvetica" w:hAnsi="Helvetica" w:cs="Helvetica"/>
          <w:color w:val="343434"/>
          <w:sz w:val="42"/>
          <w:szCs w:val="42"/>
          <w:u w:color="3C3C3C"/>
        </w:rPr>
        <w:t>Of</w:t>
      </w:r>
      <w:proofErr w:type="gramEnd"/>
      <w:r>
        <w:rPr>
          <w:rFonts w:ascii="Helvetica" w:hAnsi="Helvetica" w:cs="Helvetica"/>
          <w:color w:val="343434"/>
          <w:sz w:val="42"/>
          <w:szCs w:val="42"/>
          <w:u w:color="3C3C3C"/>
        </w:rPr>
        <w:t xml:space="preserve"> Java, C-Sharp, Or Ruby Can We Use With Selenium Grid?</w:t>
      </w:r>
    </w:p>
    <w:p w14:paraId="69EAA027" w14:textId="77777777" w:rsidR="00AF1FD3" w:rsidRDefault="00AF1FD3" w:rsidP="00AF1FD3">
      <w:pPr>
        <w:widowControl w:val="0"/>
        <w:numPr>
          <w:ilvl w:val="0"/>
          <w:numId w:val="14"/>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Java:</w:t>
      </w:r>
      <w:r>
        <w:rPr>
          <w:rFonts w:ascii="Helvetica" w:hAnsi="Helvetica" w:cs="Helvetica"/>
          <w:color w:val="3C3C3C"/>
          <w:sz w:val="32"/>
          <w:szCs w:val="32"/>
          <w:u w:color="3C3C3C"/>
        </w:rPr>
        <w:t xml:space="preserve"> Yes, we can. Moreover, we can do parallel testing using </w:t>
      </w:r>
      <w:proofErr w:type="spellStart"/>
      <w:r>
        <w:rPr>
          <w:rFonts w:ascii="Helvetica" w:hAnsi="Helvetica" w:cs="Helvetica"/>
          <w:color w:val="3C3C3C"/>
          <w:sz w:val="32"/>
          <w:szCs w:val="32"/>
          <w:u w:color="3C3C3C"/>
        </w:rPr>
        <w:t>TestNG</w:t>
      </w:r>
      <w:proofErr w:type="spellEnd"/>
      <w:r>
        <w:rPr>
          <w:rFonts w:ascii="Helvetica" w:hAnsi="Helvetica" w:cs="Helvetica"/>
          <w:color w:val="3C3C3C"/>
          <w:sz w:val="32"/>
          <w:szCs w:val="32"/>
          <w:u w:color="3C3C3C"/>
        </w:rPr>
        <w:t xml:space="preserve"> to utilize the Selenium grid features.</w:t>
      </w:r>
    </w:p>
    <w:p w14:paraId="690EECC1" w14:textId="77777777" w:rsidR="00AF1FD3" w:rsidRDefault="00AF1FD3" w:rsidP="00AF1FD3">
      <w:pPr>
        <w:widowControl w:val="0"/>
        <w:numPr>
          <w:ilvl w:val="0"/>
          <w:numId w:val="14"/>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C-Sharp:</w:t>
      </w:r>
      <w:r>
        <w:rPr>
          <w:rFonts w:ascii="Helvetica" w:hAnsi="Helvetica" w:cs="Helvetica"/>
          <w:color w:val="3C3C3C"/>
          <w:sz w:val="32"/>
          <w:szCs w:val="32"/>
          <w:u w:color="3C3C3C"/>
        </w:rPr>
        <w:t> Yes, we can. We need to use “</w:t>
      </w:r>
      <w:proofErr w:type="spellStart"/>
      <w:r>
        <w:rPr>
          <w:rFonts w:ascii="Helvetica" w:hAnsi="Helvetica" w:cs="Helvetica"/>
          <w:color w:val="3C3C3C"/>
          <w:sz w:val="32"/>
          <w:szCs w:val="32"/>
          <w:u w:color="3C3C3C"/>
        </w:rPr>
        <w:t>Gallio</w:t>
      </w:r>
      <w:proofErr w:type="spellEnd"/>
      <w:r>
        <w:rPr>
          <w:rFonts w:ascii="Helvetica" w:hAnsi="Helvetica" w:cs="Helvetica"/>
          <w:color w:val="3C3C3C"/>
          <w:sz w:val="32"/>
          <w:szCs w:val="32"/>
          <w:u w:color="3C3C3C"/>
        </w:rPr>
        <w:t>” to run our tests concurrently in the grid.</w:t>
      </w:r>
    </w:p>
    <w:p w14:paraId="7C9D9A3A" w14:textId="77777777" w:rsidR="00AF1FD3" w:rsidRDefault="00AF1FD3" w:rsidP="00AF1FD3">
      <w:pPr>
        <w:widowControl w:val="0"/>
        <w:numPr>
          <w:ilvl w:val="0"/>
          <w:numId w:val="14"/>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Ruby:</w:t>
      </w:r>
      <w:r>
        <w:rPr>
          <w:rFonts w:ascii="Helvetica" w:hAnsi="Helvetica" w:cs="Helvetica"/>
          <w:color w:val="3C3C3C"/>
          <w:sz w:val="32"/>
          <w:szCs w:val="32"/>
          <w:u w:color="3C3C3C"/>
        </w:rPr>
        <w:t xml:space="preserve"> Yes, we can. We’ll use the “</w:t>
      </w:r>
      <w:proofErr w:type="spellStart"/>
      <w:r>
        <w:rPr>
          <w:rFonts w:ascii="Helvetica" w:hAnsi="Helvetica" w:cs="Helvetica"/>
          <w:color w:val="3C3C3C"/>
          <w:sz w:val="32"/>
          <w:szCs w:val="32"/>
          <w:u w:color="3C3C3C"/>
        </w:rPr>
        <w:t>DeepTest</w:t>
      </w:r>
      <w:proofErr w:type="spellEnd"/>
      <w:r>
        <w:rPr>
          <w:rFonts w:ascii="Helvetica" w:hAnsi="Helvetica" w:cs="Helvetica"/>
          <w:color w:val="3C3C3C"/>
          <w:sz w:val="32"/>
          <w:szCs w:val="32"/>
          <w:u w:color="3C3C3C"/>
        </w:rPr>
        <w:t>” to distribute our tests across the grid.</w:t>
      </w:r>
    </w:p>
    <w:p w14:paraId="45329569" w14:textId="77777777" w:rsidR="004857D4" w:rsidRDefault="004857D4" w:rsidP="004857D4">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409ABE2D" w14:textId="77777777" w:rsidR="004857D4" w:rsidRDefault="004857D4" w:rsidP="004857D4">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0B7EA6CF"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Are Selenium Grid Extras? What Additional Features Does It Add </w:t>
      </w:r>
      <w:proofErr w:type="gramStart"/>
      <w:r>
        <w:rPr>
          <w:rFonts w:ascii="Helvetica" w:hAnsi="Helvetica" w:cs="Helvetica"/>
          <w:color w:val="343434"/>
          <w:sz w:val="42"/>
          <w:szCs w:val="42"/>
          <w:u w:color="3C3C3C"/>
        </w:rPr>
        <w:t>To</w:t>
      </w:r>
      <w:proofErr w:type="gramEnd"/>
      <w:r>
        <w:rPr>
          <w:rFonts w:ascii="Helvetica" w:hAnsi="Helvetica" w:cs="Helvetica"/>
          <w:color w:val="343434"/>
          <w:sz w:val="42"/>
          <w:szCs w:val="42"/>
          <w:u w:color="3C3C3C"/>
        </w:rPr>
        <w:t xml:space="preserve"> Selenium Grid?</w:t>
      </w:r>
    </w:p>
    <w:p w14:paraId="14D1FA3D" w14:textId="77777777" w:rsidR="004857D4" w:rsidRDefault="004857D4" w:rsidP="00AF1FD3">
      <w:pPr>
        <w:widowControl w:val="0"/>
        <w:autoSpaceDE w:val="0"/>
        <w:autoSpaceDN w:val="0"/>
        <w:adjustRightInd w:val="0"/>
        <w:rPr>
          <w:rFonts w:ascii="Helvetica" w:hAnsi="Helvetica" w:cs="Helvetica"/>
          <w:color w:val="343434"/>
          <w:sz w:val="42"/>
          <w:szCs w:val="42"/>
          <w:u w:color="3C3C3C"/>
        </w:rPr>
      </w:pPr>
    </w:p>
    <w:p w14:paraId="5679C1F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Grid Extras is a set of management scripts to manage nodes more efficiently.</w:t>
      </w:r>
    </w:p>
    <w:p w14:paraId="1813D9D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Below is a summary of the features provided by extras.</w:t>
      </w:r>
    </w:p>
    <w:p w14:paraId="4C998352" w14:textId="77777777" w:rsidR="00AF1FD3" w:rsidRDefault="00AF1FD3" w:rsidP="00AF1FD3">
      <w:pPr>
        <w:widowControl w:val="0"/>
        <w:numPr>
          <w:ilvl w:val="0"/>
          <w:numId w:val="1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More control over the individual nodes</w:t>
      </w:r>
    </w:p>
    <w:p w14:paraId="384FB5AF" w14:textId="77777777" w:rsidR="00AF1FD3" w:rsidRDefault="00AF1FD3" w:rsidP="00AF1FD3">
      <w:pPr>
        <w:widowControl w:val="0"/>
        <w:numPr>
          <w:ilvl w:val="1"/>
          <w:numId w:val="15"/>
        </w:numPr>
        <w:tabs>
          <w:tab w:val="left" w:pos="940"/>
          <w:tab w:val="left" w:pos="1440"/>
        </w:tabs>
        <w:autoSpaceDE w:val="0"/>
        <w:autoSpaceDN w:val="0"/>
        <w:adjustRightInd w:val="0"/>
        <w:ind w:hanging="1440"/>
        <w:rPr>
          <w:rFonts w:ascii="Helvetica" w:hAnsi="Helvetica" w:cs="Helvetica"/>
          <w:color w:val="3C3C3C"/>
          <w:sz w:val="32"/>
          <w:szCs w:val="32"/>
          <w:u w:color="3C3C3C"/>
        </w:rPr>
      </w:pPr>
      <w:r>
        <w:rPr>
          <w:rFonts w:ascii="Helvetica" w:hAnsi="Helvetica" w:cs="Helvetica"/>
          <w:color w:val="3C3C3C"/>
          <w:sz w:val="32"/>
          <w:szCs w:val="32"/>
          <w:u w:color="3C3C3C"/>
        </w:rPr>
        <w:t>Kill a browser running tests by name</w:t>
      </w:r>
    </w:p>
    <w:p w14:paraId="64F9CCB2" w14:textId="77777777" w:rsidR="00AF1FD3" w:rsidRDefault="00AF1FD3" w:rsidP="00AF1FD3">
      <w:pPr>
        <w:widowControl w:val="0"/>
        <w:numPr>
          <w:ilvl w:val="1"/>
          <w:numId w:val="15"/>
        </w:numPr>
        <w:tabs>
          <w:tab w:val="left" w:pos="940"/>
          <w:tab w:val="left" w:pos="1440"/>
        </w:tabs>
        <w:autoSpaceDE w:val="0"/>
        <w:autoSpaceDN w:val="0"/>
        <w:adjustRightInd w:val="0"/>
        <w:ind w:hanging="1440"/>
        <w:rPr>
          <w:rFonts w:ascii="Helvetica" w:hAnsi="Helvetica" w:cs="Helvetica"/>
          <w:color w:val="3C3C3C"/>
          <w:sz w:val="32"/>
          <w:szCs w:val="32"/>
          <w:u w:color="3C3C3C"/>
        </w:rPr>
      </w:pPr>
      <w:r>
        <w:rPr>
          <w:rFonts w:ascii="Helvetica" w:hAnsi="Helvetica" w:cs="Helvetica"/>
          <w:color w:val="3C3C3C"/>
          <w:sz w:val="32"/>
          <w:szCs w:val="32"/>
          <w:u w:color="3C3C3C"/>
        </w:rPr>
        <w:t>Stop a process or program by its PID</w:t>
      </w:r>
    </w:p>
    <w:p w14:paraId="5E2EA580" w14:textId="77777777" w:rsidR="00AF1FD3" w:rsidRDefault="00AF1FD3" w:rsidP="00AF1FD3">
      <w:pPr>
        <w:widowControl w:val="0"/>
        <w:numPr>
          <w:ilvl w:val="1"/>
          <w:numId w:val="15"/>
        </w:numPr>
        <w:tabs>
          <w:tab w:val="left" w:pos="940"/>
          <w:tab w:val="left" w:pos="1440"/>
        </w:tabs>
        <w:autoSpaceDE w:val="0"/>
        <w:autoSpaceDN w:val="0"/>
        <w:adjustRightInd w:val="0"/>
        <w:ind w:hanging="1440"/>
        <w:rPr>
          <w:rFonts w:ascii="Helvetica" w:hAnsi="Helvetica" w:cs="Helvetica"/>
          <w:color w:val="3C3C3C"/>
          <w:sz w:val="32"/>
          <w:szCs w:val="32"/>
          <w:u w:color="3C3C3C"/>
        </w:rPr>
      </w:pPr>
      <w:r>
        <w:rPr>
          <w:rFonts w:ascii="Helvetica" w:hAnsi="Helvetica" w:cs="Helvetica"/>
          <w:color w:val="3C3C3C"/>
          <w:sz w:val="32"/>
          <w:szCs w:val="32"/>
          <w:u w:color="3C3C3C"/>
        </w:rPr>
        <w:t>Shift the mouse to a specific coordinate</w:t>
      </w:r>
    </w:p>
    <w:p w14:paraId="3E8FFB5D" w14:textId="77777777" w:rsidR="00AF1FD3" w:rsidRDefault="00AF1FD3" w:rsidP="00AF1FD3">
      <w:pPr>
        <w:widowControl w:val="0"/>
        <w:numPr>
          <w:ilvl w:val="1"/>
          <w:numId w:val="15"/>
        </w:numPr>
        <w:tabs>
          <w:tab w:val="left" w:pos="940"/>
          <w:tab w:val="left" w:pos="1440"/>
        </w:tabs>
        <w:autoSpaceDE w:val="0"/>
        <w:autoSpaceDN w:val="0"/>
        <w:adjustRightInd w:val="0"/>
        <w:ind w:hanging="1440"/>
        <w:rPr>
          <w:rFonts w:ascii="Helvetica" w:hAnsi="Helvetica" w:cs="Helvetica"/>
          <w:color w:val="3C3C3C"/>
          <w:sz w:val="32"/>
          <w:szCs w:val="32"/>
          <w:u w:color="3C3C3C"/>
        </w:rPr>
      </w:pPr>
      <w:r>
        <w:rPr>
          <w:rFonts w:ascii="Helvetica" w:hAnsi="Helvetica" w:cs="Helvetica"/>
          <w:color w:val="3C3C3C"/>
          <w:sz w:val="32"/>
          <w:szCs w:val="32"/>
          <w:u w:color="3C3C3C"/>
        </w:rPr>
        <w:t>Retrieve physical memory (RAM) and persistent storage (Disk) usage statistics</w:t>
      </w:r>
    </w:p>
    <w:p w14:paraId="34AAECC9" w14:textId="77777777" w:rsidR="00AF1FD3" w:rsidRDefault="00AF1FD3" w:rsidP="00AF1FD3">
      <w:pPr>
        <w:widowControl w:val="0"/>
        <w:numPr>
          <w:ilvl w:val="0"/>
          <w:numId w:val="1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Auto upgrade to newer versions of WebDriver</w:t>
      </w:r>
    </w:p>
    <w:p w14:paraId="1C4AB83C" w14:textId="77777777" w:rsidR="00AF1FD3" w:rsidRDefault="00AF1FD3" w:rsidP="00AF1FD3">
      <w:pPr>
        <w:widowControl w:val="0"/>
        <w:numPr>
          <w:ilvl w:val="0"/>
          <w:numId w:val="1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Reset/re-start test nodes after a specified no. of iterations</w:t>
      </w:r>
    </w:p>
    <w:p w14:paraId="798A87C5" w14:textId="77777777" w:rsidR="00AF1FD3" w:rsidRDefault="00AF1FD3" w:rsidP="00AF1FD3">
      <w:pPr>
        <w:widowControl w:val="0"/>
        <w:numPr>
          <w:ilvl w:val="0"/>
          <w:numId w:val="1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Centrally manage the configuration of all nodes</w:t>
      </w:r>
    </w:p>
    <w:p w14:paraId="528796B0" w14:textId="77777777" w:rsidR="00AF1FD3" w:rsidRDefault="00AF1FD3" w:rsidP="00AF1FD3">
      <w:pPr>
        <w:widowControl w:val="0"/>
        <w:numPr>
          <w:ilvl w:val="0"/>
          <w:numId w:val="1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Capture screenshots during error conditions</w:t>
      </w:r>
    </w:p>
    <w:p w14:paraId="36ACBD2C" w14:textId="77777777" w:rsidR="004857D4" w:rsidRDefault="004857D4" w:rsidP="004857D4">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1BE215A8"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Difference Between </w:t>
      </w:r>
      <w:proofErr w:type="spellStart"/>
      <w:r>
        <w:rPr>
          <w:rFonts w:ascii="Helvetica" w:hAnsi="Helvetica" w:cs="Helvetica"/>
          <w:color w:val="343434"/>
          <w:sz w:val="42"/>
          <w:szCs w:val="42"/>
          <w:u w:color="3C3C3C"/>
        </w:rPr>
        <w:t>MaxSessions</w:t>
      </w:r>
      <w:proofErr w:type="spellEnd"/>
      <w:r>
        <w:rPr>
          <w:rFonts w:ascii="Helvetica" w:hAnsi="Helvetica" w:cs="Helvetica"/>
          <w:color w:val="343434"/>
          <w:sz w:val="42"/>
          <w:szCs w:val="42"/>
          <w:u w:color="3C3C3C"/>
        </w:rPr>
        <w:t xml:space="preserve"> Vs. </w:t>
      </w:r>
      <w:proofErr w:type="spellStart"/>
      <w:r>
        <w:rPr>
          <w:rFonts w:ascii="Helvetica" w:hAnsi="Helvetica" w:cs="Helvetica"/>
          <w:color w:val="343434"/>
          <w:sz w:val="42"/>
          <w:szCs w:val="42"/>
          <w:u w:color="3C3C3C"/>
        </w:rPr>
        <w:t>MaxInstances</w:t>
      </w:r>
      <w:proofErr w:type="spellEnd"/>
      <w:r>
        <w:rPr>
          <w:rFonts w:ascii="Helvetica" w:hAnsi="Helvetica" w:cs="Helvetica"/>
          <w:color w:val="343434"/>
          <w:sz w:val="42"/>
          <w:szCs w:val="42"/>
          <w:u w:color="3C3C3C"/>
        </w:rPr>
        <w:t xml:space="preserve"> Properties Of Selenium Grid?</w:t>
      </w:r>
    </w:p>
    <w:p w14:paraId="4B658B3F" w14:textId="77777777" w:rsidR="004857D4" w:rsidRDefault="004857D4" w:rsidP="00AF1FD3">
      <w:pPr>
        <w:widowControl w:val="0"/>
        <w:autoSpaceDE w:val="0"/>
        <w:autoSpaceDN w:val="0"/>
        <w:adjustRightInd w:val="0"/>
        <w:rPr>
          <w:rFonts w:ascii="Helvetica" w:hAnsi="Helvetica" w:cs="Helvetica"/>
          <w:color w:val="343434"/>
          <w:sz w:val="42"/>
          <w:szCs w:val="42"/>
          <w:u w:color="3C3C3C"/>
        </w:rPr>
      </w:pPr>
    </w:p>
    <w:p w14:paraId="119BD91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Sometimes we get confused while differentiating between the </w:t>
      </w:r>
      <w:proofErr w:type="spellStart"/>
      <w:r>
        <w:rPr>
          <w:rFonts w:ascii="Helvetica" w:hAnsi="Helvetica" w:cs="Helvetica"/>
          <w:color w:val="3C3C3C"/>
          <w:sz w:val="32"/>
          <w:szCs w:val="32"/>
          <w:u w:color="3C3C3C"/>
        </w:rPr>
        <w:t>MaxSessions</w:t>
      </w:r>
      <w:proofErr w:type="spellEnd"/>
      <w:r>
        <w:rPr>
          <w:rFonts w:ascii="Helvetica" w:hAnsi="Helvetica" w:cs="Helvetica"/>
          <w:color w:val="3C3C3C"/>
          <w:sz w:val="32"/>
          <w:szCs w:val="32"/>
          <w:u w:color="3C3C3C"/>
        </w:rPr>
        <w:t xml:space="preserve"> vs. </w:t>
      </w:r>
      <w:proofErr w:type="spellStart"/>
      <w:r>
        <w:rPr>
          <w:rFonts w:ascii="Helvetica" w:hAnsi="Helvetica" w:cs="Helvetica"/>
          <w:color w:val="3C3C3C"/>
          <w:sz w:val="32"/>
          <w:szCs w:val="32"/>
          <w:u w:color="3C3C3C"/>
        </w:rPr>
        <w:t>MaxInstances</w:t>
      </w:r>
      <w:proofErr w:type="spellEnd"/>
      <w:r>
        <w:rPr>
          <w:rFonts w:ascii="Helvetica" w:hAnsi="Helvetica" w:cs="Helvetica"/>
          <w:color w:val="3C3C3C"/>
          <w:sz w:val="32"/>
          <w:szCs w:val="32"/>
          <w:u w:color="3C3C3C"/>
        </w:rPr>
        <w:t>. Let’s understand the difference with clarity.</w:t>
      </w:r>
    </w:p>
    <w:p w14:paraId="22E3FBBC" w14:textId="77777777" w:rsidR="004857D4" w:rsidRDefault="004857D4" w:rsidP="00AF1FD3">
      <w:pPr>
        <w:widowControl w:val="0"/>
        <w:autoSpaceDE w:val="0"/>
        <w:autoSpaceDN w:val="0"/>
        <w:adjustRightInd w:val="0"/>
        <w:rPr>
          <w:rFonts w:ascii="Helvetica" w:hAnsi="Helvetica" w:cs="Helvetica"/>
          <w:color w:val="3C3C3C"/>
          <w:sz w:val="32"/>
          <w:szCs w:val="32"/>
          <w:u w:color="3C3C3C"/>
        </w:rPr>
      </w:pPr>
    </w:p>
    <w:p w14:paraId="1F3D0D80"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 xml:space="preserve">1. </w:t>
      </w:r>
      <w:proofErr w:type="spellStart"/>
      <w:r>
        <w:rPr>
          <w:rFonts w:ascii="Helvetica" w:hAnsi="Helvetica" w:cs="Helvetica"/>
          <w:b/>
          <w:bCs/>
          <w:color w:val="3C3C3C"/>
          <w:sz w:val="32"/>
          <w:szCs w:val="32"/>
          <w:u w:color="3C3C3C"/>
        </w:rPr>
        <w:t>MaxInstances</w:t>
      </w:r>
      <w:proofErr w:type="spellEnd"/>
      <w:r>
        <w:rPr>
          <w:rFonts w:ascii="Helvetica" w:hAnsi="Helvetica" w:cs="Helvetica"/>
          <w:b/>
          <w:bCs/>
          <w:color w:val="3C3C3C"/>
          <w:sz w:val="32"/>
          <w:szCs w:val="32"/>
          <w:u w:color="3C3C3C"/>
        </w:rPr>
        <w:t>:</w:t>
      </w:r>
      <w:r>
        <w:rPr>
          <w:rFonts w:ascii="Helvetica" w:hAnsi="Helvetica" w:cs="Helvetica"/>
          <w:color w:val="3C3C3C"/>
          <w:sz w:val="32"/>
          <w:szCs w:val="32"/>
          <w:u w:color="3C3C3C"/>
        </w:rPr>
        <w:t xml:space="preserve"> It is the no. of browser instances (of the same versions) that can run on the remote machine. Check the below commands.</w:t>
      </w:r>
    </w:p>
    <w:p w14:paraId="043BB5CE"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35502"/>
          <w:sz w:val="32"/>
          <w:szCs w:val="32"/>
          <w:u w:color="3C3C3C"/>
        </w:rPr>
        <w:t>-</w:t>
      </w:r>
      <w:r>
        <w:rPr>
          <w:rFonts w:ascii="Courier" w:hAnsi="Courier" w:cs="Courier"/>
          <w:color w:val="343434"/>
          <w:sz w:val="32"/>
          <w:szCs w:val="32"/>
          <w:u w:color="3C3C3C"/>
        </w:rPr>
        <w:t xml:space="preserve">browser </w:t>
      </w:r>
      <w:proofErr w:type="spellStart"/>
      <w:r>
        <w:rPr>
          <w:rFonts w:ascii="Courier" w:hAnsi="Courier" w:cs="Courier"/>
          <w:color w:val="343434"/>
          <w:sz w:val="32"/>
          <w:szCs w:val="32"/>
          <w:u w:color="3C3C3C"/>
        </w:rPr>
        <w:t>browserName</w:t>
      </w:r>
      <w:proofErr w:type="spellEnd"/>
      <w:r>
        <w:rPr>
          <w:rFonts w:ascii="Courier" w:hAnsi="Courier" w:cs="Courier"/>
          <w:color w:val="535502"/>
          <w:sz w:val="32"/>
          <w:szCs w:val="32"/>
          <w:u w:color="3C3C3C"/>
        </w:rPr>
        <w:t>=</w:t>
      </w:r>
      <w:proofErr w:type="spellStart"/>
      <w:proofErr w:type="gramStart"/>
      <w:r>
        <w:rPr>
          <w:rFonts w:ascii="Courier" w:hAnsi="Courier" w:cs="Courier"/>
          <w:color w:val="343434"/>
          <w:sz w:val="32"/>
          <w:szCs w:val="32"/>
          <w:u w:color="3C3C3C"/>
        </w:rPr>
        <w:t>firefox</w:t>
      </w:r>
      <w:r>
        <w:rPr>
          <w:rFonts w:ascii="Courier" w:hAnsi="Courier" w:cs="Courier"/>
          <w:color w:val="535502"/>
          <w:sz w:val="32"/>
          <w:szCs w:val="32"/>
          <w:u w:color="3C3C3C"/>
        </w:rPr>
        <w:t>,</w:t>
      </w:r>
      <w:r>
        <w:rPr>
          <w:rFonts w:ascii="Courier" w:hAnsi="Courier" w:cs="Courier"/>
          <w:color w:val="343434"/>
          <w:sz w:val="32"/>
          <w:szCs w:val="32"/>
          <w:u w:color="3C3C3C"/>
        </w:rPr>
        <w:t>version</w:t>
      </w:r>
      <w:proofErr w:type="spellEnd"/>
      <w:proofErr w:type="gramEnd"/>
      <w:r>
        <w:rPr>
          <w:rFonts w:ascii="Courier" w:hAnsi="Courier" w:cs="Courier"/>
          <w:color w:val="535502"/>
          <w:sz w:val="32"/>
          <w:szCs w:val="32"/>
          <w:u w:color="3C3C3C"/>
        </w:rPr>
        <w:t>=</w:t>
      </w:r>
      <w:r>
        <w:rPr>
          <w:rFonts w:ascii="Courier" w:hAnsi="Courier" w:cs="Courier"/>
          <w:color w:val="0B5453"/>
          <w:sz w:val="32"/>
          <w:szCs w:val="32"/>
          <w:u w:color="3C3C3C"/>
        </w:rPr>
        <w:t>59</w:t>
      </w:r>
      <w:r>
        <w:rPr>
          <w:rFonts w:ascii="Courier" w:hAnsi="Courier" w:cs="Courier"/>
          <w:color w:val="535502"/>
          <w:sz w:val="32"/>
          <w:szCs w:val="32"/>
          <w:u w:color="3C3C3C"/>
        </w:rPr>
        <w:t>,</w:t>
      </w:r>
      <w:r>
        <w:rPr>
          <w:rFonts w:ascii="Courier" w:hAnsi="Courier" w:cs="Courier"/>
          <w:color w:val="343434"/>
          <w:sz w:val="32"/>
          <w:szCs w:val="32"/>
          <w:u w:color="3C3C3C"/>
        </w:rPr>
        <w:t>maxInstances</w:t>
      </w:r>
      <w:r>
        <w:rPr>
          <w:rFonts w:ascii="Courier" w:hAnsi="Courier" w:cs="Courier"/>
          <w:color w:val="535502"/>
          <w:sz w:val="32"/>
          <w:szCs w:val="32"/>
          <w:u w:color="3C3C3C"/>
        </w:rPr>
        <w:t>=</w:t>
      </w:r>
      <w:r>
        <w:rPr>
          <w:rFonts w:ascii="Courier" w:hAnsi="Courier" w:cs="Courier"/>
          <w:color w:val="0B5453"/>
          <w:sz w:val="32"/>
          <w:szCs w:val="32"/>
          <w:u w:color="3C3C3C"/>
        </w:rPr>
        <w:t>3</w:t>
      </w:r>
      <w:r>
        <w:rPr>
          <w:rFonts w:ascii="Courier" w:hAnsi="Courier" w:cs="Courier"/>
          <w:color w:val="535502"/>
          <w:sz w:val="32"/>
          <w:szCs w:val="32"/>
          <w:u w:color="3C3C3C"/>
        </w:rPr>
        <w:t>,</w:t>
      </w:r>
      <w:r>
        <w:rPr>
          <w:rFonts w:ascii="Courier" w:hAnsi="Courier" w:cs="Courier"/>
          <w:color w:val="343434"/>
          <w:sz w:val="32"/>
          <w:szCs w:val="32"/>
          <w:u w:color="3C3C3C"/>
        </w:rPr>
        <w:t>platform</w:t>
      </w:r>
      <w:r>
        <w:rPr>
          <w:rFonts w:ascii="Courier" w:hAnsi="Courier" w:cs="Courier"/>
          <w:color w:val="535502"/>
          <w:sz w:val="32"/>
          <w:szCs w:val="32"/>
          <w:u w:color="3C3C3C"/>
        </w:rPr>
        <w:t>=</w:t>
      </w:r>
      <w:r>
        <w:rPr>
          <w:rFonts w:ascii="Courier" w:hAnsi="Courier" w:cs="Courier"/>
          <w:color w:val="343434"/>
          <w:sz w:val="32"/>
          <w:szCs w:val="32"/>
          <w:u w:color="3C3C3C"/>
        </w:rPr>
        <w:t>WINDOWS</w:t>
      </w:r>
    </w:p>
    <w:p w14:paraId="01BA4C33" w14:textId="77777777" w:rsidR="004857D4"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35502"/>
          <w:sz w:val="32"/>
          <w:szCs w:val="32"/>
          <w:u w:color="3C3C3C"/>
        </w:rPr>
        <w:t>-</w:t>
      </w:r>
      <w:r>
        <w:rPr>
          <w:rFonts w:ascii="Courier" w:hAnsi="Courier" w:cs="Courier"/>
          <w:color w:val="343434"/>
          <w:sz w:val="32"/>
          <w:szCs w:val="32"/>
          <w:u w:color="3C3C3C"/>
        </w:rPr>
        <w:t xml:space="preserve">browser </w:t>
      </w:r>
    </w:p>
    <w:p w14:paraId="6309E205"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browserName</w:t>
      </w:r>
      <w:r>
        <w:rPr>
          <w:rFonts w:ascii="Courier" w:hAnsi="Courier" w:cs="Courier"/>
          <w:color w:val="535502"/>
          <w:sz w:val="32"/>
          <w:szCs w:val="32"/>
          <w:u w:color="3C3C3C"/>
        </w:rPr>
        <w:t>=</w:t>
      </w:r>
      <w:proofErr w:type="gramStart"/>
      <w:r>
        <w:rPr>
          <w:rFonts w:ascii="Courier" w:hAnsi="Courier" w:cs="Courier"/>
          <w:color w:val="520053"/>
          <w:sz w:val="32"/>
          <w:szCs w:val="32"/>
          <w:u w:color="3C3C3C"/>
        </w:rPr>
        <w:t>InternetExplorer</w:t>
      </w:r>
      <w:r>
        <w:rPr>
          <w:rFonts w:ascii="Courier" w:hAnsi="Courier" w:cs="Courier"/>
          <w:color w:val="535502"/>
          <w:sz w:val="32"/>
          <w:szCs w:val="32"/>
          <w:u w:color="3C3C3C"/>
        </w:rPr>
        <w:t>,</w:t>
      </w:r>
      <w:r>
        <w:rPr>
          <w:rFonts w:ascii="Courier" w:hAnsi="Courier" w:cs="Courier"/>
          <w:color w:val="343434"/>
          <w:sz w:val="32"/>
          <w:szCs w:val="32"/>
          <w:u w:color="3C3C3C"/>
        </w:rPr>
        <w:t>version</w:t>
      </w:r>
      <w:proofErr w:type="gramEnd"/>
      <w:r>
        <w:rPr>
          <w:rFonts w:ascii="Courier" w:hAnsi="Courier" w:cs="Courier"/>
          <w:color w:val="535502"/>
          <w:sz w:val="32"/>
          <w:szCs w:val="32"/>
          <w:u w:color="3C3C3C"/>
        </w:rPr>
        <w:t>=</w:t>
      </w:r>
      <w:r>
        <w:rPr>
          <w:rFonts w:ascii="Courier" w:hAnsi="Courier" w:cs="Courier"/>
          <w:color w:val="0B5453"/>
          <w:sz w:val="32"/>
          <w:szCs w:val="32"/>
          <w:u w:color="3C3C3C"/>
        </w:rPr>
        <w:t>11</w:t>
      </w:r>
      <w:r>
        <w:rPr>
          <w:rFonts w:ascii="Courier" w:hAnsi="Courier" w:cs="Courier"/>
          <w:color w:val="535502"/>
          <w:sz w:val="32"/>
          <w:szCs w:val="32"/>
          <w:u w:color="3C3C3C"/>
        </w:rPr>
        <w:t>,</w:t>
      </w:r>
      <w:r>
        <w:rPr>
          <w:rFonts w:ascii="Courier" w:hAnsi="Courier" w:cs="Courier"/>
          <w:color w:val="343434"/>
          <w:sz w:val="32"/>
          <w:szCs w:val="32"/>
          <w:u w:color="3C3C3C"/>
        </w:rPr>
        <w:t>maxInstances</w:t>
      </w:r>
      <w:r>
        <w:rPr>
          <w:rFonts w:ascii="Courier" w:hAnsi="Courier" w:cs="Courier"/>
          <w:color w:val="535502"/>
          <w:sz w:val="32"/>
          <w:szCs w:val="32"/>
          <w:u w:color="3C3C3C"/>
        </w:rPr>
        <w:t>=</w:t>
      </w:r>
      <w:r>
        <w:rPr>
          <w:rFonts w:ascii="Courier" w:hAnsi="Courier" w:cs="Courier"/>
          <w:color w:val="0B5453"/>
          <w:sz w:val="32"/>
          <w:szCs w:val="32"/>
          <w:u w:color="3C3C3C"/>
        </w:rPr>
        <w:t>3</w:t>
      </w:r>
      <w:r>
        <w:rPr>
          <w:rFonts w:ascii="Courier" w:hAnsi="Courier" w:cs="Courier"/>
          <w:color w:val="535502"/>
          <w:sz w:val="32"/>
          <w:szCs w:val="32"/>
          <w:u w:color="3C3C3C"/>
        </w:rPr>
        <w:t>,</w:t>
      </w:r>
      <w:r>
        <w:rPr>
          <w:rFonts w:ascii="Courier" w:hAnsi="Courier" w:cs="Courier"/>
          <w:color w:val="343434"/>
          <w:sz w:val="32"/>
          <w:szCs w:val="32"/>
          <w:u w:color="3C3C3C"/>
        </w:rPr>
        <w:t>platform</w:t>
      </w:r>
      <w:r>
        <w:rPr>
          <w:rFonts w:ascii="Courier" w:hAnsi="Courier" w:cs="Courier"/>
          <w:color w:val="535502"/>
          <w:sz w:val="32"/>
          <w:szCs w:val="32"/>
          <w:u w:color="3C3C3C"/>
        </w:rPr>
        <w:t>=</w:t>
      </w:r>
      <w:r>
        <w:rPr>
          <w:rFonts w:ascii="Courier" w:hAnsi="Courier" w:cs="Courier"/>
          <w:color w:val="343434"/>
          <w:sz w:val="32"/>
          <w:szCs w:val="32"/>
          <w:u w:color="3C3C3C"/>
        </w:rPr>
        <w:t>WINDOWS</w:t>
      </w:r>
    </w:p>
    <w:p w14:paraId="0D30BB14"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means we can run three instances of both Firefox and IE at the same time. So, a total of six different browsers (FF &amp; IE) could run in parallel.</w:t>
      </w:r>
    </w:p>
    <w:p w14:paraId="2185AFE8" w14:textId="77777777" w:rsidR="004857D4" w:rsidRDefault="004857D4" w:rsidP="00AF1FD3">
      <w:pPr>
        <w:widowControl w:val="0"/>
        <w:autoSpaceDE w:val="0"/>
        <w:autoSpaceDN w:val="0"/>
        <w:adjustRightInd w:val="0"/>
        <w:rPr>
          <w:rFonts w:ascii="Helvetica" w:hAnsi="Helvetica" w:cs="Helvetica"/>
          <w:color w:val="3C3C3C"/>
          <w:sz w:val="32"/>
          <w:szCs w:val="32"/>
          <w:u w:color="3C3C3C"/>
        </w:rPr>
      </w:pPr>
    </w:p>
    <w:p w14:paraId="20BA0F4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 xml:space="preserve">2. </w:t>
      </w:r>
      <w:proofErr w:type="spellStart"/>
      <w:r>
        <w:rPr>
          <w:rFonts w:ascii="Helvetica" w:hAnsi="Helvetica" w:cs="Helvetica"/>
          <w:b/>
          <w:bCs/>
          <w:color w:val="3C3C3C"/>
          <w:sz w:val="32"/>
          <w:szCs w:val="32"/>
          <w:u w:color="3C3C3C"/>
        </w:rPr>
        <w:t>MaxSession</w:t>
      </w:r>
      <w:proofErr w:type="spellEnd"/>
      <w:r>
        <w:rPr>
          <w:rFonts w:ascii="Helvetica" w:hAnsi="Helvetica" w:cs="Helvetica"/>
          <w:b/>
          <w:bCs/>
          <w:color w:val="3C3C3C"/>
          <w:sz w:val="32"/>
          <w:szCs w:val="32"/>
          <w:u w:color="3C3C3C"/>
        </w:rPr>
        <w:t>:</w:t>
      </w:r>
      <w:r>
        <w:rPr>
          <w:rFonts w:ascii="Helvetica" w:hAnsi="Helvetica" w:cs="Helvetica"/>
          <w:color w:val="3C3C3C"/>
          <w:sz w:val="32"/>
          <w:szCs w:val="32"/>
          <w:u w:color="3C3C3C"/>
        </w:rPr>
        <w:t xml:space="preserve"> It dictates how many browsers (independent of the type &amp; version) can run concurrently on the remote machine. It supersedes the “</w:t>
      </w:r>
      <w:proofErr w:type="spellStart"/>
      <w:r>
        <w:rPr>
          <w:rFonts w:ascii="Helvetica" w:hAnsi="Helvetica" w:cs="Helvetica"/>
          <w:color w:val="3C3C3C"/>
          <w:sz w:val="32"/>
          <w:szCs w:val="32"/>
          <w:u w:color="3C3C3C"/>
        </w:rPr>
        <w:t>MaxInstances</w:t>
      </w:r>
      <w:proofErr w:type="spellEnd"/>
      <w:r>
        <w:rPr>
          <w:rFonts w:ascii="Helvetica" w:hAnsi="Helvetica" w:cs="Helvetica"/>
          <w:color w:val="3C3C3C"/>
          <w:sz w:val="32"/>
          <w:szCs w:val="32"/>
          <w:u w:color="3C3C3C"/>
        </w:rPr>
        <w:t>” setting.</w:t>
      </w:r>
    </w:p>
    <w:p w14:paraId="1CE7FE64"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In the previous example: If the value of “</w:t>
      </w:r>
      <w:proofErr w:type="spellStart"/>
      <w:r>
        <w:rPr>
          <w:rFonts w:ascii="Helvetica" w:hAnsi="Helvetica" w:cs="Helvetica"/>
          <w:color w:val="3C3C3C"/>
          <w:sz w:val="32"/>
          <w:szCs w:val="32"/>
          <w:u w:color="3C3C3C"/>
        </w:rPr>
        <w:t>maxSession</w:t>
      </w:r>
      <w:proofErr w:type="spellEnd"/>
      <w:r>
        <w:rPr>
          <w:rFonts w:ascii="Helvetica" w:hAnsi="Helvetica" w:cs="Helvetica"/>
          <w:color w:val="3C3C3C"/>
          <w:sz w:val="32"/>
          <w:szCs w:val="32"/>
          <w:u w:color="3C3C3C"/>
        </w:rPr>
        <w:t>” is one, then no more than a single browser would run. While its value is two, then any of these combinations (2FF, 2IE, 1FF+1IE) can run at a time.</w:t>
      </w:r>
    </w:p>
    <w:p w14:paraId="0B170AA3" w14:textId="77777777" w:rsidR="004857D4" w:rsidRDefault="004857D4" w:rsidP="00AF1FD3">
      <w:pPr>
        <w:widowControl w:val="0"/>
        <w:autoSpaceDE w:val="0"/>
        <w:autoSpaceDN w:val="0"/>
        <w:adjustRightInd w:val="0"/>
        <w:rPr>
          <w:rFonts w:ascii="Helvetica" w:hAnsi="Helvetica" w:cs="Helvetica"/>
          <w:color w:val="3C3C3C"/>
          <w:sz w:val="32"/>
          <w:szCs w:val="32"/>
          <w:u w:color="3C3C3C"/>
        </w:rPr>
      </w:pPr>
    </w:p>
    <w:p w14:paraId="0DFFCD8F" w14:textId="77777777" w:rsidR="004857D4" w:rsidRDefault="004857D4" w:rsidP="00AF1FD3">
      <w:pPr>
        <w:widowControl w:val="0"/>
        <w:autoSpaceDE w:val="0"/>
        <w:autoSpaceDN w:val="0"/>
        <w:adjustRightInd w:val="0"/>
        <w:rPr>
          <w:rFonts w:ascii="Helvetica" w:hAnsi="Helvetica" w:cs="Helvetica"/>
          <w:color w:val="3C3C3C"/>
          <w:sz w:val="32"/>
          <w:szCs w:val="32"/>
          <w:u w:color="3C3C3C"/>
        </w:rPr>
      </w:pPr>
    </w:p>
    <w:p w14:paraId="297D9F39" w14:textId="77777777" w:rsidR="00AF1FD3" w:rsidRDefault="00AF1FD3" w:rsidP="00AF1FD3">
      <w:pPr>
        <w:widowControl w:val="0"/>
        <w:autoSpaceDE w:val="0"/>
        <w:autoSpaceDN w:val="0"/>
        <w:adjustRightInd w:val="0"/>
        <w:rPr>
          <w:rFonts w:ascii="Helvetica" w:hAnsi="Helvetica" w:cs="Helvetica"/>
          <w:color w:val="343434"/>
          <w:sz w:val="46"/>
          <w:szCs w:val="46"/>
          <w:u w:color="3C3C3C"/>
        </w:rPr>
      </w:pPr>
      <w:r>
        <w:rPr>
          <w:rFonts w:ascii="Helvetica" w:hAnsi="Helvetica" w:cs="Helvetica"/>
          <w:color w:val="343434"/>
          <w:sz w:val="46"/>
          <w:szCs w:val="46"/>
          <w:u w:color="3C3C3C"/>
        </w:rPr>
        <w:t>Selenium Interview Questions [Locators Related]</w:t>
      </w:r>
    </w:p>
    <w:p w14:paraId="535210FE" w14:textId="77777777" w:rsidR="004857D4" w:rsidRDefault="004857D4" w:rsidP="00AF1FD3">
      <w:pPr>
        <w:widowControl w:val="0"/>
        <w:autoSpaceDE w:val="0"/>
        <w:autoSpaceDN w:val="0"/>
        <w:adjustRightInd w:val="0"/>
        <w:rPr>
          <w:rFonts w:ascii="Helvetica" w:hAnsi="Helvetica" w:cs="Helvetica"/>
          <w:color w:val="343434"/>
          <w:sz w:val="46"/>
          <w:szCs w:val="46"/>
          <w:u w:color="3C3C3C"/>
        </w:rPr>
      </w:pPr>
    </w:p>
    <w:p w14:paraId="0E62BE76" w14:textId="77777777" w:rsidR="004857D4" w:rsidRDefault="004857D4" w:rsidP="00AF1FD3">
      <w:pPr>
        <w:widowControl w:val="0"/>
        <w:autoSpaceDE w:val="0"/>
        <w:autoSpaceDN w:val="0"/>
        <w:adjustRightInd w:val="0"/>
        <w:rPr>
          <w:rFonts w:ascii="Helvetica" w:hAnsi="Helvetica" w:cs="Helvetica"/>
          <w:color w:val="343434"/>
          <w:sz w:val="46"/>
          <w:szCs w:val="46"/>
          <w:u w:color="3C3C3C"/>
        </w:rPr>
      </w:pPr>
    </w:p>
    <w:p w14:paraId="7D3174B4"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Are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Locators Selenium Supports?</w:t>
      </w:r>
    </w:p>
    <w:p w14:paraId="6D57144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Following is the list of supported locators by Selenium.</w:t>
      </w:r>
    </w:p>
    <w:p w14:paraId="40B2B201" w14:textId="77777777" w:rsidR="00AF1FD3" w:rsidRDefault="00AF1FD3" w:rsidP="00AF1FD3">
      <w:pPr>
        <w:widowControl w:val="0"/>
        <w:numPr>
          <w:ilvl w:val="0"/>
          <w:numId w:val="1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ID:</w:t>
      </w:r>
      <w:r>
        <w:rPr>
          <w:rFonts w:ascii="Helvetica" w:hAnsi="Helvetica" w:cs="Helvetica"/>
          <w:color w:val="3C3C3C"/>
          <w:sz w:val="32"/>
          <w:szCs w:val="32"/>
          <w:u w:color="3C3C3C"/>
        </w:rPr>
        <w:t> Unique for every web element</w:t>
      </w:r>
    </w:p>
    <w:p w14:paraId="226396B9" w14:textId="77777777" w:rsidR="00AF1FD3" w:rsidRDefault="00AF1FD3" w:rsidP="00AF1FD3">
      <w:pPr>
        <w:widowControl w:val="0"/>
        <w:numPr>
          <w:ilvl w:val="0"/>
          <w:numId w:val="1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Name:</w:t>
      </w:r>
      <w:r>
        <w:rPr>
          <w:rFonts w:ascii="Helvetica" w:hAnsi="Helvetica" w:cs="Helvetica"/>
          <w:color w:val="3C3C3C"/>
          <w:sz w:val="32"/>
          <w:szCs w:val="32"/>
          <w:u w:color="3C3C3C"/>
        </w:rPr>
        <w:t> Same as ID although it is not unique</w:t>
      </w:r>
    </w:p>
    <w:p w14:paraId="619A002F" w14:textId="77777777" w:rsidR="00AF1FD3" w:rsidRDefault="00AF1FD3" w:rsidP="00AF1FD3">
      <w:pPr>
        <w:widowControl w:val="0"/>
        <w:numPr>
          <w:ilvl w:val="0"/>
          <w:numId w:val="1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CSS Selector:</w:t>
      </w:r>
      <w:r>
        <w:rPr>
          <w:rFonts w:ascii="Helvetica" w:hAnsi="Helvetica" w:cs="Helvetica"/>
          <w:color w:val="3C3C3C"/>
          <w:sz w:val="32"/>
          <w:szCs w:val="32"/>
          <w:u w:color="3C3C3C"/>
        </w:rPr>
        <w:t> Works on element tags and attributes</w:t>
      </w:r>
    </w:p>
    <w:p w14:paraId="6C060821" w14:textId="77777777" w:rsidR="00AF1FD3" w:rsidRDefault="00AF1FD3" w:rsidP="00AF1FD3">
      <w:pPr>
        <w:widowControl w:val="0"/>
        <w:numPr>
          <w:ilvl w:val="0"/>
          <w:numId w:val="1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XPath:</w:t>
      </w:r>
      <w:r>
        <w:rPr>
          <w:rFonts w:ascii="Helvetica" w:hAnsi="Helvetica" w:cs="Helvetica"/>
          <w:color w:val="3C3C3C"/>
          <w:sz w:val="32"/>
          <w:szCs w:val="32"/>
          <w:u w:color="3C3C3C"/>
        </w:rPr>
        <w:t> Searches elements in the DOM, Reliable but slow</w:t>
      </w:r>
    </w:p>
    <w:p w14:paraId="3E72B9E6" w14:textId="77777777" w:rsidR="00AF1FD3" w:rsidRDefault="00AF1FD3" w:rsidP="00AF1FD3">
      <w:pPr>
        <w:widowControl w:val="0"/>
        <w:numPr>
          <w:ilvl w:val="0"/>
          <w:numId w:val="1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Class name:</w:t>
      </w:r>
      <w:r>
        <w:rPr>
          <w:rFonts w:ascii="Helvetica" w:hAnsi="Helvetica" w:cs="Helvetica"/>
          <w:color w:val="3C3C3C"/>
          <w:sz w:val="32"/>
          <w:szCs w:val="32"/>
          <w:u w:color="3C3C3C"/>
        </w:rPr>
        <w:t> Uses the class name attribute</w:t>
      </w:r>
    </w:p>
    <w:p w14:paraId="52527336" w14:textId="77777777" w:rsidR="00AF1FD3" w:rsidRDefault="00AF1FD3" w:rsidP="00AF1FD3">
      <w:pPr>
        <w:widowControl w:val="0"/>
        <w:numPr>
          <w:ilvl w:val="0"/>
          <w:numId w:val="16"/>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b/>
          <w:bCs/>
          <w:color w:val="3C3C3C"/>
          <w:sz w:val="32"/>
          <w:szCs w:val="32"/>
          <w:u w:color="3C3C3C"/>
        </w:rPr>
        <w:t>TagName</w:t>
      </w:r>
      <w:proofErr w:type="spellEnd"/>
      <w:r>
        <w:rPr>
          <w:rFonts w:ascii="Helvetica" w:hAnsi="Helvetica" w:cs="Helvetica"/>
          <w:b/>
          <w:bCs/>
          <w:color w:val="3C3C3C"/>
          <w:sz w:val="32"/>
          <w:szCs w:val="32"/>
          <w:u w:color="3C3C3C"/>
        </w:rPr>
        <w:t>:</w:t>
      </w:r>
      <w:r>
        <w:rPr>
          <w:rFonts w:ascii="Helvetica" w:hAnsi="Helvetica" w:cs="Helvetica"/>
          <w:color w:val="3C3C3C"/>
          <w:sz w:val="32"/>
          <w:szCs w:val="32"/>
          <w:u w:color="3C3C3C"/>
        </w:rPr>
        <w:t> Uses HTML tags to locate web elements</w:t>
      </w:r>
    </w:p>
    <w:p w14:paraId="401AC379" w14:textId="77777777" w:rsidR="00AF1FD3" w:rsidRDefault="00AF1FD3" w:rsidP="00AF1FD3">
      <w:pPr>
        <w:widowControl w:val="0"/>
        <w:numPr>
          <w:ilvl w:val="0"/>
          <w:numId w:val="16"/>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b/>
          <w:bCs/>
          <w:color w:val="3C3C3C"/>
          <w:sz w:val="32"/>
          <w:szCs w:val="32"/>
          <w:u w:color="3C3C3C"/>
        </w:rPr>
        <w:t>LinkText</w:t>
      </w:r>
      <w:proofErr w:type="spellEnd"/>
      <w:r>
        <w:rPr>
          <w:rFonts w:ascii="Helvetica" w:hAnsi="Helvetica" w:cs="Helvetica"/>
          <w:b/>
          <w:bCs/>
          <w:color w:val="3C3C3C"/>
          <w:sz w:val="32"/>
          <w:szCs w:val="32"/>
          <w:u w:color="3C3C3C"/>
        </w:rPr>
        <w:t>:</w:t>
      </w:r>
      <w:r>
        <w:rPr>
          <w:rFonts w:ascii="Helvetica" w:hAnsi="Helvetica" w:cs="Helvetica"/>
          <w:color w:val="3C3C3C"/>
          <w:sz w:val="32"/>
          <w:szCs w:val="32"/>
          <w:u w:color="3C3C3C"/>
        </w:rPr>
        <w:t> Uses anchor text to locate web elements</w:t>
      </w:r>
    </w:p>
    <w:p w14:paraId="5DC9BF2A" w14:textId="77777777" w:rsidR="00AF1FD3" w:rsidRDefault="00AF1FD3" w:rsidP="00AF1FD3">
      <w:pPr>
        <w:widowControl w:val="0"/>
        <w:numPr>
          <w:ilvl w:val="0"/>
          <w:numId w:val="1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Partial Link Text:</w:t>
      </w:r>
      <w:r>
        <w:rPr>
          <w:rFonts w:ascii="Helvetica" w:hAnsi="Helvetica" w:cs="Helvetica"/>
          <w:color w:val="3C3C3C"/>
          <w:sz w:val="32"/>
          <w:szCs w:val="32"/>
          <w:u w:color="3C3C3C"/>
        </w:rPr>
        <w:t> Uses partial link text to find web elements</w:t>
      </w:r>
    </w:p>
    <w:p w14:paraId="1FB78FAB" w14:textId="77777777" w:rsidR="004857D4" w:rsidRDefault="004857D4" w:rsidP="004857D4">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600F4BB1" w14:textId="77777777" w:rsidR="004857D4" w:rsidRDefault="004857D4" w:rsidP="004857D4">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45D7A476" w14:textId="77777777" w:rsidR="004857D4" w:rsidRDefault="004857D4" w:rsidP="004857D4">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7CCD1090" w14:textId="77777777" w:rsidR="00AF1FD3" w:rsidRPr="004857D4" w:rsidRDefault="00AF1FD3" w:rsidP="00AF1FD3">
      <w:pPr>
        <w:widowControl w:val="0"/>
        <w:autoSpaceDE w:val="0"/>
        <w:autoSpaceDN w:val="0"/>
        <w:adjustRightInd w:val="0"/>
        <w:rPr>
          <w:rFonts w:ascii="Helvetica" w:hAnsi="Helvetica" w:cs="Helvetica"/>
          <w:b/>
          <w:color w:val="343434"/>
          <w:sz w:val="42"/>
          <w:szCs w:val="42"/>
          <w:u w:color="3C3C3C"/>
        </w:rPr>
      </w:pPr>
      <w:r w:rsidRPr="004857D4">
        <w:rPr>
          <w:rFonts w:ascii="Helvetica" w:hAnsi="Helvetica" w:cs="Helvetica"/>
          <w:b/>
          <w:color w:val="343434"/>
          <w:sz w:val="42"/>
          <w:szCs w:val="42"/>
          <w:u w:color="3C3C3C"/>
        </w:rPr>
        <w:t xml:space="preserve">Which </w:t>
      </w:r>
      <w:proofErr w:type="gramStart"/>
      <w:r w:rsidRPr="004857D4">
        <w:rPr>
          <w:rFonts w:ascii="Helvetica" w:hAnsi="Helvetica" w:cs="Helvetica"/>
          <w:b/>
          <w:color w:val="343434"/>
          <w:sz w:val="42"/>
          <w:szCs w:val="42"/>
          <w:u w:color="3C3C3C"/>
        </w:rPr>
        <w:t>Of</w:t>
      </w:r>
      <w:proofErr w:type="gramEnd"/>
      <w:r w:rsidRPr="004857D4">
        <w:rPr>
          <w:rFonts w:ascii="Helvetica" w:hAnsi="Helvetica" w:cs="Helvetica"/>
          <w:b/>
          <w:color w:val="343434"/>
          <w:sz w:val="42"/>
          <w:szCs w:val="42"/>
          <w:u w:color="3C3C3C"/>
        </w:rPr>
        <w:t xml:space="preserve"> The Id, Name, XPath, Or CSS Selector Should You Use?</w:t>
      </w:r>
    </w:p>
    <w:p w14:paraId="62017260" w14:textId="77777777" w:rsidR="004857D4" w:rsidRDefault="004857D4" w:rsidP="00AF1FD3">
      <w:pPr>
        <w:widowControl w:val="0"/>
        <w:autoSpaceDE w:val="0"/>
        <w:autoSpaceDN w:val="0"/>
        <w:adjustRightInd w:val="0"/>
        <w:rPr>
          <w:rFonts w:ascii="Helvetica" w:hAnsi="Helvetica" w:cs="Helvetica"/>
          <w:color w:val="343434"/>
          <w:sz w:val="42"/>
          <w:szCs w:val="42"/>
          <w:u w:color="3C3C3C"/>
        </w:rPr>
      </w:pPr>
    </w:p>
    <w:p w14:paraId="6C8DB5B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If the page has unique names or identifiers available, then we should use them.</w:t>
      </w:r>
    </w:p>
    <w:p w14:paraId="1380724A" w14:textId="77777777" w:rsidR="004857D4" w:rsidRDefault="004857D4" w:rsidP="00AF1FD3">
      <w:pPr>
        <w:widowControl w:val="0"/>
        <w:autoSpaceDE w:val="0"/>
        <w:autoSpaceDN w:val="0"/>
        <w:adjustRightInd w:val="0"/>
        <w:rPr>
          <w:rFonts w:ascii="Helvetica" w:hAnsi="Helvetica" w:cs="Helvetica"/>
          <w:color w:val="3C3C3C"/>
          <w:sz w:val="32"/>
          <w:szCs w:val="32"/>
          <w:u w:color="3C3C3C"/>
        </w:rPr>
      </w:pPr>
    </w:p>
    <w:p w14:paraId="41AD47D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If they are not available, then go for a CSS selector as it is faster than the XPath.</w:t>
      </w:r>
    </w:p>
    <w:p w14:paraId="2FA9DD78" w14:textId="77777777" w:rsidR="004857D4" w:rsidRDefault="004857D4" w:rsidP="00AF1FD3">
      <w:pPr>
        <w:widowControl w:val="0"/>
        <w:autoSpaceDE w:val="0"/>
        <w:autoSpaceDN w:val="0"/>
        <w:adjustRightInd w:val="0"/>
        <w:rPr>
          <w:rFonts w:ascii="Helvetica" w:hAnsi="Helvetica" w:cs="Helvetica"/>
          <w:color w:val="3C3C3C"/>
          <w:sz w:val="32"/>
          <w:szCs w:val="32"/>
          <w:u w:color="3C3C3C"/>
        </w:rPr>
      </w:pPr>
    </w:p>
    <w:p w14:paraId="22A220AF"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When none of the preferred locators is present, then you may try the XPath.</w:t>
      </w:r>
    </w:p>
    <w:p w14:paraId="40CC961E" w14:textId="77777777" w:rsidR="00BF5FB6" w:rsidRDefault="00BF5FB6" w:rsidP="00AF1FD3">
      <w:pPr>
        <w:widowControl w:val="0"/>
        <w:autoSpaceDE w:val="0"/>
        <w:autoSpaceDN w:val="0"/>
        <w:adjustRightInd w:val="0"/>
        <w:rPr>
          <w:rFonts w:ascii="Helvetica" w:hAnsi="Helvetica" w:cs="Helvetica"/>
          <w:color w:val="3C3C3C"/>
          <w:sz w:val="32"/>
          <w:szCs w:val="32"/>
          <w:u w:color="3C3C3C"/>
        </w:rPr>
      </w:pPr>
    </w:p>
    <w:p w14:paraId="03A7CDC0"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XPath? How Does It Work?</w:t>
      </w:r>
    </w:p>
    <w:p w14:paraId="578CF1DA"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XPath is the most-used locator strategies Selenium uses to find web elements.</w:t>
      </w:r>
    </w:p>
    <w:p w14:paraId="55270D63" w14:textId="77777777" w:rsidR="00BF5FB6" w:rsidRDefault="00BF5FB6" w:rsidP="00AF1FD3">
      <w:pPr>
        <w:widowControl w:val="0"/>
        <w:autoSpaceDE w:val="0"/>
        <w:autoSpaceDN w:val="0"/>
        <w:adjustRightInd w:val="0"/>
        <w:rPr>
          <w:rFonts w:ascii="Helvetica" w:hAnsi="Helvetica" w:cs="Helvetica"/>
          <w:color w:val="3C3C3C"/>
          <w:sz w:val="32"/>
          <w:szCs w:val="32"/>
          <w:u w:color="3C3C3C"/>
        </w:rPr>
      </w:pPr>
    </w:p>
    <w:p w14:paraId="56397CF5" w14:textId="77777777" w:rsidR="00AF1FD3" w:rsidRDefault="00AF1FD3" w:rsidP="00AF1FD3">
      <w:pPr>
        <w:widowControl w:val="0"/>
        <w:numPr>
          <w:ilvl w:val="0"/>
          <w:numId w:val="1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It works by navigating through the DOM elements and attributes to locate the target object. For example – a text box or a button or checkboxes.</w:t>
      </w:r>
    </w:p>
    <w:p w14:paraId="767BB5B7" w14:textId="77777777" w:rsidR="00BF5FB6" w:rsidRDefault="00BF5FB6" w:rsidP="00AF1FD3">
      <w:pPr>
        <w:widowControl w:val="0"/>
        <w:numPr>
          <w:ilvl w:val="0"/>
          <w:numId w:val="17"/>
        </w:numPr>
        <w:tabs>
          <w:tab w:val="left" w:pos="220"/>
          <w:tab w:val="left" w:pos="720"/>
        </w:tabs>
        <w:autoSpaceDE w:val="0"/>
        <w:autoSpaceDN w:val="0"/>
        <w:adjustRightInd w:val="0"/>
        <w:ind w:hanging="720"/>
        <w:rPr>
          <w:rFonts w:ascii="Helvetica" w:hAnsi="Helvetica" w:cs="Helvetica"/>
          <w:color w:val="3C3C3C"/>
          <w:sz w:val="32"/>
          <w:szCs w:val="32"/>
          <w:u w:color="3C3C3C"/>
        </w:rPr>
      </w:pPr>
    </w:p>
    <w:p w14:paraId="02F73135" w14:textId="77777777" w:rsidR="00AF1FD3" w:rsidRDefault="00AF1FD3" w:rsidP="00AF1FD3">
      <w:pPr>
        <w:widowControl w:val="0"/>
        <w:numPr>
          <w:ilvl w:val="0"/>
          <w:numId w:val="1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Although it guarantees to give you the element you are looking after. But it is slower than as compared to other locators like ID, name, or CSS selectors.</w:t>
      </w:r>
    </w:p>
    <w:p w14:paraId="60277E51" w14:textId="77777777" w:rsidR="00BF5FB6" w:rsidRDefault="00BF5FB6" w:rsidP="00AF1FD3">
      <w:pPr>
        <w:widowControl w:val="0"/>
        <w:numPr>
          <w:ilvl w:val="0"/>
          <w:numId w:val="17"/>
        </w:numPr>
        <w:tabs>
          <w:tab w:val="left" w:pos="220"/>
          <w:tab w:val="left" w:pos="720"/>
        </w:tabs>
        <w:autoSpaceDE w:val="0"/>
        <w:autoSpaceDN w:val="0"/>
        <w:adjustRightInd w:val="0"/>
        <w:ind w:hanging="720"/>
        <w:rPr>
          <w:rFonts w:ascii="Helvetica" w:hAnsi="Helvetica" w:cs="Helvetica"/>
          <w:color w:val="3C3C3C"/>
          <w:sz w:val="32"/>
          <w:szCs w:val="32"/>
          <w:u w:color="3C3C3C"/>
        </w:rPr>
      </w:pPr>
    </w:p>
    <w:p w14:paraId="6625CEE1"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Does </w:t>
      </w:r>
      <w:proofErr w:type="gramStart"/>
      <w:r>
        <w:rPr>
          <w:rFonts w:ascii="Helvetica" w:hAnsi="Helvetica" w:cs="Helvetica"/>
          <w:color w:val="343434"/>
          <w:sz w:val="42"/>
          <w:szCs w:val="42"/>
          <w:u w:color="3C3C3C"/>
        </w:rPr>
        <w:t>A</w:t>
      </w:r>
      <w:proofErr w:type="gramEnd"/>
      <w:r>
        <w:rPr>
          <w:rFonts w:ascii="Helvetica" w:hAnsi="Helvetica" w:cs="Helvetica"/>
          <w:color w:val="343434"/>
          <w:sz w:val="42"/>
          <w:szCs w:val="42"/>
          <w:u w:color="3C3C3C"/>
        </w:rPr>
        <w:t xml:space="preserve"> Single Slash “/” Mean In XPath?</w:t>
      </w:r>
    </w:p>
    <w:p w14:paraId="537E7C5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 single (forward) slash “/” represents the absolute path.</w:t>
      </w:r>
    </w:p>
    <w:p w14:paraId="3674A69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In this case, the XPath engine navigates the DOM right from the first node.</w:t>
      </w:r>
    </w:p>
    <w:p w14:paraId="3428B7CB" w14:textId="77777777" w:rsidR="00BF5FB6" w:rsidRDefault="00BF5FB6"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/html/body/div/</w:t>
      </w:r>
      <w:proofErr w:type="gramStart"/>
      <w:r>
        <w:rPr>
          <w:rFonts w:ascii="Helvetica" w:hAnsi="Helvetica" w:cs="Helvetica"/>
          <w:color w:val="3C3C3C"/>
          <w:sz w:val="32"/>
          <w:szCs w:val="32"/>
          <w:u w:color="3C3C3C"/>
        </w:rPr>
        <w:t>div[</w:t>
      </w:r>
      <w:proofErr w:type="gramEnd"/>
      <w:r>
        <w:rPr>
          <w:rFonts w:ascii="Helvetica" w:hAnsi="Helvetica" w:cs="Helvetica"/>
          <w:color w:val="3C3C3C"/>
          <w:sz w:val="32"/>
          <w:szCs w:val="32"/>
          <w:u w:color="3C3C3C"/>
        </w:rPr>
        <w:t>2]/input</w:t>
      </w:r>
    </w:p>
    <w:p w14:paraId="191FA9A9" w14:textId="77777777" w:rsidR="00BF5FB6" w:rsidRDefault="00BF5FB6" w:rsidP="00AF1FD3">
      <w:pPr>
        <w:widowControl w:val="0"/>
        <w:autoSpaceDE w:val="0"/>
        <w:autoSpaceDN w:val="0"/>
        <w:adjustRightInd w:val="0"/>
        <w:rPr>
          <w:rFonts w:ascii="Helvetica" w:hAnsi="Helvetica" w:cs="Helvetica"/>
          <w:color w:val="3C3C3C"/>
          <w:sz w:val="32"/>
          <w:szCs w:val="32"/>
          <w:u w:color="3C3C3C"/>
        </w:rPr>
      </w:pPr>
    </w:p>
    <w:p w14:paraId="6EBC73BC"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Does </w:t>
      </w:r>
      <w:proofErr w:type="gramStart"/>
      <w:r>
        <w:rPr>
          <w:rFonts w:ascii="Helvetica" w:hAnsi="Helvetica" w:cs="Helvetica"/>
          <w:color w:val="343434"/>
          <w:sz w:val="42"/>
          <w:szCs w:val="42"/>
          <w:u w:color="3C3C3C"/>
        </w:rPr>
        <w:t>A</w:t>
      </w:r>
      <w:proofErr w:type="gramEnd"/>
      <w:r>
        <w:rPr>
          <w:rFonts w:ascii="Helvetica" w:hAnsi="Helvetica" w:cs="Helvetica"/>
          <w:color w:val="343434"/>
          <w:sz w:val="42"/>
          <w:szCs w:val="42"/>
          <w:u w:color="3C3C3C"/>
        </w:rPr>
        <w:t xml:space="preserve"> Double Slash “//” Mean In XPath?</w:t>
      </w:r>
    </w:p>
    <w:p w14:paraId="4EB0EE1B"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 double (forward) Slash “//” represents the relative path.</w:t>
      </w:r>
    </w:p>
    <w:p w14:paraId="74AB508E"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In this case, the XPath engine searches for the matching element anywhere in the DOM.</w:t>
      </w:r>
    </w:p>
    <w:p w14:paraId="6B3E541D" w14:textId="77777777" w:rsidR="00BF5FB6" w:rsidRDefault="00BF5FB6"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//div//input[@id=’test’]</w:t>
      </w:r>
    </w:p>
    <w:p w14:paraId="512DD88A" w14:textId="77777777" w:rsidR="00BF5FB6" w:rsidRDefault="00BF5FB6" w:rsidP="00AF1FD3">
      <w:pPr>
        <w:widowControl w:val="0"/>
        <w:autoSpaceDE w:val="0"/>
        <w:autoSpaceDN w:val="0"/>
        <w:adjustRightInd w:val="0"/>
        <w:rPr>
          <w:rFonts w:ascii="Helvetica" w:hAnsi="Helvetica" w:cs="Helvetica"/>
          <w:color w:val="3C3C3C"/>
          <w:sz w:val="32"/>
          <w:szCs w:val="32"/>
          <w:u w:color="3C3C3C"/>
        </w:rPr>
      </w:pPr>
    </w:p>
    <w:p w14:paraId="66D917A6"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An</w:t>
      </w:r>
      <w:proofErr w:type="gramEnd"/>
      <w:r>
        <w:rPr>
          <w:rFonts w:ascii="Helvetica" w:hAnsi="Helvetica" w:cs="Helvetica"/>
          <w:color w:val="343434"/>
          <w:sz w:val="42"/>
          <w:szCs w:val="42"/>
          <w:u w:color="3C3C3C"/>
        </w:rPr>
        <w:t xml:space="preserve"> Absolute XPath, Explain With Example?</w:t>
      </w:r>
    </w:p>
    <w:p w14:paraId="316D1C43" w14:textId="77777777" w:rsidR="00BF5FB6" w:rsidRDefault="00BF5FB6" w:rsidP="00AF1FD3">
      <w:pPr>
        <w:widowControl w:val="0"/>
        <w:autoSpaceDE w:val="0"/>
        <w:autoSpaceDN w:val="0"/>
        <w:adjustRightInd w:val="0"/>
        <w:rPr>
          <w:rFonts w:ascii="Helvetica" w:hAnsi="Helvetica" w:cs="Helvetica"/>
          <w:color w:val="343434"/>
          <w:sz w:val="42"/>
          <w:szCs w:val="42"/>
          <w:u w:color="3C3C3C"/>
        </w:rPr>
      </w:pPr>
    </w:p>
    <w:p w14:paraId="41E211D4"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An absolute XPath will always search from the root node until it reaches the target. Such an XPath expression includes the single forward-slash (/) as the prefix.</w:t>
      </w:r>
    </w:p>
    <w:p w14:paraId="18D2C38A"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107902"/>
          <w:sz w:val="32"/>
          <w:szCs w:val="32"/>
          <w:u w:color="3C3C3C"/>
        </w:rPr>
        <w:t>/html/</w:t>
      </w:r>
      <w:r>
        <w:rPr>
          <w:rFonts w:ascii="Courier" w:hAnsi="Courier" w:cs="Courier"/>
          <w:color w:val="343434"/>
          <w:sz w:val="32"/>
          <w:szCs w:val="32"/>
          <w:u w:color="3C3C3C"/>
        </w:rPr>
        <w:t>body</w:t>
      </w:r>
      <w:r>
        <w:rPr>
          <w:rFonts w:ascii="Courier" w:hAnsi="Courier" w:cs="Courier"/>
          <w:color w:val="535502"/>
          <w:sz w:val="32"/>
          <w:szCs w:val="32"/>
          <w:u w:color="3C3C3C"/>
        </w:rPr>
        <w:t>/</w:t>
      </w:r>
      <w:r>
        <w:rPr>
          <w:rFonts w:ascii="Courier" w:hAnsi="Courier" w:cs="Courier"/>
          <w:color w:val="343434"/>
          <w:sz w:val="32"/>
          <w:szCs w:val="32"/>
          <w:u w:color="3C3C3C"/>
        </w:rPr>
        <w:t>div</w:t>
      </w:r>
      <w:r>
        <w:rPr>
          <w:rFonts w:ascii="Courier" w:hAnsi="Courier" w:cs="Courier"/>
          <w:color w:val="535502"/>
          <w:sz w:val="32"/>
          <w:szCs w:val="32"/>
          <w:u w:color="3C3C3C"/>
        </w:rPr>
        <w:t>[</w:t>
      </w:r>
      <w:r>
        <w:rPr>
          <w:rFonts w:ascii="Courier" w:hAnsi="Courier" w:cs="Courier"/>
          <w:color w:val="0B5453"/>
          <w:sz w:val="32"/>
          <w:szCs w:val="32"/>
          <w:u w:color="3C3C3C"/>
        </w:rPr>
        <w:t>1</w:t>
      </w:r>
      <w:r>
        <w:rPr>
          <w:rFonts w:ascii="Courier" w:hAnsi="Courier" w:cs="Courier"/>
          <w:color w:val="535502"/>
          <w:sz w:val="32"/>
          <w:szCs w:val="32"/>
          <w:u w:color="3C3C3C"/>
        </w:rPr>
        <w:t>]/</w:t>
      </w:r>
      <w:r>
        <w:rPr>
          <w:rFonts w:ascii="Courier" w:hAnsi="Courier" w:cs="Courier"/>
          <w:color w:val="343434"/>
          <w:sz w:val="32"/>
          <w:szCs w:val="32"/>
          <w:u w:color="3C3C3C"/>
        </w:rPr>
        <w:t>div</w:t>
      </w:r>
      <w:r>
        <w:rPr>
          <w:rFonts w:ascii="Courier" w:hAnsi="Courier" w:cs="Courier"/>
          <w:color w:val="535502"/>
          <w:sz w:val="32"/>
          <w:szCs w:val="32"/>
          <w:u w:color="3C3C3C"/>
        </w:rPr>
        <w:t>[</w:t>
      </w:r>
      <w:r>
        <w:rPr>
          <w:rFonts w:ascii="Courier" w:hAnsi="Courier" w:cs="Courier"/>
          <w:color w:val="0B5453"/>
          <w:sz w:val="32"/>
          <w:szCs w:val="32"/>
          <w:u w:color="3C3C3C"/>
        </w:rPr>
        <w:t>5</w:t>
      </w:r>
      <w:r>
        <w:rPr>
          <w:rFonts w:ascii="Courier" w:hAnsi="Courier" w:cs="Courier"/>
          <w:color w:val="535502"/>
          <w:sz w:val="32"/>
          <w:szCs w:val="32"/>
          <w:u w:color="3C3C3C"/>
        </w:rPr>
        <w:t>]/</w:t>
      </w:r>
      <w:r>
        <w:rPr>
          <w:rFonts w:ascii="Courier" w:hAnsi="Courier" w:cs="Courier"/>
          <w:color w:val="343434"/>
          <w:sz w:val="32"/>
          <w:szCs w:val="32"/>
          <w:u w:color="3C3C3C"/>
        </w:rPr>
        <w:t>form</w:t>
      </w:r>
      <w:r>
        <w:rPr>
          <w:rFonts w:ascii="Courier" w:hAnsi="Courier" w:cs="Courier"/>
          <w:color w:val="535502"/>
          <w:sz w:val="32"/>
          <w:szCs w:val="32"/>
          <w:u w:color="3C3C3C"/>
        </w:rPr>
        <w:t>/</w:t>
      </w:r>
      <w:r>
        <w:rPr>
          <w:rFonts w:ascii="Courier" w:hAnsi="Courier" w:cs="Courier"/>
          <w:color w:val="343434"/>
          <w:sz w:val="32"/>
          <w:szCs w:val="32"/>
          <w:u w:color="3C3C3C"/>
        </w:rPr>
        <w:t>table</w:t>
      </w:r>
      <w:r>
        <w:rPr>
          <w:rFonts w:ascii="Courier" w:hAnsi="Courier" w:cs="Courier"/>
          <w:color w:val="535502"/>
          <w:sz w:val="32"/>
          <w:szCs w:val="32"/>
          <w:u w:color="3C3C3C"/>
        </w:rPr>
        <w:t>/</w:t>
      </w:r>
      <w:proofErr w:type="spellStart"/>
      <w:r>
        <w:rPr>
          <w:rFonts w:ascii="Courier" w:hAnsi="Courier" w:cs="Courier"/>
          <w:color w:val="343434"/>
          <w:sz w:val="32"/>
          <w:szCs w:val="32"/>
          <w:u w:color="3C3C3C"/>
        </w:rPr>
        <w:t>tbody</w:t>
      </w:r>
      <w:proofErr w:type="spellEnd"/>
      <w:r>
        <w:rPr>
          <w:rFonts w:ascii="Courier" w:hAnsi="Courier" w:cs="Courier"/>
          <w:color w:val="535502"/>
          <w:sz w:val="32"/>
          <w:szCs w:val="32"/>
          <w:u w:color="3C3C3C"/>
        </w:rPr>
        <w:t>/</w:t>
      </w:r>
      <w:proofErr w:type="spellStart"/>
      <w:proofErr w:type="gramStart"/>
      <w:r>
        <w:rPr>
          <w:rFonts w:ascii="Courier" w:hAnsi="Courier" w:cs="Courier"/>
          <w:color w:val="343434"/>
          <w:sz w:val="32"/>
          <w:szCs w:val="32"/>
          <w:u w:color="3C3C3C"/>
        </w:rPr>
        <w:t>tr</w:t>
      </w:r>
      <w:proofErr w:type="spellEnd"/>
      <w:r>
        <w:rPr>
          <w:rFonts w:ascii="Courier" w:hAnsi="Courier" w:cs="Courier"/>
          <w:color w:val="535502"/>
          <w:sz w:val="32"/>
          <w:szCs w:val="32"/>
          <w:u w:color="3C3C3C"/>
        </w:rPr>
        <w:t>[</w:t>
      </w:r>
      <w:proofErr w:type="gramEnd"/>
      <w:r>
        <w:rPr>
          <w:rFonts w:ascii="Courier" w:hAnsi="Courier" w:cs="Courier"/>
          <w:color w:val="0B5453"/>
          <w:sz w:val="32"/>
          <w:szCs w:val="32"/>
          <w:u w:color="3C3C3C"/>
        </w:rPr>
        <w:t>3</w:t>
      </w:r>
      <w:r>
        <w:rPr>
          <w:rFonts w:ascii="Courier" w:hAnsi="Courier" w:cs="Courier"/>
          <w:color w:val="535502"/>
          <w:sz w:val="32"/>
          <w:szCs w:val="32"/>
          <w:u w:color="3C3C3C"/>
        </w:rPr>
        <w:t>]/</w:t>
      </w:r>
      <w:r>
        <w:rPr>
          <w:rFonts w:ascii="Courier" w:hAnsi="Courier" w:cs="Courier"/>
          <w:color w:val="343434"/>
          <w:sz w:val="32"/>
          <w:szCs w:val="32"/>
          <w:u w:color="3C3C3C"/>
        </w:rPr>
        <w:t>td</w:t>
      </w:r>
      <w:r>
        <w:rPr>
          <w:rFonts w:ascii="Courier" w:hAnsi="Courier" w:cs="Courier"/>
          <w:color w:val="535502"/>
          <w:sz w:val="32"/>
          <w:szCs w:val="32"/>
          <w:u w:color="3C3C3C"/>
        </w:rPr>
        <w:t>/</w:t>
      </w:r>
      <w:r>
        <w:rPr>
          <w:rFonts w:ascii="Courier" w:hAnsi="Courier" w:cs="Courier"/>
          <w:color w:val="343434"/>
          <w:sz w:val="32"/>
          <w:szCs w:val="32"/>
          <w:u w:color="3C3C3C"/>
        </w:rPr>
        <w:t>input</w:t>
      </w:r>
    </w:p>
    <w:p w14:paraId="68A45095" w14:textId="77777777" w:rsidR="00BF5FB6" w:rsidRDefault="00BF5FB6" w:rsidP="00AF1FD3">
      <w:pPr>
        <w:widowControl w:val="0"/>
        <w:autoSpaceDE w:val="0"/>
        <w:autoSpaceDN w:val="0"/>
        <w:adjustRightInd w:val="0"/>
        <w:rPr>
          <w:rFonts w:ascii="Courier" w:hAnsi="Courier" w:cs="Courier"/>
          <w:color w:val="343434"/>
          <w:sz w:val="32"/>
          <w:szCs w:val="32"/>
          <w:u w:color="3C3C3C"/>
        </w:rPr>
      </w:pPr>
    </w:p>
    <w:p w14:paraId="02B460F7" w14:textId="77777777" w:rsidR="00BF5FB6" w:rsidRDefault="00BF5FB6" w:rsidP="00AF1FD3">
      <w:pPr>
        <w:widowControl w:val="0"/>
        <w:autoSpaceDE w:val="0"/>
        <w:autoSpaceDN w:val="0"/>
        <w:adjustRightInd w:val="0"/>
        <w:rPr>
          <w:rFonts w:ascii="Courier" w:hAnsi="Courier" w:cs="Courier"/>
          <w:color w:val="343434"/>
          <w:sz w:val="32"/>
          <w:szCs w:val="32"/>
          <w:u w:color="3C3C3C"/>
        </w:rPr>
      </w:pPr>
    </w:p>
    <w:p w14:paraId="5CF8885E"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A</w:t>
      </w:r>
      <w:proofErr w:type="gramEnd"/>
      <w:r>
        <w:rPr>
          <w:rFonts w:ascii="Helvetica" w:hAnsi="Helvetica" w:cs="Helvetica"/>
          <w:color w:val="343434"/>
          <w:sz w:val="42"/>
          <w:szCs w:val="42"/>
          <w:u w:color="3C3C3C"/>
        </w:rPr>
        <w:t xml:space="preserve"> Relative XPath, Explain With Example?</w:t>
      </w:r>
    </w:p>
    <w:p w14:paraId="45947789" w14:textId="77777777" w:rsidR="00BF5FB6" w:rsidRDefault="00BF5FB6" w:rsidP="00AF1FD3">
      <w:pPr>
        <w:widowControl w:val="0"/>
        <w:autoSpaceDE w:val="0"/>
        <w:autoSpaceDN w:val="0"/>
        <w:adjustRightInd w:val="0"/>
        <w:rPr>
          <w:rFonts w:ascii="Helvetica" w:hAnsi="Helvetica" w:cs="Helvetica"/>
          <w:color w:val="343434"/>
          <w:sz w:val="42"/>
          <w:szCs w:val="42"/>
          <w:u w:color="3C3C3C"/>
        </w:rPr>
      </w:pPr>
    </w:p>
    <w:p w14:paraId="6BBA972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 relative XPath doesn’t have a specific point to start. It can begin navigation from any node inside the DOM and continues. Such an XPath expression includes the double forward-slash (//), as given below.</w:t>
      </w:r>
    </w:p>
    <w:p w14:paraId="704507C8"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w:t>
      </w:r>
      <w:r w:rsidR="00BF5FB6">
        <w:rPr>
          <w:rFonts w:ascii="Courier" w:hAnsi="Courier" w:cs="Courier"/>
          <w:color w:val="730002"/>
          <w:sz w:val="32"/>
          <w:szCs w:val="32"/>
          <w:u w:color="3C3C3C"/>
        </w:rPr>
        <w:t>div</w:t>
      </w:r>
      <w:r>
        <w:rPr>
          <w:rFonts w:ascii="Courier" w:hAnsi="Courier" w:cs="Courier"/>
          <w:color w:val="730002"/>
          <w:sz w:val="32"/>
          <w:szCs w:val="32"/>
          <w:u w:color="3C3C3C"/>
        </w:rPr>
        <w:t>[@id=</w:t>
      </w:r>
      <w:r w:rsidR="00BF5FB6">
        <w:rPr>
          <w:rFonts w:ascii="Courier" w:hAnsi="Courier" w:cs="Courier"/>
          <w:color w:val="730002"/>
          <w:sz w:val="32"/>
          <w:szCs w:val="32"/>
          <w:u w:color="3C3C3C"/>
        </w:rPr>
        <w:t>app</w:t>
      </w:r>
      <w:r>
        <w:rPr>
          <w:rFonts w:ascii="Courier" w:hAnsi="Courier" w:cs="Courier"/>
          <w:color w:val="730002"/>
          <w:sz w:val="32"/>
          <w:szCs w:val="32"/>
          <w:u w:color="3C3C3C"/>
        </w:rPr>
        <w:t>]</w:t>
      </w:r>
    </w:p>
    <w:p w14:paraId="23487D6B"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Do You Locate </w:t>
      </w:r>
      <w:proofErr w:type="gramStart"/>
      <w:r>
        <w:rPr>
          <w:rFonts w:ascii="Helvetica" w:hAnsi="Helvetica" w:cs="Helvetica"/>
          <w:color w:val="343434"/>
          <w:sz w:val="42"/>
          <w:szCs w:val="42"/>
          <w:u w:color="3C3C3C"/>
        </w:rPr>
        <w:t>An</w:t>
      </w:r>
      <w:proofErr w:type="gramEnd"/>
      <w:r>
        <w:rPr>
          <w:rFonts w:ascii="Helvetica" w:hAnsi="Helvetica" w:cs="Helvetica"/>
          <w:color w:val="343434"/>
          <w:sz w:val="42"/>
          <w:szCs w:val="42"/>
          <w:u w:color="3C3C3C"/>
        </w:rPr>
        <w:t xml:space="preserve"> Element By Partially Comparing Its Attributes In XPath?</w:t>
      </w:r>
    </w:p>
    <w:p w14:paraId="2F002BCB" w14:textId="77777777" w:rsidR="00BF5FB6" w:rsidRDefault="00BF5FB6" w:rsidP="00AF1FD3">
      <w:pPr>
        <w:widowControl w:val="0"/>
        <w:autoSpaceDE w:val="0"/>
        <w:autoSpaceDN w:val="0"/>
        <w:adjustRightInd w:val="0"/>
        <w:rPr>
          <w:rFonts w:ascii="Helvetica" w:hAnsi="Helvetica" w:cs="Helvetica"/>
          <w:color w:val="343434"/>
          <w:sz w:val="42"/>
          <w:szCs w:val="42"/>
          <w:u w:color="3C3C3C"/>
        </w:rPr>
      </w:pPr>
    </w:p>
    <w:p w14:paraId="349CCDE2"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XPath supports the </w:t>
      </w:r>
      <w:proofErr w:type="gramStart"/>
      <w:r>
        <w:rPr>
          <w:rFonts w:ascii="Helvetica" w:hAnsi="Helvetica" w:cs="Helvetica"/>
          <w:color w:val="3C3C3C"/>
          <w:sz w:val="32"/>
          <w:szCs w:val="32"/>
          <w:u w:color="3C3C3C"/>
        </w:rPr>
        <w:t>contains(</w:t>
      </w:r>
      <w:proofErr w:type="gramEnd"/>
      <w:r>
        <w:rPr>
          <w:rFonts w:ascii="Helvetica" w:hAnsi="Helvetica" w:cs="Helvetica"/>
          <w:color w:val="3C3C3C"/>
          <w:sz w:val="32"/>
          <w:szCs w:val="32"/>
          <w:u w:color="3C3C3C"/>
        </w:rPr>
        <w:t>) method. It allows partially matching of attribute’s value.</w:t>
      </w:r>
    </w:p>
    <w:p w14:paraId="7E932759"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helps when the attributes use dynamic values while having some fixed part.</w:t>
      </w:r>
    </w:p>
    <w:p w14:paraId="6E596FC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See the below example-</w:t>
      </w:r>
    </w:p>
    <w:p w14:paraId="7821F53D" w14:textId="77777777" w:rsidR="00AF1FD3" w:rsidRDefault="00AF1FD3" w:rsidP="00AF1FD3">
      <w:pPr>
        <w:widowControl w:val="0"/>
        <w:autoSpaceDE w:val="0"/>
        <w:autoSpaceDN w:val="0"/>
        <w:adjustRightInd w:val="0"/>
        <w:rPr>
          <w:rFonts w:ascii="Courier" w:hAnsi="Courier" w:cs="Courier"/>
          <w:color w:val="730002"/>
          <w:sz w:val="32"/>
          <w:szCs w:val="32"/>
          <w:u w:color="3C3C3C"/>
        </w:rPr>
      </w:pPr>
      <w:proofErr w:type="spellStart"/>
      <w:r>
        <w:rPr>
          <w:rFonts w:ascii="Courier" w:hAnsi="Courier" w:cs="Courier"/>
          <w:color w:val="343434"/>
          <w:sz w:val="32"/>
          <w:szCs w:val="32"/>
          <w:u w:color="3C3C3C"/>
        </w:rPr>
        <w:t>xPath</w:t>
      </w:r>
      <w:proofErr w:type="spellEnd"/>
      <w:r>
        <w:rPr>
          <w:rFonts w:ascii="Courier" w:hAnsi="Courier" w:cs="Courier"/>
          <w:color w:val="343434"/>
          <w:sz w:val="32"/>
          <w:szCs w:val="32"/>
          <w:u w:color="3C3C3C"/>
        </w:rPr>
        <w:t xml:space="preserve"> usage </w:t>
      </w:r>
      <w:r>
        <w:rPr>
          <w:rFonts w:ascii="Courier" w:hAnsi="Courier" w:cs="Courier"/>
          <w:color w:val="535502"/>
          <w:sz w:val="32"/>
          <w:szCs w:val="32"/>
          <w:u w:color="3C3C3C"/>
        </w:rPr>
        <w:t>=&gt;</w:t>
      </w:r>
      <w:r>
        <w:rPr>
          <w:rFonts w:ascii="Courier" w:hAnsi="Courier" w:cs="Courier"/>
          <w:color w:val="343434"/>
          <w:sz w:val="32"/>
          <w:szCs w:val="32"/>
          <w:u w:color="3C3C3C"/>
        </w:rPr>
        <w:t xml:space="preserve"> </w:t>
      </w:r>
      <w:r>
        <w:rPr>
          <w:rFonts w:ascii="Courier" w:hAnsi="Courier" w:cs="Courier"/>
          <w:color w:val="730002"/>
          <w:sz w:val="32"/>
          <w:szCs w:val="32"/>
          <w:u w:color="3C3C3C"/>
        </w:rPr>
        <w:t>//*[</w:t>
      </w:r>
      <w:proofErr w:type="gramStart"/>
      <w:r>
        <w:rPr>
          <w:rFonts w:ascii="Courier" w:hAnsi="Courier" w:cs="Courier"/>
          <w:color w:val="730002"/>
          <w:sz w:val="32"/>
          <w:szCs w:val="32"/>
          <w:u w:color="3C3C3C"/>
        </w:rPr>
        <w:t>contains(</w:t>
      </w:r>
      <w:proofErr w:type="gramEnd"/>
      <w:r>
        <w:rPr>
          <w:rFonts w:ascii="Courier" w:hAnsi="Courier" w:cs="Courier"/>
          <w:color w:val="730002"/>
          <w:sz w:val="32"/>
          <w:szCs w:val="32"/>
          <w:u w:color="3C3C3C"/>
        </w:rPr>
        <w:t>@category, 'tablet')]</w:t>
      </w:r>
    </w:p>
    <w:p w14:paraId="49CA1E2B" w14:textId="77777777" w:rsidR="00BF5FB6" w:rsidRDefault="00BF5FB6" w:rsidP="00AF1FD3">
      <w:pPr>
        <w:widowControl w:val="0"/>
        <w:autoSpaceDE w:val="0"/>
        <w:autoSpaceDN w:val="0"/>
        <w:adjustRightInd w:val="0"/>
        <w:rPr>
          <w:rFonts w:ascii="Courier" w:hAnsi="Courier" w:cs="Courier"/>
          <w:color w:val="730002"/>
          <w:sz w:val="32"/>
          <w:szCs w:val="32"/>
          <w:u w:color="3C3C3C"/>
        </w:rPr>
      </w:pPr>
      <w:r>
        <w:rPr>
          <w:rFonts w:ascii="Courier" w:hAnsi="Courier" w:cs="Courier"/>
          <w:color w:val="730002"/>
          <w:sz w:val="32"/>
          <w:szCs w:val="32"/>
          <w:u w:color="3C3C3C"/>
        </w:rPr>
        <w:t>id=test_123</w:t>
      </w:r>
    </w:p>
    <w:p w14:paraId="69F43EF2" w14:textId="77777777" w:rsidR="00BF5FB6" w:rsidRDefault="00BF5FB6" w:rsidP="00AF1FD3">
      <w:pPr>
        <w:widowControl w:val="0"/>
        <w:autoSpaceDE w:val="0"/>
        <w:autoSpaceDN w:val="0"/>
        <w:adjustRightInd w:val="0"/>
        <w:rPr>
          <w:rFonts w:ascii="Courier" w:hAnsi="Courier" w:cs="Courier"/>
          <w:color w:val="730002"/>
          <w:sz w:val="32"/>
          <w:szCs w:val="32"/>
          <w:u w:color="3C3C3C"/>
        </w:rPr>
      </w:pPr>
      <w:r>
        <w:rPr>
          <w:rFonts w:ascii="Courier" w:hAnsi="Courier" w:cs="Courier"/>
          <w:color w:val="730002"/>
          <w:sz w:val="32"/>
          <w:szCs w:val="32"/>
          <w:u w:color="3C3C3C"/>
        </w:rPr>
        <w:t>test_234</w:t>
      </w:r>
    </w:p>
    <w:p w14:paraId="5A1FB642" w14:textId="77777777" w:rsidR="00BF5FB6" w:rsidRDefault="00BF5FB6" w:rsidP="00AF1FD3">
      <w:pPr>
        <w:widowControl w:val="0"/>
        <w:autoSpaceDE w:val="0"/>
        <w:autoSpaceDN w:val="0"/>
        <w:adjustRightInd w:val="0"/>
        <w:rPr>
          <w:rFonts w:ascii="Courier" w:hAnsi="Courier" w:cs="Courier"/>
          <w:color w:val="730002"/>
          <w:sz w:val="32"/>
          <w:szCs w:val="32"/>
          <w:u w:color="3C3C3C"/>
        </w:rPr>
      </w:pPr>
      <w:r>
        <w:rPr>
          <w:rFonts w:ascii="Courier" w:hAnsi="Courier" w:cs="Courier"/>
          <w:color w:val="730002"/>
          <w:sz w:val="32"/>
          <w:szCs w:val="32"/>
          <w:u w:color="3C3C3C"/>
        </w:rPr>
        <w:t>test_345</w:t>
      </w:r>
    </w:p>
    <w:p w14:paraId="0D9FF4D8" w14:textId="77777777" w:rsidR="00BF5FB6" w:rsidRDefault="00BF5FB6" w:rsidP="00AF1FD3">
      <w:pPr>
        <w:widowControl w:val="0"/>
        <w:autoSpaceDE w:val="0"/>
        <w:autoSpaceDN w:val="0"/>
        <w:adjustRightInd w:val="0"/>
        <w:rPr>
          <w:rFonts w:ascii="Courier" w:hAnsi="Courier" w:cs="Courier"/>
          <w:color w:val="730002"/>
          <w:sz w:val="32"/>
          <w:szCs w:val="32"/>
          <w:u w:color="3C3C3C"/>
        </w:rPr>
      </w:pPr>
    </w:p>
    <w:p w14:paraId="4C80C767" w14:textId="77777777" w:rsidR="00BF5FB6" w:rsidRDefault="00BF5FB6" w:rsidP="00AF1FD3">
      <w:pPr>
        <w:widowControl w:val="0"/>
        <w:autoSpaceDE w:val="0"/>
        <w:autoSpaceDN w:val="0"/>
        <w:adjustRightInd w:val="0"/>
        <w:rPr>
          <w:rFonts w:ascii="Courier" w:hAnsi="Courier" w:cs="Courier"/>
          <w:color w:val="730002"/>
          <w:sz w:val="32"/>
          <w:szCs w:val="32"/>
          <w:u w:color="3C3C3C"/>
        </w:rPr>
      </w:pPr>
      <w:r>
        <w:rPr>
          <w:rFonts w:ascii="Courier" w:hAnsi="Courier" w:cs="Courier"/>
          <w:color w:val="730002"/>
          <w:sz w:val="32"/>
          <w:szCs w:val="32"/>
          <w:u w:color="3C3C3C"/>
        </w:rPr>
        <w:t>//</w:t>
      </w:r>
      <w:proofErr w:type="gramStart"/>
      <w:r>
        <w:rPr>
          <w:rFonts w:ascii="Courier" w:hAnsi="Courier" w:cs="Courier"/>
          <w:color w:val="730002"/>
          <w:sz w:val="32"/>
          <w:szCs w:val="32"/>
          <w:u w:color="3C3C3C"/>
        </w:rPr>
        <w:t>input[</w:t>
      </w:r>
      <w:proofErr w:type="gramEnd"/>
      <w:r>
        <w:rPr>
          <w:rFonts w:ascii="Courier" w:hAnsi="Courier" w:cs="Courier"/>
          <w:color w:val="730002"/>
          <w:sz w:val="32"/>
          <w:szCs w:val="32"/>
          <w:u w:color="3C3C3C"/>
        </w:rPr>
        <w:t>contains(@id,</w:t>
      </w:r>
      <w:r w:rsidRPr="00BF5FB6">
        <w:rPr>
          <w:rFonts w:ascii="Courier" w:hAnsi="Courier" w:cs="Courier"/>
          <w:color w:val="730002"/>
          <w:sz w:val="32"/>
          <w:szCs w:val="32"/>
          <w:u w:color="3C3C3C"/>
        </w:rPr>
        <w:t xml:space="preserve"> </w:t>
      </w:r>
      <w:r>
        <w:rPr>
          <w:rFonts w:ascii="Courier" w:hAnsi="Courier" w:cs="Courier"/>
          <w:color w:val="730002"/>
          <w:sz w:val="32"/>
          <w:szCs w:val="32"/>
          <w:u w:color="3C3C3C"/>
        </w:rPr>
        <w:t>‘test_’)]</w:t>
      </w:r>
    </w:p>
    <w:p w14:paraId="036E9875" w14:textId="77777777" w:rsidR="00BF5FB6" w:rsidRDefault="00BF5FB6" w:rsidP="00AF1FD3">
      <w:pPr>
        <w:widowControl w:val="0"/>
        <w:autoSpaceDE w:val="0"/>
        <w:autoSpaceDN w:val="0"/>
        <w:adjustRightInd w:val="0"/>
        <w:rPr>
          <w:rFonts w:ascii="Courier" w:hAnsi="Courier" w:cs="Courier"/>
          <w:color w:val="343434"/>
          <w:sz w:val="32"/>
          <w:szCs w:val="32"/>
          <w:u w:color="3C3C3C"/>
        </w:rPr>
      </w:pPr>
    </w:p>
    <w:p w14:paraId="44DB7268"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 above expression would match all values of the category attribute having the word ‘tablet’ in them.</w:t>
      </w:r>
    </w:p>
    <w:p w14:paraId="31C0D893" w14:textId="77777777" w:rsidR="00BF5FB6" w:rsidRDefault="00BF5FB6" w:rsidP="00AF1FD3">
      <w:pPr>
        <w:widowControl w:val="0"/>
        <w:autoSpaceDE w:val="0"/>
        <w:autoSpaceDN w:val="0"/>
        <w:adjustRightInd w:val="0"/>
        <w:rPr>
          <w:rFonts w:ascii="Helvetica" w:hAnsi="Helvetica" w:cs="Helvetica"/>
          <w:color w:val="3C3C3C"/>
          <w:sz w:val="32"/>
          <w:szCs w:val="32"/>
          <w:u w:color="3C3C3C"/>
        </w:rPr>
      </w:pPr>
    </w:p>
    <w:p w14:paraId="4E413C3E"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Do You Locate Elements Based </w:t>
      </w:r>
      <w:proofErr w:type="gramStart"/>
      <w:r>
        <w:rPr>
          <w:rFonts w:ascii="Helvetica" w:hAnsi="Helvetica" w:cs="Helvetica"/>
          <w:color w:val="343434"/>
          <w:sz w:val="42"/>
          <w:szCs w:val="42"/>
          <w:u w:color="3C3C3C"/>
        </w:rPr>
        <w:t>On</w:t>
      </w:r>
      <w:proofErr w:type="gramEnd"/>
      <w:r>
        <w:rPr>
          <w:rFonts w:ascii="Helvetica" w:hAnsi="Helvetica" w:cs="Helvetica"/>
          <w:color w:val="343434"/>
          <w:sz w:val="42"/>
          <w:szCs w:val="42"/>
          <w:u w:color="3C3C3C"/>
        </w:rPr>
        <w:t xml:space="preserve"> The Text In XPath?</w:t>
      </w:r>
    </w:p>
    <w:p w14:paraId="37B1033F"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We can call the </w:t>
      </w:r>
      <w:proofErr w:type="gramStart"/>
      <w:r>
        <w:rPr>
          <w:rFonts w:ascii="Helvetica" w:hAnsi="Helvetica" w:cs="Helvetica"/>
          <w:color w:val="3C3C3C"/>
          <w:sz w:val="32"/>
          <w:szCs w:val="32"/>
          <w:u w:color="3C3C3C"/>
        </w:rPr>
        <w:t>text(</w:t>
      </w:r>
      <w:proofErr w:type="gramEnd"/>
      <w:r>
        <w:rPr>
          <w:rFonts w:ascii="Helvetica" w:hAnsi="Helvetica" w:cs="Helvetica"/>
          <w:color w:val="3C3C3C"/>
          <w:sz w:val="32"/>
          <w:szCs w:val="32"/>
          <w:u w:color="3C3C3C"/>
        </w:rPr>
        <w:t>) method. The below expression will get elements that have text nodes that equal ‘Python.’</w:t>
      </w:r>
    </w:p>
    <w:p w14:paraId="1CD650DF" w14:textId="77777777" w:rsidR="00AF1FD3" w:rsidRDefault="00AF1FD3" w:rsidP="00AF1FD3">
      <w:pPr>
        <w:widowControl w:val="0"/>
        <w:autoSpaceDE w:val="0"/>
        <w:autoSpaceDN w:val="0"/>
        <w:adjustRightInd w:val="0"/>
        <w:rPr>
          <w:rFonts w:ascii="Courier" w:hAnsi="Courier" w:cs="Courier"/>
          <w:color w:val="730002"/>
          <w:sz w:val="32"/>
          <w:szCs w:val="32"/>
          <w:u w:color="3C3C3C"/>
        </w:rPr>
      </w:pPr>
      <w:proofErr w:type="spellStart"/>
      <w:r>
        <w:rPr>
          <w:rFonts w:ascii="Courier" w:hAnsi="Courier" w:cs="Courier"/>
          <w:color w:val="343434"/>
          <w:sz w:val="32"/>
          <w:szCs w:val="32"/>
          <w:u w:color="3C3C3C"/>
        </w:rPr>
        <w:t>xPath</w:t>
      </w:r>
      <w:proofErr w:type="spellEnd"/>
      <w:r>
        <w:rPr>
          <w:rFonts w:ascii="Courier" w:hAnsi="Courier" w:cs="Courier"/>
          <w:color w:val="343434"/>
          <w:sz w:val="32"/>
          <w:szCs w:val="32"/>
          <w:u w:color="3C3C3C"/>
        </w:rPr>
        <w:t xml:space="preserve"> usage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sidR="00BF5FB6">
        <w:rPr>
          <w:rFonts w:ascii="Courier" w:hAnsi="Courier" w:cs="Courier"/>
          <w:color w:val="730002"/>
          <w:sz w:val="32"/>
          <w:szCs w:val="32"/>
          <w:u w:color="3C3C3C"/>
        </w:rPr>
        <w:t>//a</w:t>
      </w:r>
      <w:r>
        <w:rPr>
          <w:rFonts w:ascii="Courier" w:hAnsi="Courier" w:cs="Courier"/>
          <w:color w:val="730002"/>
          <w:sz w:val="32"/>
          <w:szCs w:val="32"/>
          <w:u w:color="3C3C3C"/>
        </w:rPr>
        <w:t>[text</w:t>
      </w:r>
      <w:proofErr w:type="gramStart"/>
      <w:r>
        <w:rPr>
          <w:rFonts w:ascii="Courier" w:hAnsi="Courier" w:cs="Courier"/>
          <w:color w:val="730002"/>
          <w:sz w:val="32"/>
          <w:szCs w:val="32"/>
          <w:u w:color="3C3C3C"/>
        </w:rPr>
        <w:t>()=</w:t>
      </w:r>
      <w:proofErr w:type="gramEnd"/>
      <w:r>
        <w:rPr>
          <w:rFonts w:ascii="Courier" w:hAnsi="Courier" w:cs="Courier"/>
          <w:color w:val="730002"/>
          <w:sz w:val="32"/>
          <w:szCs w:val="32"/>
          <w:u w:color="3C3C3C"/>
        </w:rPr>
        <w:t>'Python']</w:t>
      </w:r>
    </w:p>
    <w:p w14:paraId="64E92B57" w14:textId="77777777" w:rsidR="00BF5FB6" w:rsidRDefault="00BF5FB6" w:rsidP="00AF1FD3">
      <w:pPr>
        <w:widowControl w:val="0"/>
        <w:autoSpaceDE w:val="0"/>
        <w:autoSpaceDN w:val="0"/>
        <w:adjustRightInd w:val="0"/>
        <w:rPr>
          <w:rFonts w:ascii="Courier" w:hAnsi="Courier" w:cs="Courier"/>
          <w:color w:val="730002"/>
          <w:sz w:val="32"/>
          <w:szCs w:val="32"/>
          <w:u w:color="3C3C3C"/>
        </w:rPr>
      </w:pPr>
    </w:p>
    <w:p w14:paraId="60308883" w14:textId="77777777" w:rsidR="00BF5FB6" w:rsidRDefault="00BF5FB6" w:rsidP="00AF1FD3">
      <w:pPr>
        <w:widowControl w:val="0"/>
        <w:autoSpaceDE w:val="0"/>
        <w:autoSpaceDN w:val="0"/>
        <w:adjustRightInd w:val="0"/>
        <w:rPr>
          <w:rFonts w:ascii="Courier" w:hAnsi="Courier" w:cs="Courier"/>
          <w:color w:val="343434"/>
          <w:sz w:val="32"/>
          <w:szCs w:val="32"/>
          <w:u w:color="3C3C3C"/>
        </w:rPr>
      </w:pPr>
    </w:p>
    <w:p w14:paraId="40F1F69C"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Do You Access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Parent Of A Node With XPath?</w:t>
      </w:r>
    </w:p>
    <w:p w14:paraId="1D8EA38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use the double dot (“..”) to point to the parent of any node using the XPath.</w:t>
      </w:r>
    </w:p>
    <w:p w14:paraId="0424384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For example – The locator </w:t>
      </w:r>
      <w:r>
        <w:rPr>
          <w:rFonts w:ascii="Helvetica" w:hAnsi="Helvetica" w:cs="Helvetica"/>
          <w:b/>
          <w:bCs/>
          <w:color w:val="3C3C3C"/>
          <w:sz w:val="32"/>
          <w:szCs w:val="32"/>
          <w:u w:color="3C3C3C"/>
        </w:rPr>
        <w:t>//span[@id</w:t>
      </w:r>
      <w:proofErr w:type="gramStart"/>
      <w:r>
        <w:rPr>
          <w:rFonts w:ascii="Helvetica" w:hAnsi="Helvetica" w:cs="Helvetica"/>
          <w:b/>
          <w:bCs/>
          <w:color w:val="3C3C3C"/>
          <w:sz w:val="32"/>
          <w:szCs w:val="32"/>
          <w:u w:color="3C3C3C"/>
        </w:rPr>
        <w:t>=”current</w:t>
      </w:r>
      <w:proofErr w:type="gramEnd"/>
      <w:r>
        <w:rPr>
          <w:rFonts w:ascii="Helvetica" w:hAnsi="Helvetica" w:cs="Helvetica"/>
          <w:b/>
          <w:bCs/>
          <w:color w:val="3C3C3C"/>
          <w:sz w:val="32"/>
          <w:szCs w:val="32"/>
          <w:u w:color="3C3C3C"/>
        </w:rPr>
        <w:t>”]/.</w:t>
      </w:r>
      <w:r>
        <w:rPr>
          <w:rFonts w:ascii="Helvetica" w:hAnsi="Helvetica" w:cs="Helvetica"/>
          <w:color w:val="3C3C3C"/>
          <w:sz w:val="32"/>
          <w:szCs w:val="32"/>
          <w:u w:color="3C3C3C"/>
        </w:rPr>
        <w:t>. will return the parent of the span element matching id value as ‘current’.</w:t>
      </w:r>
    </w:p>
    <w:p w14:paraId="7C8ED0A7" w14:textId="77777777" w:rsidR="004F56C3" w:rsidRDefault="004F56C3" w:rsidP="00AF1FD3">
      <w:pPr>
        <w:widowControl w:val="0"/>
        <w:autoSpaceDE w:val="0"/>
        <w:autoSpaceDN w:val="0"/>
        <w:adjustRightInd w:val="0"/>
        <w:rPr>
          <w:rFonts w:ascii="Helvetica" w:hAnsi="Helvetica" w:cs="Helvetica"/>
          <w:color w:val="3C3C3C"/>
          <w:sz w:val="32"/>
          <w:szCs w:val="32"/>
          <w:u w:color="3C3C3C"/>
        </w:rPr>
      </w:pPr>
    </w:p>
    <w:p w14:paraId="0DE79BF8" w14:textId="77777777" w:rsidR="004F56C3" w:rsidRDefault="004F56C3" w:rsidP="00AF1FD3">
      <w:pPr>
        <w:widowControl w:val="0"/>
        <w:autoSpaceDE w:val="0"/>
        <w:autoSpaceDN w:val="0"/>
        <w:adjustRightInd w:val="0"/>
        <w:rPr>
          <w:rFonts w:ascii="Helvetica" w:hAnsi="Helvetica" w:cs="Helvetica"/>
          <w:color w:val="3C3C3C"/>
          <w:sz w:val="32"/>
          <w:szCs w:val="32"/>
          <w:u w:color="3C3C3C"/>
        </w:rPr>
      </w:pPr>
    </w:p>
    <w:p w14:paraId="095731F8"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Do You Get </w:t>
      </w:r>
      <w:proofErr w:type="gramStart"/>
      <w:r>
        <w:rPr>
          <w:rFonts w:ascii="Helvetica" w:hAnsi="Helvetica" w:cs="Helvetica"/>
          <w:color w:val="343434"/>
          <w:sz w:val="42"/>
          <w:szCs w:val="42"/>
          <w:u w:color="3C3C3C"/>
        </w:rPr>
        <w:t>To</w:t>
      </w:r>
      <w:proofErr w:type="gramEnd"/>
      <w:r>
        <w:rPr>
          <w:rFonts w:ascii="Helvetica" w:hAnsi="Helvetica" w:cs="Helvetica"/>
          <w:color w:val="343434"/>
          <w:sz w:val="42"/>
          <w:szCs w:val="42"/>
          <w:u w:color="3C3C3C"/>
        </w:rPr>
        <w:t xml:space="preserve"> The Nth Sub-Element Using The XPath?</w:t>
      </w:r>
    </w:p>
    <w:p w14:paraId="7124A56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modify the XPath expression to get to the nth element in the following ways:</w:t>
      </w:r>
    </w:p>
    <w:p w14:paraId="25EA1DA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1.</w:t>
      </w:r>
      <w:r>
        <w:rPr>
          <w:rFonts w:ascii="Helvetica" w:hAnsi="Helvetica" w:cs="Helvetica"/>
          <w:color w:val="3C3C3C"/>
          <w:sz w:val="32"/>
          <w:szCs w:val="32"/>
          <w:u w:color="3C3C3C"/>
        </w:rPr>
        <w:t xml:space="preserve"> Use XPath as an array by appending the square brackets with an index.</w:t>
      </w:r>
    </w:p>
    <w:p w14:paraId="217FB921"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 Example</w:t>
      </w:r>
    </w:p>
    <w:p w14:paraId="3BEDE255"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tr</w:t>
      </w:r>
      <w:proofErr w:type="spellEnd"/>
      <w:r>
        <w:rPr>
          <w:rFonts w:ascii="Courier" w:hAnsi="Courier" w:cs="Courier"/>
          <w:color w:val="535502"/>
          <w:sz w:val="32"/>
          <w:szCs w:val="32"/>
          <w:u w:color="3C3C3C"/>
        </w:rPr>
        <w:t>[</w:t>
      </w:r>
      <w:proofErr w:type="gramEnd"/>
      <w:r>
        <w:rPr>
          <w:rFonts w:ascii="Courier" w:hAnsi="Courier" w:cs="Courier"/>
          <w:color w:val="0B5453"/>
          <w:sz w:val="32"/>
          <w:szCs w:val="32"/>
          <w:u w:color="3C3C3C"/>
        </w:rPr>
        <w:t>2</w:t>
      </w:r>
      <w:r>
        <w:rPr>
          <w:rFonts w:ascii="Courier" w:hAnsi="Courier" w:cs="Courier"/>
          <w:color w:val="535502"/>
          <w:sz w:val="32"/>
          <w:szCs w:val="32"/>
          <w:u w:color="3C3C3C"/>
        </w:rPr>
        <w:t>]</w:t>
      </w:r>
    </w:p>
    <w:p w14:paraId="3010AB5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 above XPath expression will return the second row of a table.</w:t>
      </w:r>
    </w:p>
    <w:p w14:paraId="0A895DD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2.</w:t>
      </w:r>
      <w:r>
        <w:rPr>
          <w:rFonts w:ascii="Helvetica" w:hAnsi="Helvetica" w:cs="Helvetica"/>
          <w:color w:val="3C3C3C"/>
          <w:sz w:val="32"/>
          <w:szCs w:val="32"/>
          <w:u w:color="3C3C3C"/>
        </w:rPr>
        <w:t xml:space="preserve"> By calling </w:t>
      </w:r>
      <w:proofErr w:type="gramStart"/>
      <w:r>
        <w:rPr>
          <w:rFonts w:ascii="Helvetica" w:hAnsi="Helvetica" w:cs="Helvetica"/>
          <w:color w:val="3C3C3C"/>
          <w:sz w:val="32"/>
          <w:szCs w:val="32"/>
          <w:u w:color="3C3C3C"/>
        </w:rPr>
        <w:t>position(</w:t>
      </w:r>
      <w:proofErr w:type="gramEnd"/>
      <w:r>
        <w:rPr>
          <w:rFonts w:ascii="Helvetica" w:hAnsi="Helvetica" w:cs="Helvetica"/>
          <w:color w:val="3C3C3C"/>
          <w:sz w:val="32"/>
          <w:szCs w:val="32"/>
          <w:u w:color="3C3C3C"/>
        </w:rPr>
        <w:t>) in the XPath expression</w:t>
      </w:r>
    </w:p>
    <w:p w14:paraId="52E15D37"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 Example</w:t>
      </w:r>
    </w:p>
    <w:p w14:paraId="2AC1E099" w14:textId="77777777" w:rsidR="00AF1FD3" w:rsidRDefault="00AF1FD3" w:rsidP="00AF1FD3">
      <w:pPr>
        <w:widowControl w:val="0"/>
        <w:autoSpaceDE w:val="0"/>
        <w:autoSpaceDN w:val="0"/>
        <w:adjustRightInd w:val="0"/>
        <w:rPr>
          <w:rFonts w:ascii="Courier" w:hAnsi="Courier" w:cs="Courier"/>
          <w:color w:val="535502"/>
          <w:sz w:val="32"/>
          <w:szCs w:val="32"/>
          <w:u w:color="3C3C3C"/>
        </w:rPr>
      </w:pPr>
      <w:proofErr w:type="spellStart"/>
      <w:r>
        <w:rPr>
          <w:rFonts w:ascii="Courier" w:hAnsi="Courier" w:cs="Courier"/>
          <w:color w:val="343434"/>
          <w:sz w:val="32"/>
          <w:szCs w:val="32"/>
          <w:u w:color="3C3C3C"/>
        </w:rPr>
        <w:t>tr</w:t>
      </w:r>
      <w:proofErr w:type="spellEnd"/>
      <w:r>
        <w:rPr>
          <w:rFonts w:ascii="Courier" w:hAnsi="Courier" w:cs="Courier"/>
          <w:color w:val="535502"/>
          <w:sz w:val="32"/>
          <w:szCs w:val="32"/>
          <w:u w:color="3C3C3C"/>
        </w:rPr>
        <w:t>[</w:t>
      </w:r>
      <w:proofErr w:type="gramStart"/>
      <w:r>
        <w:rPr>
          <w:rFonts w:ascii="Courier" w:hAnsi="Courier" w:cs="Courier"/>
          <w:color w:val="343434"/>
          <w:sz w:val="32"/>
          <w:szCs w:val="32"/>
          <w:u w:color="3C3C3C"/>
        </w:rPr>
        <w:t>position</w:t>
      </w:r>
      <w:r>
        <w:rPr>
          <w:rFonts w:ascii="Courier" w:hAnsi="Courier" w:cs="Courier"/>
          <w:color w:val="535502"/>
          <w:sz w:val="32"/>
          <w:szCs w:val="32"/>
          <w:u w:color="3C3C3C"/>
        </w:rPr>
        <w:t>(</w:t>
      </w:r>
      <w:proofErr w:type="gramEnd"/>
      <w:r>
        <w:rPr>
          <w:rFonts w:ascii="Courier" w:hAnsi="Courier" w:cs="Courier"/>
          <w:color w:val="535502"/>
          <w:sz w:val="32"/>
          <w:szCs w:val="32"/>
          <w:u w:color="3C3C3C"/>
        </w:rPr>
        <w:t>)=</w:t>
      </w:r>
      <w:r>
        <w:rPr>
          <w:rFonts w:ascii="Courier" w:hAnsi="Courier" w:cs="Courier"/>
          <w:color w:val="0B5453"/>
          <w:sz w:val="32"/>
          <w:szCs w:val="32"/>
          <w:u w:color="3C3C3C"/>
        </w:rPr>
        <w:t>4</w:t>
      </w:r>
      <w:r>
        <w:rPr>
          <w:rFonts w:ascii="Courier" w:hAnsi="Courier" w:cs="Courier"/>
          <w:color w:val="535502"/>
          <w:sz w:val="32"/>
          <w:szCs w:val="32"/>
          <w:u w:color="3C3C3C"/>
        </w:rPr>
        <w:t>]</w:t>
      </w:r>
    </w:p>
    <w:p w14:paraId="6AD20A59" w14:textId="77777777" w:rsidR="004F56C3" w:rsidRDefault="004F56C3" w:rsidP="00AF1FD3">
      <w:pPr>
        <w:widowControl w:val="0"/>
        <w:autoSpaceDE w:val="0"/>
        <w:autoSpaceDN w:val="0"/>
        <w:adjustRightInd w:val="0"/>
        <w:rPr>
          <w:rFonts w:ascii="Courier" w:hAnsi="Courier" w:cs="Courier"/>
          <w:color w:val="343434"/>
          <w:sz w:val="32"/>
          <w:szCs w:val="32"/>
          <w:u w:color="3C3C3C"/>
        </w:rPr>
      </w:pPr>
    </w:p>
    <w:p w14:paraId="16E3DE1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 above XPath will give the fourth row.</w:t>
      </w:r>
    </w:p>
    <w:p w14:paraId="3ECBBF3E"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297491C7"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78095A7A"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Do You Use “Class” As A CSS Selector?</w:t>
      </w:r>
    </w:p>
    <w:p w14:paraId="19E0FCB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use the below syntax to access elements using the class CSS selector.</w:t>
      </w:r>
    </w:p>
    <w:p w14:paraId="674B1499"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gramStart"/>
      <w:r>
        <w:rPr>
          <w:rFonts w:ascii="Courier" w:hAnsi="Courier" w:cs="Courier"/>
          <w:color w:val="535502"/>
          <w:sz w:val="32"/>
          <w:szCs w:val="32"/>
          <w:u w:color="3C3C3C"/>
        </w:rPr>
        <w:t>.&lt;</w:t>
      </w:r>
      <w:proofErr w:type="gramEnd"/>
      <w:r>
        <w:rPr>
          <w:rFonts w:ascii="Courier" w:hAnsi="Courier" w:cs="Courier"/>
          <w:color w:val="000075"/>
          <w:sz w:val="32"/>
          <w:szCs w:val="32"/>
          <w:u w:color="3C3C3C"/>
        </w:rPr>
        <w:t>class</w:t>
      </w:r>
      <w:r>
        <w:rPr>
          <w:rFonts w:ascii="Courier" w:hAnsi="Courier" w:cs="Courier"/>
          <w:color w:val="535502"/>
          <w:sz w:val="32"/>
          <w:szCs w:val="32"/>
          <w:u w:color="3C3C3C"/>
        </w:rPr>
        <w:t>&gt;</w:t>
      </w:r>
    </w:p>
    <w:p w14:paraId="46622CEA"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gramStart"/>
      <w:r>
        <w:rPr>
          <w:rFonts w:ascii="Courier" w:hAnsi="Courier" w:cs="Courier"/>
          <w:color w:val="343434"/>
          <w:sz w:val="32"/>
          <w:szCs w:val="32"/>
          <w:u w:color="3C3C3C"/>
        </w:rPr>
        <w:t>e</w:t>
      </w:r>
      <w:r>
        <w:rPr>
          <w:rFonts w:ascii="Courier" w:hAnsi="Courier" w:cs="Courier"/>
          <w:color w:val="535502"/>
          <w:sz w:val="32"/>
          <w:szCs w:val="32"/>
          <w:u w:color="3C3C3C"/>
        </w:rPr>
        <w:t>.</w:t>
      </w:r>
      <w:r>
        <w:rPr>
          <w:rFonts w:ascii="Courier" w:hAnsi="Courier" w:cs="Courier"/>
          <w:color w:val="343434"/>
          <w:sz w:val="32"/>
          <w:szCs w:val="32"/>
          <w:u w:color="3C3C3C"/>
        </w:rPr>
        <w:t>g</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roofErr w:type="spellStart"/>
      <w:r>
        <w:rPr>
          <w:rFonts w:ascii="Courier" w:hAnsi="Courier" w:cs="Courier"/>
          <w:color w:val="343434"/>
          <w:sz w:val="32"/>
          <w:szCs w:val="32"/>
          <w:u w:color="3C3C3C"/>
        </w:rPr>
        <w:t>color</w:t>
      </w:r>
      <w:proofErr w:type="spellEnd"/>
      <w:proofErr w:type="gramEnd"/>
    </w:p>
    <w:p w14:paraId="3F61E619"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can help to select all elements related to the specified class.</w:t>
      </w:r>
    </w:p>
    <w:p w14:paraId="29C525CC"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0B47DF5A"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5F5023CF"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How Do You Use “ID” As A CSS Selector?</w:t>
      </w:r>
    </w:p>
    <w:p w14:paraId="207AAB2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use the below syntax to access elements using ID as the CSS selector.</w:t>
      </w:r>
    </w:p>
    <w:p w14:paraId="1D056AD6"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#&lt;ID&gt;</w:t>
      </w:r>
    </w:p>
    <w:p w14:paraId="73E061E4" w14:textId="77777777" w:rsidR="00AF1FD3" w:rsidRDefault="00AF1FD3" w:rsidP="00AF1FD3">
      <w:pPr>
        <w:widowControl w:val="0"/>
        <w:autoSpaceDE w:val="0"/>
        <w:autoSpaceDN w:val="0"/>
        <w:adjustRightInd w:val="0"/>
        <w:rPr>
          <w:rFonts w:ascii="Courier" w:hAnsi="Courier" w:cs="Courier"/>
          <w:color w:val="730002"/>
          <w:sz w:val="32"/>
          <w:szCs w:val="32"/>
          <w:u w:color="3C3C3C"/>
        </w:rPr>
      </w:pPr>
      <w:r>
        <w:rPr>
          <w:rFonts w:ascii="Courier" w:hAnsi="Courier" w:cs="Courier"/>
          <w:color w:val="343434"/>
          <w:sz w:val="32"/>
          <w:szCs w:val="32"/>
          <w:u w:color="3C3C3C"/>
        </w:rPr>
        <w:t>e</w:t>
      </w:r>
      <w:r>
        <w:rPr>
          <w:rFonts w:ascii="Courier" w:hAnsi="Courier" w:cs="Courier"/>
          <w:color w:val="535502"/>
          <w:sz w:val="32"/>
          <w:szCs w:val="32"/>
          <w:u w:color="3C3C3C"/>
        </w:rPr>
        <w:t>.</w:t>
      </w:r>
      <w:r>
        <w:rPr>
          <w:rFonts w:ascii="Courier" w:hAnsi="Courier" w:cs="Courier"/>
          <w:color w:val="343434"/>
          <w:sz w:val="32"/>
          <w:szCs w:val="32"/>
          <w:u w:color="3C3C3C"/>
        </w:rPr>
        <w:t>g</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730002"/>
          <w:sz w:val="32"/>
          <w:szCs w:val="32"/>
          <w:u w:color="3C3C3C"/>
        </w:rPr>
        <w:t>#name</w:t>
      </w:r>
    </w:p>
    <w:p w14:paraId="021852FB" w14:textId="77777777" w:rsidR="00C11B0A" w:rsidRDefault="00C11B0A" w:rsidP="00AF1FD3">
      <w:pPr>
        <w:widowControl w:val="0"/>
        <w:autoSpaceDE w:val="0"/>
        <w:autoSpaceDN w:val="0"/>
        <w:adjustRightInd w:val="0"/>
        <w:rPr>
          <w:rFonts w:ascii="Courier" w:hAnsi="Courier" w:cs="Courier"/>
          <w:color w:val="730002"/>
          <w:sz w:val="32"/>
          <w:szCs w:val="32"/>
          <w:u w:color="3C3C3C"/>
        </w:rPr>
      </w:pPr>
    </w:p>
    <w:p w14:paraId="7A341111" w14:textId="77777777" w:rsidR="00C11B0A" w:rsidRDefault="00C11B0A" w:rsidP="00AF1FD3">
      <w:pPr>
        <w:widowControl w:val="0"/>
        <w:autoSpaceDE w:val="0"/>
        <w:autoSpaceDN w:val="0"/>
        <w:adjustRightInd w:val="0"/>
        <w:rPr>
          <w:rFonts w:ascii="Courier" w:hAnsi="Courier" w:cs="Courier"/>
          <w:color w:val="343434"/>
          <w:sz w:val="32"/>
          <w:szCs w:val="32"/>
          <w:u w:color="3C3C3C"/>
        </w:rPr>
      </w:pPr>
    </w:p>
    <w:p w14:paraId="3A7FA7A0"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w:t>
      </w:r>
      <w:proofErr w:type="gramStart"/>
      <w:r>
        <w:rPr>
          <w:rFonts w:ascii="Helvetica" w:hAnsi="Helvetica" w:cs="Helvetica"/>
          <w:color w:val="343434"/>
          <w:sz w:val="42"/>
          <w:szCs w:val="42"/>
          <w:u w:color="3C3C3C"/>
        </w:rPr>
        <w:t>To</w:t>
      </w:r>
      <w:proofErr w:type="gramEnd"/>
      <w:r>
        <w:rPr>
          <w:rFonts w:ascii="Helvetica" w:hAnsi="Helvetica" w:cs="Helvetica"/>
          <w:color w:val="343434"/>
          <w:sz w:val="42"/>
          <w:szCs w:val="42"/>
          <w:u w:color="3C3C3C"/>
        </w:rPr>
        <w:t xml:space="preserve"> Specify Attribute Value While Using The CSS Selector?</w:t>
      </w:r>
    </w:p>
    <w:p w14:paraId="4E4E65A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Here is the syntax to provide the attribute value with the CSS selector.</w:t>
      </w:r>
    </w:p>
    <w:p w14:paraId="309E071E"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35502"/>
          <w:sz w:val="32"/>
          <w:szCs w:val="32"/>
          <w:u w:color="3C3C3C"/>
        </w:rPr>
        <w:t>[</w:t>
      </w:r>
      <w:r>
        <w:rPr>
          <w:rFonts w:ascii="Courier" w:hAnsi="Courier" w:cs="Courier"/>
          <w:color w:val="343434"/>
          <w:sz w:val="32"/>
          <w:szCs w:val="32"/>
          <w:u w:color="3C3C3C"/>
        </w:rPr>
        <w:t>attribute</w:t>
      </w:r>
      <w:r>
        <w:rPr>
          <w:rFonts w:ascii="Courier" w:hAnsi="Courier" w:cs="Courier"/>
          <w:color w:val="535502"/>
          <w:sz w:val="32"/>
          <w:szCs w:val="32"/>
          <w:u w:color="3C3C3C"/>
        </w:rPr>
        <w:t>=</w:t>
      </w:r>
      <w:r>
        <w:rPr>
          <w:rFonts w:ascii="Courier" w:hAnsi="Courier" w:cs="Courier"/>
          <w:color w:val="000075"/>
          <w:sz w:val="32"/>
          <w:szCs w:val="32"/>
          <w:u w:color="3C3C3C"/>
        </w:rPr>
        <w:t>value</w:t>
      </w:r>
      <w:r>
        <w:rPr>
          <w:rFonts w:ascii="Courier" w:hAnsi="Courier" w:cs="Courier"/>
          <w:color w:val="535502"/>
          <w:sz w:val="32"/>
          <w:szCs w:val="32"/>
          <w:u w:color="3C3C3C"/>
        </w:rPr>
        <w:t>]</w:t>
      </w:r>
    </w:p>
    <w:p w14:paraId="3983C8C4" w14:textId="77777777" w:rsidR="00AF1FD3" w:rsidRDefault="00AF1FD3" w:rsidP="00AF1FD3">
      <w:pPr>
        <w:widowControl w:val="0"/>
        <w:autoSpaceDE w:val="0"/>
        <w:autoSpaceDN w:val="0"/>
        <w:adjustRightInd w:val="0"/>
        <w:rPr>
          <w:rFonts w:ascii="Courier" w:hAnsi="Courier" w:cs="Courier"/>
          <w:color w:val="535502"/>
          <w:sz w:val="32"/>
          <w:szCs w:val="32"/>
          <w:u w:color="3C3C3C"/>
        </w:rPr>
      </w:pPr>
      <w:r>
        <w:rPr>
          <w:rFonts w:ascii="Courier" w:hAnsi="Courier" w:cs="Courier"/>
          <w:color w:val="343434"/>
          <w:sz w:val="32"/>
          <w:szCs w:val="32"/>
          <w:u w:color="3C3C3C"/>
        </w:rPr>
        <w:t>e</w:t>
      </w:r>
      <w:r>
        <w:rPr>
          <w:rFonts w:ascii="Courier" w:hAnsi="Courier" w:cs="Courier"/>
          <w:color w:val="535502"/>
          <w:sz w:val="32"/>
          <w:szCs w:val="32"/>
          <w:u w:color="3C3C3C"/>
        </w:rPr>
        <w:t>.</w:t>
      </w:r>
      <w:r>
        <w:rPr>
          <w:rFonts w:ascii="Courier" w:hAnsi="Courier" w:cs="Courier"/>
          <w:color w:val="343434"/>
          <w:sz w:val="32"/>
          <w:szCs w:val="32"/>
          <w:u w:color="3C3C3C"/>
        </w:rPr>
        <w:t>g</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type</w:t>
      </w:r>
      <w:r>
        <w:rPr>
          <w:rFonts w:ascii="Courier" w:hAnsi="Courier" w:cs="Courier"/>
          <w:color w:val="535502"/>
          <w:sz w:val="32"/>
          <w:szCs w:val="32"/>
          <w:u w:color="3C3C3C"/>
        </w:rPr>
        <w:t>=</w:t>
      </w:r>
      <w:r>
        <w:rPr>
          <w:rFonts w:ascii="Courier" w:hAnsi="Courier" w:cs="Courier"/>
          <w:color w:val="343434"/>
          <w:sz w:val="32"/>
          <w:szCs w:val="32"/>
          <w:u w:color="3C3C3C"/>
        </w:rPr>
        <w:t>submit</w:t>
      </w:r>
      <w:r>
        <w:rPr>
          <w:rFonts w:ascii="Courier" w:hAnsi="Courier" w:cs="Courier"/>
          <w:color w:val="535502"/>
          <w:sz w:val="32"/>
          <w:szCs w:val="32"/>
          <w:u w:color="3C3C3C"/>
        </w:rPr>
        <w:t>]</w:t>
      </w:r>
    </w:p>
    <w:p w14:paraId="0FB9C9E5" w14:textId="77777777" w:rsidR="00C11B0A" w:rsidRDefault="00C11B0A" w:rsidP="00AF1FD3">
      <w:pPr>
        <w:widowControl w:val="0"/>
        <w:autoSpaceDE w:val="0"/>
        <w:autoSpaceDN w:val="0"/>
        <w:adjustRightInd w:val="0"/>
        <w:rPr>
          <w:rFonts w:ascii="Courier" w:hAnsi="Courier" w:cs="Courier"/>
          <w:color w:val="535502"/>
          <w:sz w:val="32"/>
          <w:szCs w:val="32"/>
          <w:u w:color="3C3C3C"/>
        </w:rPr>
      </w:pPr>
    </w:p>
    <w:p w14:paraId="6582FCA1" w14:textId="77777777" w:rsidR="00C11B0A" w:rsidRDefault="00C11B0A" w:rsidP="00AF1FD3">
      <w:pPr>
        <w:widowControl w:val="0"/>
        <w:autoSpaceDE w:val="0"/>
        <w:autoSpaceDN w:val="0"/>
        <w:adjustRightInd w:val="0"/>
        <w:rPr>
          <w:rFonts w:ascii="Courier" w:hAnsi="Courier" w:cs="Courier"/>
          <w:color w:val="343434"/>
          <w:sz w:val="32"/>
          <w:szCs w:val="32"/>
          <w:u w:color="3C3C3C"/>
        </w:rPr>
      </w:pPr>
    </w:p>
    <w:p w14:paraId="6D228D4B"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w:t>
      </w:r>
      <w:proofErr w:type="gramStart"/>
      <w:r>
        <w:rPr>
          <w:rFonts w:ascii="Helvetica" w:hAnsi="Helvetica" w:cs="Helvetica"/>
          <w:color w:val="343434"/>
          <w:sz w:val="42"/>
          <w:szCs w:val="42"/>
          <w:u w:color="3C3C3C"/>
        </w:rPr>
        <w:t>To</w:t>
      </w:r>
      <w:proofErr w:type="gramEnd"/>
      <w:r>
        <w:rPr>
          <w:rFonts w:ascii="Helvetica" w:hAnsi="Helvetica" w:cs="Helvetica"/>
          <w:color w:val="343434"/>
          <w:sz w:val="42"/>
          <w:szCs w:val="42"/>
          <w:u w:color="3C3C3C"/>
        </w:rPr>
        <w:t xml:space="preserve"> Access The Nth Element Using The CSS Selector?</w:t>
      </w:r>
    </w:p>
    <w:p w14:paraId="61936A29"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Here is the syntax to access the nth attribute using the CSS selector.</w:t>
      </w:r>
    </w:p>
    <w:p w14:paraId="6F5C80BB"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000075"/>
          <w:sz w:val="32"/>
          <w:szCs w:val="32"/>
          <w:u w:color="3C3C3C"/>
        </w:rPr>
        <w:t>&lt;type</w:t>
      </w:r>
      <w:proofErr w:type="gramStart"/>
      <w:r>
        <w:rPr>
          <w:rFonts w:ascii="Courier" w:hAnsi="Courier" w:cs="Courier"/>
          <w:color w:val="000075"/>
          <w:sz w:val="32"/>
          <w:szCs w:val="32"/>
          <w:u w:color="3C3C3C"/>
        </w:rPr>
        <w:t>&gt;</w:t>
      </w:r>
      <w:r>
        <w:rPr>
          <w:rFonts w:ascii="Courier" w:hAnsi="Courier" w:cs="Courier"/>
          <w:color w:val="343434"/>
          <w:sz w:val="32"/>
          <w:szCs w:val="32"/>
          <w:u w:color="3C3C3C"/>
        </w:rPr>
        <w:t>:nth</w:t>
      </w:r>
      <w:proofErr w:type="gramEnd"/>
      <w:r>
        <w:rPr>
          <w:rFonts w:ascii="Courier" w:hAnsi="Courier" w:cs="Courier"/>
          <w:color w:val="343434"/>
          <w:sz w:val="32"/>
          <w:szCs w:val="32"/>
          <w:u w:color="3C3C3C"/>
        </w:rPr>
        <w:t>-child(n)</w:t>
      </w:r>
    </w:p>
    <w:p w14:paraId="4AC37DF8"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e.g. </w:t>
      </w:r>
      <w:proofErr w:type="spellStart"/>
      <w:proofErr w:type="gramStart"/>
      <w:r>
        <w:rPr>
          <w:rFonts w:ascii="Courier" w:hAnsi="Courier" w:cs="Courier"/>
          <w:color w:val="343434"/>
          <w:sz w:val="32"/>
          <w:szCs w:val="32"/>
          <w:u w:color="3C3C3C"/>
        </w:rPr>
        <w:t>tr:nth</w:t>
      </w:r>
      <w:proofErr w:type="gramEnd"/>
      <w:r>
        <w:rPr>
          <w:rFonts w:ascii="Courier" w:hAnsi="Courier" w:cs="Courier"/>
          <w:color w:val="343434"/>
          <w:sz w:val="32"/>
          <w:szCs w:val="32"/>
          <w:u w:color="3C3C3C"/>
        </w:rPr>
        <w:t>-child</w:t>
      </w:r>
      <w:proofErr w:type="spellEnd"/>
      <w:r>
        <w:rPr>
          <w:rFonts w:ascii="Courier" w:hAnsi="Courier" w:cs="Courier"/>
          <w:color w:val="343434"/>
          <w:sz w:val="32"/>
          <w:szCs w:val="32"/>
          <w:u w:color="3C3C3C"/>
        </w:rPr>
        <w:t>(4)</w:t>
      </w:r>
    </w:p>
    <w:p w14:paraId="48C46CA2" w14:textId="77777777" w:rsidR="00C11B0A" w:rsidRDefault="00C11B0A" w:rsidP="00AF1FD3">
      <w:pPr>
        <w:widowControl w:val="0"/>
        <w:autoSpaceDE w:val="0"/>
        <w:autoSpaceDN w:val="0"/>
        <w:adjustRightInd w:val="0"/>
        <w:rPr>
          <w:rFonts w:ascii="Courier" w:hAnsi="Courier" w:cs="Courier"/>
          <w:color w:val="343434"/>
          <w:sz w:val="32"/>
          <w:szCs w:val="32"/>
          <w:u w:color="3C3C3C"/>
        </w:rPr>
      </w:pPr>
    </w:p>
    <w:p w14:paraId="32885F04" w14:textId="77777777" w:rsidR="00C11B0A" w:rsidRDefault="00C11B0A" w:rsidP="00AF1FD3">
      <w:pPr>
        <w:widowControl w:val="0"/>
        <w:autoSpaceDE w:val="0"/>
        <w:autoSpaceDN w:val="0"/>
        <w:adjustRightInd w:val="0"/>
        <w:rPr>
          <w:rFonts w:ascii="Courier" w:hAnsi="Courier" w:cs="Courier"/>
          <w:color w:val="343434"/>
          <w:sz w:val="32"/>
          <w:szCs w:val="32"/>
          <w:u w:color="3C3C3C"/>
        </w:rPr>
      </w:pPr>
    </w:p>
    <w:p w14:paraId="34B1DFF7"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Primary Difference Between The XPath And CSS Selectors?</w:t>
      </w:r>
    </w:p>
    <w:p w14:paraId="26E9D37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With the XPath, we can traverse both forward and backward, whereas CSS selector only moves forward.</w:t>
      </w:r>
    </w:p>
    <w:p w14:paraId="73620957"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130D46A5"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7F5BDB1D"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01F1EA10"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38AD2B79"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66699B9F"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7C840B5C"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70B4B823"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60091052"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56C4127F"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3B0683E1"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03FE1E3E"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46DAD949"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54CE982A"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14B06A83"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4EF2E29B"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56EC24EE"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3C51A962"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23DBF629"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487F4967"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Part –2: </w:t>
      </w:r>
    </w:p>
    <w:p w14:paraId="562FCB55" w14:textId="77777777" w:rsidR="00C11B0A" w:rsidRDefault="00C11B0A" w:rsidP="00AF1FD3">
      <w:pPr>
        <w:widowControl w:val="0"/>
        <w:autoSpaceDE w:val="0"/>
        <w:autoSpaceDN w:val="0"/>
        <w:adjustRightInd w:val="0"/>
        <w:rPr>
          <w:rFonts w:ascii="Helvetica" w:hAnsi="Helvetica" w:cs="Helvetica"/>
          <w:color w:val="3C3C3C"/>
          <w:sz w:val="32"/>
          <w:szCs w:val="32"/>
          <w:u w:color="3C3C3C"/>
        </w:rPr>
      </w:pPr>
    </w:p>
    <w:p w14:paraId="029870B2" w14:textId="77777777" w:rsidR="00AF1FD3" w:rsidRDefault="00AF1FD3" w:rsidP="00AF1FD3">
      <w:pPr>
        <w:widowControl w:val="0"/>
        <w:autoSpaceDE w:val="0"/>
        <w:autoSpaceDN w:val="0"/>
        <w:adjustRightInd w:val="0"/>
        <w:rPr>
          <w:rFonts w:ascii="Helvetica" w:hAnsi="Helvetica" w:cs="Helvetica"/>
          <w:color w:val="343434"/>
          <w:sz w:val="46"/>
          <w:szCs w:val="46"/>
          <w:u w:color="3C3C3C"/>
        </w:rPr>
      </w:pPr>
      <w:r>
        <w:rPr>
          <w:rFonts w:ascii="Helvetica" w:hAnsi="Helvetica" w:cs="Helvetica"/>
          <w:color w:val="343434"/>
          <w:sz w:val="46"/>
          <w:szCs w:val="46"/>
          <w:u w:color="3C3C3C"/>
        </w:rPr>
        <w:t>Selenium Interview Questions [API Or Commands Related]</w:t>
      </w:r>
    </w:p>
    <w:p w14:paraId="2D2816F6" w14:textId="77777777" w:rsidR="00CB0692" w:rsidRDefault="00CB0692" w:rsidP="00AF1FD3">
      <w:pPr>
        <w:widowControl w:val="0"/>
        <w:autoSpaceDE w:val="0"/>
        <w:autoSpaceDN w:val="0"/>
        <w:adjustRightInd w:val="0"/>
        <w:rPr>
          <w:rFonts w:ascii="Helvetica" w:hAnsi="Helvetica" w:cs="Helvetica"/>
          <w:color w:val="343434"/>
          <w:sz w:val="46"/>
          <w:szCs w:val="46"/>
          <w:u w:color="3C3C3C"/>
        </w:rPr>
      </w:pPr>
    </w:p>
    <w:p w14:paraId="76059AFB"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Are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Steps To Create A Simple Web Driver Script?</w:t>
      </w:r>
    </w:p>
    <w:p w14:paraId="5017883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Below are the minimal steps to create a WebDriver script.</w:t>
      </w:r>
    </w:p>
    <w:p w14:paraId="31D0A721" w14:textId="77777777" w:rsidR="00AF1FD3" w:rsidRDefault="00AF1FD3" w:rsidP="00CB0692">
      <w:pPr>
        <w:widowControl w:val="0"/>
        <w:numPr>
          <w:ilvl w:val="0"/>
          <w:numId w:val="1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Launch the Firefox or Chrome browser by creating the WebDriver</w:t>
      </w:r>
      <w:r w:rsidR="00CB0692">
        <w:rPr>
          <w:rFonts w:ascii="Helvetica" w:hAnsi="Helvetica" w:cs="Helvetica"/>
          <w:color w:val="3C3C3C"/>
          <w:sz w:val="32"/>
          <w:szCs w:val="32"/>
          <w:u w:color="3C3C3C"/>
        </w:rPr>
        <w:t xml:space="preserve"> ref pointing to </w:t>
      </w:r>
      <w:proofErr w:type="spellStart"/>
      <w:r w:rsidR="00CB0692">
        <w:rPr>
          <w:rFonts w:ascii="Helvetica" w:hAnsi="Helvetica" w:cs="Helvetica"/>
          <w:color w:val="3C3C3C"/>
          <w:sz w:val="32"/>
          <w:szCs w:val="32"/>
          <w:u w:color="3C3C3C"/>
        </w:rPr>
        <w:t>ChromDriver</w:t>
      </w:r>
      <w:proofErr w:type="spellEnd"/>
      <w:r w:rsidR="00CB0692">
        <w:rPr>
          <w:rFonts w:ascii="Helvetica" w:hAnsi="Helvetica" w:cs="Helvetica"/>
          <w:color w:val="3C3C3C"/>
          <w:sz w:val="32"/>
          <w:szCs w:val="32"/>
          <w:u w:color="3C3C3C"/>
        </w:rPr>
        <w:t xml:space="preserve"> /</w:t>
      </w:r>
      <w:proofErr w:type="spellStart"/>
      <w:r w:rsidR="00CB0692">
        <w:rPr>
          <w:rFonts w:ascii="Helvetica" w:hAnsi="Helvetica" w:cs="Helvetica"/>
          <w:color w:val="3C3C3C"/>
          <w:sz w:val="32"/>
          <w:szCs w:val="32"/>
          <w:u w:color="3C3C3C"/>
        </w:rPr>
        <w:t>FirefoxD</w:t>
      </w:r>
      <w:r w:rsidR="00CB0692" w:rsidRPr="00CB0692">
        <w:rPr>
          <w:rFonts w:ascii="Helvetica" w:hAnsi="Helvetica" w:cs="Helvetica"/>
          <w:color w:val="3C3C3C"/>
          <w:sz w:val="32"/>
          <w:szCs w:val="32"/>
          <w:u w:color="3C3C3C"/>
        </w:rPr>
        <w:t>river</w:t>
      </w:r>
      <w:proofErr w:type="spellEnd"/>
      <w:r w:rsidR="00CB0692" w:rsidRPr="00CB0692">
        <w:rPr>
          <w:rFonts w:ascii="Helvetica" w:hAnsi="Helvetica" w:cs="Helvetica"/>
          <w:color w:val="3C3C3C"/>
          <w:sz w:val="32"/>
          <w:szCs w:val="32"/>
          <w:u w:color="3C3C3C"/>
        </w:rPr>
        <w:t xml:space="preserve"> class</w:t>
      </w:r>
      <w:r w:rsidRPr="00CB0692">
        <w:rPr>
          <w:rFonts w:ascii="Helvetica" w:hAnsi="Helvetica" w:cs="Helvetica"/>
          <w:color w:val="3C3C3C"/>
          <w:sz w:val="32"/>
          <w:szCs w:val="32"/>
          <w:u w:color="3C3C3C"/>
        </w:rPr>
        <w:t>.</w:t>
      </w:r>
    </w:p>
    <w:p w14:paraId="2CA862F9" w14:textId="77777777" w:rsidR="00CB0692" w:rsidRPr="00CB0692" w:rsidRDefault="00CB0692" w:rsidP="00CB0692">
      <w:pPr>
        <w:widowControl w:val="0"/>
        <w:numPr>
          <w:ilvl w:val="0"/>
          <w:numId w:val="18"/>
        </w:numPr>
        <w:tabs>
          <w:tab w:val="left" w:pos="220"/>
          <w:tab w:val="left" w:pos="720"/>
        </w:tabs>
        <w:autoSpaceDE w:val="0"/>
        <w:autoSpaceDN w:val="0"/>
        <w:adjustRightInd w:val="0"/>
        <w:ind w:hanging="720"/>
        <w:rPr>
          <w:rFonts w:ascii="Helvetica" w:hAnsi="Helvetica" w:cs="Helvetica"/>
          <w:color w:val="3C3C3C"/>
          <w:sz w:val="32"/>
          <w:szCs w:val="32"/>
          <w:u w:color="3C3C3C"/>
        </w:rPr>
      </w:pPr>
    </w:p>
    <w:p w14:paraId="52E9B6F5" w14:textId="77777777" w:rsidR="00AF1FD3" w:rsidRDefault="00AF1FD3" w:rsidP="00AF1FD3">
      <w:pPr>
        <w:widowControl w:val="0"/>
        <w:numPr>
          <w:ilvl w:val="0"/>
          <w:numId w:val="1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Open website www.google.co.in using the </w:t>
      </w:r>
      <w:proofErr w:type="gramStart"/>
      <w:r>
        <w:rPr>
          <w:rFonts w:ascii="Helvetica" w:hAnsi="Helvetica" w:cs="Helvetica"/>
          <w:color w:val="3C3C3C"/>
          <w:sz w:val="32"/>
          <w:szCs w:val="32"/>
          <w:u w:color="3C3C3C"/>
        </w:rPr>
        <w:t>get(</w:t>
      </w:r>
      <w:proofErr w:type="gramEnd"/>
      <w:r>
        <w:rPr>
          <w:rFonts w:ascii="Helvetica" w:hAnsi="Helvetica" w:cs="Helvetica"/>
          <w:color w:val="3C3C3C"/>
          <w:sz w:val="32"/>
          <w:szCs w:val="32"/>
          <w:u w:color="3C3C3C"/>
        </w:rPr>
        <w:t>) method.</w:t>
      </w:r>
    </w:p>
    <w:p w14:paraId="6B1CC04D" w14:textId="77777777" w:rsidR="00AF1FD3" w:rsidRDefault="00AF1FD3" w:rsidP="00AF1FD3">
      <w:pPr>
        <w:widowControl w:val="0"/>
        <w:numPr>
          <w:ilvl w:val="0"/>
          <w:numId w:val="1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Wait for the web page to load.</w:t>
      </w:r>
    </w:p>
    <w:p w14:paraId="490A2802" w14:textId="77777777" w:rsidR="00AF1FD3" w:rsidRDefault="00AF1FD3" w:rsidP="00AF1FD3">
      <w:pPr>
        <w:widowControl w:val="0"/>
        <w:numPr>
          <w:ilvl w:val="0"/>
          <w:numId w:val="1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Display a message on the console that the webpage gets loaded successfully.</w:t>
      </w:r>
    </w:p>
    <w:p w14:paraId="25ADAD12" w14:textId="77777777" w:rsidR="00AF1FD3" w:rsidRDefault="00AF1FD3" w:rsidP="00AF1FD3">
      <w:pPr>
        <w:widowControl w:val="0"/>
        <w:numPr>
          <w:ilvl w:val="0"/>
          <w:numId w:val="1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Close the browser.</w:t>
      </w:r>
    </w:p>
    <w:p w14:paraId="12D544F0"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Source Code:</w:t>
      </w:r>
    </w:p>
    <w:p w14:paraId="1AC263E9" w14:textId="77777777" w:rsidR="00AF1FD3" w:rsidRPr="00CB0692" w:rsidRDefault="00AF1FD3" w:rsidP="00AF1FD3">
      <w:pPr>
        <w:widowControl w:val="0"/>
        <w:autoSpaceDE w:val="0"/>
        <w:autoSpaceDN w:val="0"/>
        <w:adjustRightInd w:val="0"/>
        <w:rPr>
          <w:rFonts w:ascii="Courier" w:hAnsi="Courier" w:cs="Courier"/>
          <w:color w:val="343434"/>
          <w:u w:color="3C3C3C"/>
        </w:rPr>
      </w:pPr>
      <w:r w:rsidRPr="00CB0692">
        <w:rPr>
          <w:rFonts w:ascii="Courier" w:hAnsi="Courier" w:cs="Courier"/>
          <w:color w:val="000075"/>
          <w:u w:color="3C3C3C"/>
        </w:rPr>
        <w:t>public</w:t>
      </w:r>
      <w:r w:rsidRPr="00CB0692">
        <w:rPr>
          <w:rFonts w:ascii="Courier" w:hAnsi="Courier" w:cs="Courier"/>
          <w:color w:val="343434"/>
          <w:u w:color="3C3C3C"/>
        </w:rPr>
        <w:t xml:space="preserve"> </w:t>
      </w:r>
      <w:r w:rsidRPr="00CB0692">
        <w:rPr>
          <w:rFonts w:ascii="Courier" w:hAnsi="Courier" w:cs="Courier"/>
          <w:color w:val="000075"/>
          <w:u w:color="3C3C3C"/>
        </w:rPr>
        <w:t>class</w:t>
      </w:r>
      <w:r w:rsidRPr="00CB0692">
        <w:rPr>
          <w:rFonts w:ascii="Courier" w:hAnsi="Courier" w:cs="Courier"/>
          <w:color w:val="343434"/>
          <w:u w:color="3C3C3C"/>
        </w:rPr>
        <w:t xml:space="preserve"> </w:t>
      </w:r>
      <w:proofErr w:type="spellStart"/>
      <w:r w:rsidRPr="00CB0692">
        <w:rPr>
          <w:rFonts w:ascii="Courier" w:hAnsi="Courier" w:cs="Courier"/>
          <w:color w:val="520053"/>
          <w:u w:color="3C3C3C"/>
        </w:rPr>
        <w:t>SimpleWebDriverScript</w:t>
      </w:r>
      <w:proofErr w:type="spellEnd"/>
      <w:r w:rsidRPr="00CB0692">
        <w:rPr>
          <w:rFonts w:ascii="Courier" w:hAnsi="Courier" w:cs="Courier"/>
          <w:color w:val="343434"/>
          <w:u w:color="3C3C3C"/>
        </w:rPr>
        <w:t xml:space="preserve"> </w:t>
      </w:r>
      <w:r w:rsidRPr="00CB0692">
        <w:rPr>
          <w:rFonts w:ascii="Courier" w:hAnsi="Courier" w:cs="Courier"/>
          <w:color w:val="535502"/>
          <w:u w:color="3C3C3C"/>
        </w:rPr>
        <w:t>{</w:t>
      </w:r>
    </w:p>
    <w:p w14:paraId="2E7FA861" w14:textId="77777777" w:rsidR="00AF1FD3" w:rsidRDefault="00AF1FD3" w:rsidP="00AF1FD3">
      <w:pPr>
        <w:widowControl w:val="0"/>
        <w:autoSpaceDE w:val="0"/>
        <w:autoSpaceDN w:val="0"/>
        <w:adjustRightInd w:val="0"/>
        <w:rPr>
          <w:rFonts w:ascii="Courier" w:hAnsi="Courier" w:cs="Courier"/>
          <w:color w:val="535502"/>
          <w:u w:color="3C3C3C"/>
        </w:rPr>
      </w:pPr>
      <w:r w:rsidRPr="00CB0692">
        <w:rPr>
          <w:rFonts w:ascii="Courier" w:hAnsi="Courier" w:cs="Courier"/>
          <w:color w:val="343434"/>
          <w:u w:color="3C3C3C"/>
        </w:rPr>
        <w:t xml:space="preserve">    </w:t>
      </w:r>
      <w:r w:rsidRPr="00CB0692">
        <w:rPr>
          <w:rFonts w:ascii="Courier" w:hAnsi="Courier" w:cs="Courier"/>
          <w:color w:val="000075"/>
          <w:u w:color="3C3C3C"/>
        </w:rPr>
        <w:t>public</w:t>
      </w:r>
      <w:r w:rsidRPr="00CB0692">
        <w:rPr>
          <w:rFonts w:ascii="Courier" w:hAnsi="Courier" w:cs="Courier"/>
          <w:color w:val="343434"/>
          <w:u w:color="3C3C3C"/>
        </w:rPr>
        <w:t xml:space="preserve"> </w:t>
      </w:r>
      <w:r w:rsidRPr="00CB0692">
        <w:rPr>
          <w:rFonts w:ascii="Courier" w:hAnsi="Courier" w:cs="Courier"/>
          <w:color w:val="000075"/>
          <w:u w:color="3C3C3C"/>
        </w:rPr>
        <w:t>static</w:t>
      </w:r>
      <w:r w:rsidRPr="00CB0692">
        <w:rPr>
          <w:rFonts w:ascii="Courier" w:hAnsi="Courier" w:cs="Courier"/>
          <w:color w:val="343434"/>
          <w:u w:color="3C3C3C"/>
        </w:rPr>
        <w:t xml:space="preserve"> </w:t>
      </w:r>
      <w:r w:rsidRPr="00CB0692">
        <w:rPr>
          <w:rFonts w:ascii="Courier" w:hAnsi="Courier" w:cs="Courier"/>
          <w:color w:val="000075"/>
          <w:u w:color="3C3C3C"/>
        </w:rPr>
        <w:t>void</w:t>
      </w:r>
      <w:r w:rsidRPr="00CB0692">
        <w:rPr>
          <w:rFonts w:ascii="Courier" w:hAnsi="Courier" w:cs="Courier"/>
          <w:color w:val="343434"/>
          <w:u w:color="3C3C3C"/>
        </w:rPr>
        <w:t xml:space="preserve"> main</w:t>
      </w:r>
      <w:r w:rsidRPr="00CB0692">
        <w:rPr>
          <w:rFonts w:ascii="Courier" w:hAnsi="Courier" w:cs="Courier"/>
          <w:color w:val="535502"/>
          <w:u w:color="3C3C3C"/>
        </w:rPr>
        <w:t>(</w:t>
      </w:r>
      <w:proofErr w:type="gramStart"/>
      <w:r w:rsidRPr="00CB0692">
        <w:rPr>
          <w:rFonts w:ascii="Courier" w:hAnsi="Courier" w:cs="Courier"/>
          <w:color w:val="520053"/>
          <w:u w:color="3C3C3C"/>
        </w:rPr>
        <w:t>String</w:t>
      </w:r>
      <w:r w:rsidRPr="00CB0692">
        <w:rPr>
          <w:rFonts w:ascii="Courier" w:hAnsi="Courier" w:cs="Courier"/>
          <w:color w:val="535502"/>
          <w:u w:color="3C3C3C"/>
        </w:rPr>
        <w:t>[</w:t>
      </w:r>
      <w:proofErr w:type="gramEnd"/>
      <w:r w:rsidRPr="00CB0692">
        <w:rPr>
          <w:rFonts w:ascii="Courier" w:hAnsi="Courier" w:cs="Courier"/>
          <w:color w:val="535502"/>
          <w:u w:color="3C3C3C"/>
        </w:rPr>
        <w:t>]</w:t>
      </w:r>
      <w:r w:rsidRPr="00CB0692">
        <w:rPr>
          <w:rFonts w:ascii="Courier" w:hAnsi="Courier" w:cs="Courier"/>
          <w:color w:val="343434"/>
          <w:u w:color="3C3C3C"/>
        </w:rPr>
        <w:t xml:space="preserve"> </w:t>
      </w:r>
      <w:proofErr w:type="spellStart"/>
      <w:r w:rsidRPr="00CB0692">
        <w:rPr>
          <w:rFonts w:ascii="Courier" w:hAnsi="Courier" w:cs="Courier"/>
          <w:color w:val="343434"/>
          <w:u w:color="3C3C3C"/>
        </w:rPr>
        <w:t>args</w:t>
      </w:r>
      <w:proofErr w:type="spellEnd"/>
      <w:r w:rsidRPr="00CB0692">
        <w:rPr>
          <w:rFonts w:ascii="Courier" w:hAnsi="Courier" w:cs="Courier"/>
          <w:color w:val="535502"/>
          <w:u w:color="3C3C3C"/>
        </w:rPr>
        <w:t>)</w:t>
      </w:r>
      <w:r w:rsidRPr="00CB0692">
        <w:rPr>
          <w:rFonts w:ascii="Courier" w:hAnsi="Courier" w:cs="Courier"/>
          <w:color w:val="343434"/>
          <w:u w:color="3C3C3C"/>
        </w:rPr>
        <w:t xml:space="preserve"> </w:t>
      </w:r>
      <w:r w:rsidRPr="00CB0692">
        <w:rPr>
          <w:rFonts w:ascii="Courier" w:hAnsi="Courier" w:cs="Courier"/>
          <w:color w:val="535502"/>
          <w:u w:color="3C3C3C"/>
        </w:rPr>
        <w:t>{</w:t>
      </w:r>
    </w:p>
    <w:p w14:paraId="726B56B2" w14:textId="77777777" w:rsidR="00CB0692" w:rsidRPr="00CB0692" w:rsidRDefault="00CB0692" w:rsidP="00AF1FD3">
      <w:pPr>
        <w:widowControl w:val="0"/>
        <w:autoSpaceDE w:val="0"/>
        <w:autoSpaceDN w:val="0"/>
        <w:adjustRightInd w:val="0"/>
        <w:rPr>
          <w:rFonts w:ascii="Courier" w:hAnsi="Courier" w:cs="Courier"/>
          <w:color w:val="343434"/>
          <w:u w:color="3C3C3C"/>
        </w:rPr>
      </w:pPr>
    </w:p>
    <w:p w14:paraId="1AE9D31E" w14:textId="77777777" w:rsidR="00AF1FD3" w:rsidRDefault="00AF1FD3" w:rsidP="00AF1FD3">
      <w:pPr>
        <w:widowControl w:val="0"/>
        <w:autoSpaceDE w:val="0"/>
        <w:autoSpaceDN w:val="0"/>
        <w:adjustRightInd w:val="0"/>
        <w:rPr>
          <w:rFonts w:ascii="Courier" w:hAnsi="Courier" w:cs="Courier"/>
          <w:color w:val="535502"/>
          <w:u w:color="3C3C3C"/>
        </w:rPr>
      </w:pPr>
      <w:r w:rsidRPr="00CB0692">
        <w:rPr>
          <w:rFonts w:ascii="Courier" w:hAnsi="Courier" w:cs="Courier"/>
          <w:color w:val="343434"/>
          <w:u w:color="3C3C3C"/>
        </w:rPr>
        <w:t xml:space="preserve">        </w:t>
      </w:r>
      <w:r w:rsidRPr="00CB0692">
        <w:rPr>
          <w:rFonts w:ascii="Courier" w:hAnsi="Courier" w:cs="Courier"/>
          <w:color w:val="520053"/>
          <w:u w:color="3C3C3C"/>
        </w:rPr>
        <w:t>WebDriver</w:t>
      </w:r>
      <w:r w:rsidRPr="00CB0692">
        <w:rPr>
          <w:rFonts w:ascii="Courier" w:hAnsi="Courier" w:cs="Courier"/>
          <w:color w:val="343434"/>
          <w:u w:color="3C3C3C"/>
        </w:rPr>
        <w:t xml:space="preserve"> driver </w:t>
      </w:r>
      <w:r w:rsidRPr="00CB0692">
        <w:rPr>
          <w:rFonts w:ascii="Courier" w:hAnsi="Courier" w:cs="Courier"/>
          <w:color w:val="535502"/>
          <w:u w:color="3C3C3C"/>
        </w:rPr>
        <w:t>=</w:t>
      </w:r>
      <w:r w:rsidRPr="00CB0692">
        <w:rPr>
          <w:rFonts w:ascii="Courier" w:hAnsi="Courier" w:cs="Courier"/>
          <w:color w:val="343434"/>
          <w:u w:color="3C3C3C"/>
        </w:rPr>
        <w:t xml:space="preserve"> </w:t>
      </w:r>
      <w:r w:rsidRPr="00CB0692">
        <w:rPr>
          <w:rFonts w:ascii="Courier" w:hAnsi="Courier" w:cs="Courier"/>
          <w:color w:val="000075"/>
          <w:u w:color="3C3C3C"/>
        </w:rPr>
        <w:t>new</w:t>
      </w:r>
      <w:r w:rsidRPr="00CB0692">
        <w:rPr>
          <w:rFonts w:ascii="Courier" w:hAnsi="Courier" w:cs="Courier"/>
          <w:color w:val="343434"/>
          <w:u w:color="3C3C3C"/>
        </w:rPr>
        <w:t xml:space="preserve"> </w:t>
      </w:r>
      <w:proofErr w:type="spellStart"/>
      <w:proofErr w:type="gramStart"/>
      <w:r w:rsidRPr="00CB0692">
        <w:rPr>
          <w:rFonts w:ascii="Courier" w:hAnsi="Courier" w:cs="Courier"/>
          <w:color w:val="520053"/>
          <w:u w:color="3C3C3C"/>
        </w:rPr>
        <w:t>FirefoxDriver</w:t>
      </w:r>
      <w:proofErr w:type="spellEnd"/>
      <w:r w:rsidRPr="00CB0692">
        <w:rPr>
          <w:rFonts w:ascii="Courier" w:hAnsi="Courier" w:cs="Courier"/>
          <w:color w:val="535502"/>
          <w:u w:color="3C3C3C"/>
        </w:rPr>
        <w:t>(</w:t>
      </w:r>
      <w:proofErr w:type="gramEnd"/>
      <w:r w:rsidRPr="00CB0692">
        <w:rPr>
          <w:rFonts w:ascii="Courier" w:hAnsi="Courier" w:cs="Courier"/>
          <w:color w:val="535502"/>
          <w:u w:color="3C3C3C"/>
        </w:rPr>
        <w:t>);</w:t>
      </w:r>
    </w:p>
    <w:p w14:paraId="1754E178" w14:textId="77777777" w:rsidR="00CB0692" w:rsidRDefault="00CB0692" w:rsidP="00AF1FD3">
      <w:pPr>
        <w:widowControl w:val="0"/>
        <w:autoSpaceDE w:val="0"/>
        <w:autoSpaceDN w:val="0"/>
        <w:adjustRightInd w:val="0"/>
        <w:rPr>
          <w:rFonts w:ascii="Courier" w:hAnsi="Courier" w:cs="Courier"/>
          <w:color w:val="535502"/>
          <w:u w:color="3C3C3C"/>
        </w:rPr>
      </w:pPr>
    </w:p>
    <w:p w14:paraId="2E5A7B95" w14:textId="77777777" w:rsidR="00CB0692" w:rsidRPr="00CB0692" w:rsidRDefault="00CB0692" w:rsidP="00AF1FD3">
      <w:pPr>
        <w:widowControl w:val="0"/>
        <w:autoSpaceDE w:val="0"/>
        <w:autoSpaceDN w:val="0"/>
        <w:adjustRightInd w:val="0"/>
        <w:rPr>
          <w:rFonts w:ascii="Courier" w:hAnsi="Courier" w:cs="Courier"/>
          <w:color w:val="343434"/>
          <w:u w:color="3C3C3C"/>
        </w:rPr>
      </w:pPr>
    </w:p>
    <w:p w14:paraId="6043C570" w14:textId="77777777" w:rsidR="00AF1FD3" w:rsidRPr="00CB0692" w:rsidRDefault="00AF1FD3" w:rsidP="00AF1FD3">
      <w:pPr>
        <w:widowControl w:val="0"/>
        <w:autoSpaceDE w:val="0"/>
        <w:autoSpaceDN w:val="0"/>
        <w:adjustRightInd w:val="0"/>
        <w:rPr>
          <w:rFonts w:ascii="Courier" w:hAnsi="Courier" w:cs="Courier"/>
          <w:color w:val="343434"/>
          <w:u w:color="3C3C3C"/>
        </w:rPr>
      </w:pPr>
      <w:r w:rsidRPr="00CB0692">
        <w:rPr>
          <w:rFonts w:ascii="Courier" w:hAnsi="Courier" w:cs="Courier"/>
          <w:color w:val="343434"/>
          <w:u w:color="3C3C3C"/>
        </w:rPr>
        <w:t xml:space="preserve">        </w:t>
      </w:r>
      <w:r w:rsidRPr="00CB0692">
        <w:rPr>
          <w:rFonts w:ascii="Courier" w:hAnsi="Courier" w:cs="Courier"/>
          <w:color w:val="520053"/>
          <w:u w:color="3C3C3C"/>
        </w:rPr>
        <w:t>String</w:t>
      </w:r>
      <w:r w:rsidRPr="00CB0692">
        <w:rPr>
          <w:rFonts w:ascii="Courier" w:hAnsi="Courier" w:cs="Courier"/>
          <w:color w:val="343434"/>
          <w:u w:color="3C3C3C"/>
        </w:rPr>
        <w:t xml:space="preserve"> URL </w:t>
      </w:r>
      <w:r w:rsidRPr="00CB0692">
        <w:rPr>
          <w:rFonts w:ascii="Courier" w:hAnsi="Courier" w:cs="Courier"/>
          <w:color w:val="535502"/>
          <w:u w:color="3C3C3C"/>
        </w:rPr>
        <w:t>=</w:t>
      </w:r>
      <w:r w:rsidRPr="00CB0692">
        <w:rPr>
          <w:rFonts w:ascii="Courier" w:hAnsi="Courier" w:cs="Courier"/>
          <w:color w:val="343434"/>
          <w:u w:color="3C3C3C"/>
        </w:rPr>
        <w:t xml:space="preserve"> </w:t>
      </w:r>
      <w:r w:rsidRPr="00CB0692">
        <w:rPr>
          <w:rFonts w:ascii="Courier" w:hAnsi="Courier" w:cs="Courier"/>
          <w:color w:val="107902"/>
          <w:u w:color="3C3C3C"/>
        </w:rPr>
        <w:t>"https://www.google.co.in"</w:t>
      </w:r>
      <w:r w:rsidRPr="00CB0692">
        <w:rPr>
          <w:rFonts w:ascii="Courier" w:hAnsi="Courier" w:cs="Courier"/>
          <w:color w:val="535502"/>
          <w:u w:color="3C3C3C"/>
        </w:rPr>
        <w:t>;</w:t>
      </w:r>
    </w:p>
    <w:p w14:paraId="22FA5060" w14:textId="77777777" w:rsidR="00AF1FD3" w:rsidRDefault="00AF1FD3" w:rsidP="00AF1FD3">
      <w:pPr>
        <w:widowControl w:val="0"/>
        <w:autoSpaceDE w:val="0"/>
        <w:autoSpaceDN w:val="0"/>
        <w:adjustRightInd w:val="0"/>
        <w:rPr>
          <w:rFonts w:ascii="Courier" w:hAnsi="Courier" w:cs="Courier"/>
          <w:color w:val="535502"/>
          <w:u w:color="3C3C3C"/>
        </w:rPr>
      </w:pPr>
      <w:r w:rsidRPr="00CB0692">
        <w:rPr>
          <w:rFonts w:ascii="Courier" w:hAnsi="Courier" w:cs="Courier"/>
          <w:color w:val="343434"/>
          <w:u w:color="3C3C3C"/>
        </w:rPr>
        <w:t xml:space="preserve">        </w:t>
      </w:r>
      <w:proofErr w:type="spellStart"/>
      <w:r w:rsidRPr="00CB0692">
        <w:rPr>
          <w:rFonts w:ascii="Courier" w:hAnsi="Courier" w:cs="Courier"/>
          <w:color w:val="343434"/>
          <w:u w:color="3C3C3C"/>
        </w:rPr>
        <w:t>driver</w:t>
      </w:r>
      <w:r w:rsidRPr="00CB0692">
        <w:rPr>
          <w:rFonts w:ascii="Courier" w:hAnsi="Courier" w:cs="Courier"/>
          <w:color w:val="535502"/>
          <w:u w:color="3C3C3C"/>
        </w:rPr>
        <w:t>.</w:t>
      </w:r>
      <w:r w:rsidRPr="00CB0692">
        <w:rPr>
          <w:rFonts w:ascii="Courier" w:hAnsi="Courier" w:cs="Courier"/>
          <w:color w:val="000075"/>
          <w:u w:color="3C3C3C"/>
        </w:rPr>
        <w:t>get</w:t>
      </w:r>
      <w:proofErr w:type="spellEnd"/>
      <w:r w:rsidRPr="00CB0692">
        <w:rPr>
          <w:rFonts w:ascii="Courier" w:hAnsi="Courier" w:cs="Courier"/>
          <w:color w:val="535502"/>
          <w:u w:color="3C3C3C"/>
        </w:rPr>
        <w:t>(</w:t>
      </w:r>
      <w:r w:rsidRPr="00CB0692">
        <w:rPr>
          <w:rFonts w:ascii="Courier" w:hAnsi="Courier" w:cs="Courier"/>
          <w:color w:val="343434"/>
          <w:u w:color="3C3C3C"/>
        </w:rPr>
        <w:t>URL</w:t>
      </w:r>
      <w:r w:rsidRPr="00CB0692">
        <w:rPr>
          <w:rFonts w:ascii="Courier" w:hAnsi="Courier" w:cs="Courier"/>
          <w:color w:val="535502"/>
          <w:u w:color="3C3C3C"/>
        </w:rPr>
        <w:t>);</w:t>
      </w:r>
    </w:p>
    <w:p w14:paraId="77EA41EC" w14:textId="77777777" w:rsidR="00CB0692" w:rsidRPr="00CB0692" w:rsidRDefault="00CB0692" w:rsidP="00AF1FD3">
      <w:pPr>
        <w:widowControl w:val="0"/>
        <w:autoSpaceDE w:val="0"/>
        <w:autoSpaceDN w:val="0"/>
        <w:adjustRightInd w:val="0"/>
        <w:rPr>
          <w:rFonts w:ascii="Courier" w:hAnsi="Courier" w:cs="Courier"/>
          <w:color w:val="343434"/>
          <w:u w:color="3C3C3C"/>
        </w:rPr>
      </w:pPr>
    </w:p>
    <w:p w14:paraId="70EFECC6" w14:textId="77777777" w:rsidR="00AF1FD3" w:rsidRDefault="00AF1FD3" w:rsidP="00AF1FD3">
      <w:pPr>
        <w:widowControl w:val="0"/>
        <w:autoSpaceDE w:val="0"/>
        <w:autoSpaceDN w:val="0"/>
        <w:adjustRightInd w:val="0"/>
        <w:rPr>
          <w:rFonts w:ascii="Courier" w:hAnsi="Courier" w:cs="Courier"/>
          <w:color w:val="535502"/>
          <w:u w:color="3C3C3C"/>
        </w:rPr>
      </w:pPr>
      <w:r w:rsidRPr="00CB0692">
        <w:rPr>
          <w:rFonts w:ascii="Courier" w:hAnsi="Courier" w:cs="Courier"/>
          <w:color w:val="343434"/>
          <w:u w:color="3C3C3C"/>
        </w:rPr>
        <w:t xml:space="preserve">        </w:t>
      </w:r>
      <w:proofErr w:type="spellStart"/>
      <w:proofErr w:type="gramStart"/>
      <w:r w:rsidRPr="00CB0692">
        <w:rPr>
          <w:rFonts w:ascii="Courier" w:hAnsi="Courier" w:cs="Courier"/>
          <w:color w:val="343434"/>
          <w:u w:color="3C3C3C"/>
        </w:rPr>
        <w:t>driver</w:t>
      </w:r>
      <w:r w:rsidRPr="00CB0692">
        <w:rPr>
          <w:rFonts w:ascii="Courier" w:hAnsi="Courier" w:cs="Courier"/>
          <w:color w:val="535502"/>
          <w:u w:color="3C3C3C"/>
        </w:rPr>
        <w:t>.</w:t>
      </w:r>
      <w:r w:rsidRPr="00CB0692">
        <w:rPr>
          <w:rFonts w:ascii="Courier" w:hAnsi="Courier" w:cs="Courier"/>
          <w:color w:val="343434"/>
          <w:u w:color="3C3C3C"/>
        </w:rPr>
        <w:t>manage</w:t>
      </w:r>
      <w:proofErr w:type="spellEnd"/>
      <w:proofErr w:type="gramEnd"/>
      <w:r w:rsidRPr="00CB0692">
        <w:rPr>
          <w:rFonts w:ascii="Courier" w:hAnsi="Courier" w:cs="Courier"/>
          <w:color w:val="535502"/>
          <w:u w:color="3C3C3C"/>
        </w:rPr>
        <w:t>().</w:t>
      </w:r>
      <w:r w:rsidRPr="00CB0692">
        <w:rPr>
          <w:rFonts w:ascii="Courier" w:hAnsi="Courier" w:cs="Courier"/>
          <w:color w:val="343434"/>
          <w:u w:color="3C3C3C"/>
        </w:rPr>
        <w:t>timeouts</w:t>
      </w:r>
      <w:r w:rsidRPr="00CB0692">
        <w:rPr>
          <w:rFonts w:ascii="Courier" w:hAnsi="Courier" w:cs="Courier"/>
          <w:color w:val="535502"/>
          <w:u w:color="3C3C3C"/>
        </w:rPr>
        <w:t>().</w:t>
      </w:r>
      <w:proofErr w:type="spellStart"/>
      <w:r w:rsidRPr="00CB0692">
        <w:rPr>
          <w:rFonts w:ascii="Courier" w:hAnsi="Courier" w:cs="Courier"/>
          <w:color w:val="343434"/>
          <w:u w:color="3C3C3C"/>
        </w:rPr>
        <w:t>implicitlyWait</w:t>
      </w:r>
      <w:proofErr w:type="spellEnd"/>
      <w:r w:rsidRPr="00CB0692">
        <w:rPr>
          <w:rFonts w:ascii="Courier" w:hAnsi="Courier" w:cs="Courier"/>
          <w:color w:val="535502"/>
          <w:u w:color="3C3C3C"/>
        </w:rPr>
        <w:t>(</w:t>
      </w:r>
      <w:r w:rsidRPr="00CB0692">
        <w:rPr>
          <w:rFonts w:ascii="Courier" w:hAnsi="Courier" w:cs="Courier"/>
          <w:color w:val="0B5453"/>
          <w:u w:color="3C3C3C"/>
        </w:rPr>
        <w:t>25</w:t>
      </w:r>
      <w:r w:rsidRPr="00CB0692">
        <w:rPr>
          <w:rFonts w:ascii="Courier" w:hAnsi="Courier" w:cs="Courier"/>
          <w:color w:val="535502"/>
          <w:u w:color="3C3C3C"/>
        </w:rPr>
        <w:t>,</w:t>
      </w:r>
      <w:r w:rsidRPr="00CB0692">
        <w:rPr>
          <w:rFonts w:ascii="Courier" w:hAnsi="Courier" w:cs="Courier"/>
          <w:color w:val="343434"/>
          <w:u w:color="3C3C3C"/>
        </w:rPr>
        <w:t xml:space="preserve"> </w:t>
      </w:r>
      <w:proofErr w:type="spellStart"/>
      <w:r w:rsidRPr="00CB0692">
        <w:rPr>
          <w:rFonts w:ascii="Courier" w:hAnsi="Courier" w:cs="Courier"/>
          <w:color w:val="520053"/>
          <w:u w:color="3C3C3C"/>
        </w:rPr>
        <w:t>TimeUnit</w:t>
      </w:r>
      <w:r w:rsidRPr="00CB0692">
        <w:rPr>
          <w:rFonts w:ascii="Courier" w:hAnsi="Courier" w:cs="Courier"/>
          <w:color w:val="535502"/>
          <w:u w:color="3C3C3C"/>
        </w:rPr>
        <w:t>.</w:t>
      </w:r>
      <w:r w:rsidRPr="00CB0692">
        <w:rPr>
          <w:rFonts w:ascii="Courier" w:hAnsi="Courier" w:cs="Courier"/>
          <w:color w:val="343434"/>
          <w:u w:color="3C3C3C"/>
        </w:rPr>
        <w:t>SECONDS</w:t>
      </w:r>
      <w:proofErr w:type="spellEnd"/>
      <w:r w:rsidRPr="00CB0692">
        <w:rPr>
          <w:rFonts w:ascii="Courier" w:hAnsi="Courier" w:cs="Courier"/>
          <w:color w:val="535502"/>
          <w:u w:color="3C3C3C"/>
        </w:rPr>
        <w:t>);</w:t>
      </w:r>
    </w:p>
    <w:p w14:paraId="3F5B5374" w14:textId="77777777" w:rsidR="00CB0692" w:rsidRPr="00CB0692" w:rsidRDefault="00CB0692" w:rsidP="00AF1FD3">
      <w:pPr>
        <w:widowControl w:val="0"/>
        <w:autoSpaceDE w:val="0"/>
        <w:autoSpaceDN w:val="0"/>
        <w:adjustRightInd w:val="0"/>
        <w:rPr>
          <w:rFonts w:ascii="Courier" w:hAnsi="Courier" w:cs="Courier"/>
          <w:color w:val="343434"/>
          <w:u w:color="3C3C3C"/>
        </w:rPr>
      </w:pPr>
    </w:p>
    <w:p w14:paraId="2D9D55CB" w14:textId="77777777" w:rsidR="00AF1FD3" w:rsidRDefault="00AF1FD3" w:rsidP="00AF1FD3">
      <w:pPr>
        <w:widowControl w:val="0"/>
        <w:autoSpaceDE w:val="0"/>
        <w:autoSpaceDN w:val="0"/>
        <w:adjustRightInd w:val="0"/>
        <w:rPr>
          <w:rFonts w:ascii="Courier" w:hAnsi="Courier" w:cs="Courier"/>
          <w:color w:val="535502"/>
          <w:u w:color="3C3C3C"/>
        </w:rPr>
      </w:pPr>
      <w:r w:rsidRPr="00CB0692">
        <w:rPr>
          <w:rFonts w:ascii="Courier" w:hAnsi="Courier" w:cs="Courier"/>
          <w:color w:val="343434"/>
          <w:u w:color="3C3C3C"/>
        </w:rPr>
        <w:t xml:space="preserve">        </w:t>
      </w:r>
      <w:proofErr w:type="spellStart"/>
      <w:r w:rsidRPr="00CB0692">
        <w:rPr>
          <w:rFonts w:ascii="Courier" w:hAnsi="Courier" w:cs="Courier"/>
          <w:color w:val="520053"/>
          <w:u w:color="3C3C3C"/>
        </w:rPr>
        <w:t>System</w:t>
      </w:r>
      <w:r w:rsidRPr="00CB0692">
        <w:rPr>
          <w:rFonts w:ascii="Courier" w:hAnsi="Courier" w:cs="Courier"/>
          <w:color w:val="535502"/>
          <w:u w:color="3C3C3C"/>
        </w:rPr>
        <w:t>.</w:t>
      </w:r>
      <w:r w:rsidRPr="00CB0692">
        <w:rPr>
          <w:rFonts w:ascii="Courier" w:hAnsi="Courier" w:cs="Courier"/>
          <w:color w:val="000075"/>
          <w:u w:color="3C3C3C"/>
        </w:rPr>
        <w:t>out</w:t>
      </w:r>
      <w:r w:rsidRPr="00CB0692">
        <w:rPr>
          <w:rFonts w:ascii="Courier" w:hAnsi="Courier" w:cs="Courier"/>
          <w:color w:val="535502"/>
          <w:u w:color="3C3C3C"/>
        </w:rPr>
        <w:t>.</w:t>
      </w:r>
      <w:r w:rsidRPr="00CB0692">
        <w:rPr>
          <w:rFonts w:ascii="Courier" w:hAnsi="Courier" w:cs="Courier"/>
          <w:color w:val="343434"/>
          <w:u w:color="3C3C3C"/>
        </w:rPr>
        <w:t>println</w:t>
      </w:r>
      <w:proofErr w:type="spellEnd"/>
      <w:r w:rsidRPr="00CB0692">
        <w:rPr>
          <w:rFonts w:ascii="Courier" w:hAnsi="Courier" w:cs="Courier"/>
          <w:color w:val="535502"/>
          <w:u w:color="3C3C3C"/>
        </w:rPr>
        <w:t>(</w:t>
      </w:r>
      <w:r w:rsidRPr="00CB0692">
        <w:rPr>
          <w:rFonts w:ascii="Courier" w:hAnsi="Courier" w:cs="Courier"/>
          <w:color w:val="107902"/>
          <w:u w:color="3C3C3C"/>
        </w:rPr>
        <w:t>"Webpage gets loaded successfully!!"</w:t>
      </w:r>
      <w:r w:rsidRPr="00CB0692">
        <w:rPr>
          <w:rFonts w:ascii="Courier" w:hAnsi="Courier" w:cs="Courier"/>
          <w:color w:val="535502"/>
          <w:u w:color="3C3C3C"/>
        </w:rPr>
        <w:t>);</w:t>
      </w:r>
    </w:p>
    <w:p w14:paraId="07F11F9F" w14:textId="77777777" w:rsidR="00CB0692" w:rsidRPr="00CB0692" w:rsidRDefault="00CB0692" w:rsidP="00AF1FD3">
      <w:pPr>
        <w:widowControl w:val="0"/>
        <w:autoSpaceDE w:val="0"/>
        <w:autoSpaceDN w:val="0"/>
        <w:adjustRightInd w:val="0"/>
        <w:rPr>
          <w:rFonts w:ascii="Courier" w:hAnsi="Courier" w:cs="Courier"/>
          <w:color w:val="343434"/>
          <w:u w:color="3C3C3C"/>
        </w:rPr>
      </w:pPr>
    </w:p>
    <w:p w14:paraId="4856C631" w14:textId="77777777" w:rsidR="00AF1FD3" w:rsidRPr="00CB0692" w:rsidRDefault="00AF1FD3" w:rsidP="00AF1FD3">
      <w:pPr>
        <w:widowControl w:val="0"/>
        <w:autoSpaceDE w:val="0"/>
        <w:autoSpaceDN w:val="0"/>
        <w:adjustRightInd w:val="0"/>
        <w:rPr>
          <w:rFonts w:ascii="Courier" w:hAnsi="Courier" w:cs="Courier"/>
          <w:color w:val="343434"/>
          <w:u w:color="3C3C3C"/>
        </w:rPr>
      </w:pPr>
      <w:r w:rsidRPr="00CB0692">
        <w:rPr>
          <w:rFonts w:ascii="Courier" w:hAnsi="Courier" w:cs="Courier"/>
          <w:color w:val="343434"/>
          <w:u w:color="3C3C3C"/>
        </w:rPr>
        <w:t xml:space="preserve">        </w:t>
      </w:r>
      <w:proofErr w:type="spellStart"/>
      <w:proofErr w:type="gramStart"/>
      <w:r w:rsidRPr="00CB0692">
        <w:rPr>
          <w:rFonts w:ascii="Courier" w:hAnsi="Courier" w:cs="Courier"/>
          <w:color w:val="343434"/>
          <w:u w:color="3C3C3C"/>
        </w:rPr>
        <w:t>driver</w:t>
      </w:r>
      <w:r w:rsidRPr="00CB0692">
        <w:rPr>
          <w:rFonts w:ascii="Courier" w:hAnsi="Courier" w:cs="Courier"/>
          <w:color w:val="535502"/>
          <w:u w:color="3C3C3C"/>
        </w:rPr>
        <w:t>.</w:t>
      </w:r>
      <w:r w:rsidRPr="00CB0692">
        <w:rPr>
          <w:rFonts w:ascii="Courier" w:hAnsi="Courier" w:cs="Courier"/>
          <w:color w:val="343434"/>
          <w:u w:color="3C3C3C"/>
        </w:rPr>
        <w:t>close</w:t>
      </w:r>
      <w:proofErr w:type="spellEnd"/>
      <w:proofErr w:type="gramEnd"/>
      <w:r w:rsidRPr="00CB0692">
        <w:rPr>
          <w:rFonts w:ascii="Courier" w:hAnsi="Courier" w:cs="Courier"/>
          <w:color w:val="535502"/>
          <w:u w:color="3C3C3C"/>
        </w:rPr>
        <w:t>();</w:t>
      </w:r>
    </w:p>
    <w:p w14:paraId="43FE1ED1" w14:textId="77777777" w:rsidR="00AF1FD3" w:rsidRPr="00CB0692" w:rsidRDefault="00AF1FD3" w:rsidP="00AF1FD3">
      <w:pPr>
        <w:widowControl w:val="0"/>
        <w:autoSpaceDE w:val="0"/>
        <w:autoSpaceDN w:val="0"/>
        <w:adjustRightInd w:val="0"/>
        <w:rPr>
          <w:rFonts w:ascii="Courier" w:hAnsi="Courier" w:cs="Courier"/>
          <w:color w:val="343434"/>
          <w:u w:color="3C3C3C"/>
        </w:rPr>
      </w:pPr>
      <w:r w:rsidRPr="00CB0692">
        <w:rPr>
          <w:rFonts w:ascii="Courier" w:hAnsi="Courier" w:cs="Courier"/>
          <w:color w:val="343434"/>
          <w:u w:color="3C3C3C"/>
        </w:rPr>
        <w:t xml:space="preserve">  </w:t>
      </w:r>
      <w:r w:rsidRPr="00CB0692">
        <w:rPr>
          <w:rFonts w:ascii="Courier" w:hAnsi="Courier" w:cs="Courier"/>
          <w:color w:val="535502"/>
          <w:u w:color="3C3C3C"/>
        </w:rPr>
        <w:t>}</w:t>
      </w:r>
    </w:p>
    <w:p w14:paraId="06F109AD" w14:textId="77777777" w:rsidR="00AF1FD3" w:rsidRDefault="00AF1FD3" w:rsidP="00AF1FD3">
      <w:pPr>
        <w:widowControl w:val="0"/>
        <w:autoSpaceDE w:val="0"/>
        <w:autoSpaceDN w:val="0"/>
        <w:adjustRightInd w:val="0"/>
        <w:rPr>
          <w:rFonts w:ascii="Courier" w:hAnsi="Courier" w:cs="Courier"/>
          <w:color w:val="535502"/>
          <w:u w:color="3C3C3C"/>
        </w:rPr>
      </w:pPr>
      <w:r w:rsidRPr="00CB0692">
        <w:rPr>
          <w:rFonts w:ascii="Courier" w:hAnsi="Courier" w:cs="Courier"/>
          <w:color w:val="535502"/>
          <w:u w:color="3C3C3C"/>
        </w:rPr>
        <w:t>}</w:t>
      </w:r>
    </w:p>
    <w:p w14:paraId="680CEBD7" w14:textId="77777777" w:rsidR="00CB0692" w:rsidRDefault="00CB0692" w:rsidP="00AF1FD3">
      <w:pPr>
        <w:widowControl w:val="0"/>
        <w:autoSpaceDE w:val="0"/>
        <w:autoSpaceDN w:val="0"/>
        <w:adjustRightInd w:val="0"/>
        <w:rPr>
          <w:rFonts w:ascii="Courier" w:hAnsi="Courier" w:cs="Courier"/>
          <w:color w:val="535502"/>
          <w:u w:color="3C3C3C"/>
        </w:rPr>
      </w:pPr>
    </w:p>
    <w:p w14:paraId="52C08792" w14:textId="77777777" w:rsidR="00CB0692" w:rsidRPr="00CB0692" w:rsidRDefault="00CB0692" w:rsidP="00AF1FD3">
      <w:pPr>
        <w:widowControl w:val="0"/>
        <w:autoSpaceDE w:val="0"/>
        <w:autoSpaceDN w:val="0"/>
        <w:adjustRightInd w:val="0"/>
        <w:rPr>
          <w:rFonts w:ascii="Courier" w:hAnsi="Courier" w:cs="Courier"/>
          <w:color w:val="343434"/>
          <w:u w:color="3C3C3C"/>
        </w:rPr>
      </w:pPr>
    </w:p>
    <w:p w14:paraId="3F1DDE88"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Does </w:t>
      </w:r>
      <w:proofErr w:type="spellStart"/>
      <w:r>
        <w:rPr>
          <w:rFonts w:ascii="Helvetica" w:hAnsi="Helvetica" w:cs="Helvetica"/>
          <w:color w:val="343434"/>
          <w:sz w:val="42"/>
          <w:szCs w:val="42"/>
          <w:u w:color="3C3C3C"/>
        </w:rPr>
        <w:t>FirefoxDriver</w:t>
      </w:r>
      <w:proofErr w:type="spellEnd"/>
      <w:r>
        <w:rPr>
          <w:rFonts w:ascii="Helvetica" w:hAnsi="Helvetica" w:cs="Helvetica"/>
          <w:color w:val="343434"/>
          <w:sz w:val="42"/>
          <w:szCs w:val="42"/>
          <w:u w:color="3C3C3C"/>
        </w:rPr>
        <w:t xml:space="preserve"> Mean, A Class </w:t>
      </w:r>
      <w:proofErr w:type="gramStart"/>
      <w:r>
        <w:rPr>
          <w:rFonts w:ascii="Helvetica" w:hAnsi="Helvetica" w:cs="Helvetica"/>
          <w:color w:val="343434"/>
          <w:sz w:val="42"/>
          <w:szCs w:val="42"/>
          <w:u w:color="3C3C3C"/>
        </w:rPr>
        <w:t>Or</w:t>
      </w:r>
      <w:proofErr w:type="gramEnd"/>
      <w:r>
        <w:rPr>
          <w:rFonts w:ascii="Helvetica" w:hAnsi="Helvetica" w:cs="Helvetica"/>
          <w:color w:val="343434"/>
          <w:sz w:val="42"/>
          <w:szCs w:val="42"/>
          <w:u w:color="3C3C3C"/>
        </w:rPr>
        <w:t xml:space="preserve"> An Interface?</w:t>
      </w:r>
    </w:p>
    <w:p w14:paraId="77EECFDC" w14:textId="77777777" w:rsidR="00CB0692" w:rsidRDefault="00CB0692" w:rsidP="00AF1FD3">
      <w:pPr>
        <w:widowControl w:val="0"/>
        <w:autoSpaceDE w:val="0"/>
        <w:autoSpaceDN w:val="0"/>
        <w:adjustRightInd w:val="0"/>
        <w:rPr>
          <w:rFonts w:ascii="Helvetica" w:hAnsi="Helvetica" w:cs="Helvetica"/>
          <w:color w:val="343434"/>
          <w:sz w:val="42"/>
          <w:szCs w:val="42"/>
          <w:u w:color="3C3C3C"/>
        </w:rPr>
      </w:pPr>
    </w:p>
    <w:p w14:paraId="1FA91D9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proofErr w:type="spellStart"/>
      <w:r>
        <w:rPr>
          <w:rFonts w:ascii="Helvetica" w:hAnsi="Helvetica" w:cs="Helvetica"/>
          <w:color w:val="3C3C3C"/>
          <w:sz w:val="32"/>
          <w:szCs w:val="32"/>
          <w:u w:color="3C3C3C"/>
        </w:rPr>
        <w:t>FirefoxDriver</w:t>
      </w:r>
      <w:proofErr w:type="spellEnd"/>
      <w:r>
        <w:rPr>
          <w:rFonts w:ascii="Helvetica" w:hAnsi="Helvetica" w:cs="Helvetica"/>
          <w:color w:val="3C3C3C"/>
          <w:sz w:val="32"/>
          <w:szCs w:val="32"/>
          <w:u w:color="3C3C3C"/>
        </w:rPr>
        <w:t xml:space="preserve"> is a Java class, and it implements the WebDriver interface.</w:t>
      </w:r>
    </w:p>
    <w:p w14:paraId="35DFF3DB" w14:textId="77777777" w:rsidR="00CB0692" w:rsidRDefault="00CB0692" w:rsidP="00AF1FD3">
      <w:pPr>
        <w:widowControl w:val="0"/>
        <w:autoSpaceDE w:val="0"/>
        <w:autoSpaceDN w:val="0"/>
        <w:adjustRightInd w:val="0"/>
        <w:rPr>
          <w:rFonts w:ascii="Helvetica" w:hAnsi="Helvetica" w:cs="Helvetica"/>
          <w:color w:val="3C3C3C"/>
          <w:sz w:val="32"/>
          <w:szCs w:val="32"/>
          <w:u w:color="3C3C3C"/>
        </w:rPr>
      </w:pPr>
    </w:p>
    <w:p w14:paraId="6B9AEA87" w14:textId="77777777" w:rsidR="00CB0692" w:rsidRDefault="00CB0692" w:rsidP="00AF1FD3">
      <w:pPr>
        <w:widowControl w:val="0"/>
        <w:autoSpaceDE w:val="0"/>
        <w:autoSpaceDN w:val="0"/>
        <w:adjustRightInd w:val="0"/>
        <w:rPr>
          <w:rFonts w:ascii="Helvetica" w:hAnsi="Helvetica" w:cs="Helvetica"/>
          <w:color w:val="3C3C3C"/>
          <w:sz w:val="32"/>
          <w:szCs w:val="32"/>
          <w:u w:color="3C3C3C"/>
        </w:rPr>
      </w:pPr>
    </w:p>
    <w:p w14:paraId="3124324F"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Which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Super Interface Of Selenium Web Driver?</w:t>
      </w:r>
    </w:p>
    <w:p w14:paraId="54AABE84"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proofErr w:type="spellStart"/>
      <w:r>
        <w:rPr>
          <w:rFonts w:ascii="Helvetica" w:hAnsi="Helvetica" w:cs="Helvetica"/>
          <w:color w:val="3C3C3C"/>
          <w:sz w:val="32"/>
          <w:szCs w:val="32"/>
          <w:u w:color="3C3C3C"/>
        </w:rPr>
        <w:t>Th</w:t>
      </w:r>
      <w:proofErr w:type="spellEnd"/>
      <w:r>
        <w:rPr>
          <w:rFonts w:ascii="Helvetica" w:hAnsi="Helvetica" w:cs="Helvetica"/>
          <w:color w:val="3C3C3C"/>
          <w:sz w:val="32"/>
          <w:szCs w:val="32"/>
          <w:u w:color="3C3C3C"/>
        </w:rPr>
        <w:t xml:space="preserve"> </w:t>
      </w:r>
      <w:proofErr w:type="spellStart"/>
      <w:r>
        <w:rPr>
          <w:rFonts w:ascii="Helvetica" w:hAnsi="Helvetica" w:cs="Helvetica"/>
          <w:color w:val="3C3C3C"/>
          <w:sz w:val="32"/>
          <w:szCs w:val="32"/>
          <w:u w:color="3C3C3C"/>
        </w:rPr>
        <w:t>SearchContext</w:t>
      </w:r>
      <w:proofErr w:type="spellEnd"/>
      <w:r>
        <w:rPr>
          <w:rFonts w:ascii="Helvetica" w:hAnsi="Helvetica" w:cs="Helvetica"/>
          <w:color w:val="3C3C3C"/>
          <w:sz w:val="32"/>
          <w:szCs w:val="32"/>
          <w:u w:color="3C3C3C"/>
        </w:rPr>
        <w:t xml:space="preserve"> acts as the super interface for the Web Driver.</w:t>
      </w:r>
    </w:p>
    <w:p w14:paraId="355BA22C" w14:textId="77777777" w:rsidR="00CB0692" w:rsidRDefault="00CB0692" w:rsidP="00AF1FD3">
      <w:pPr>
        <w:widowControl w:val="0"/>
        <w:autoSpaceDE w:val="0"/>
        <w:autoSpaceDN w:val="0"/>
        <w:adjustRightInd w:val="0"/>
        <w:rPr>
          <w:rFonts w:ascii="Helvetica" w:hAnsi="Helvetica" w:cs="Helvetica"/>
          <w:color w:val="3C3C3C"/>
          <w:sz w:val="32"/>
          <w:szCs w:val="32"/>
          <w:u w:color="3C3C3C"/>
        </w:rPr>
      </w:pPr>
    </w:p>
    <w:p w14:paraId="1769521F"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It is the external interface which has only two methods: </w:t>
      </w:r>
      <w:proofErr w:type="spellStart"/>
      <w:proofErr w:type="gramStart"/>
      <w:r>
        <w:rPr>
          <w:rFonts w:ascii="Helvetica" w:hAnsi="Helvetica" w:cs="Helvetica"/>
          <w:color w:val="3C3C3C"/>
          <w:sz w:val="32"/>
          <w:szCs w:val="32"/>
          <w:u w:color="3C3C3C"/>
        </w:rPr>
        <w:t>findElement</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xml:space="preserve">) and </w:t>
      </w:r>
      <w:proofErr w:type="spellStart"/>
      <w:r>
        <w:rPr>
          <w:rFonts w:ascii="Helvetica" w:hAnsi="Helvetica" w:cs="Helvetica"/>
          <w:color w:val="3C3C3C"/>
          <w:sz w:val="32"/>
          <w:szCs w:val="32"/>
          <w:u w:color="3C3C3C"/>
        </w:rPr>
        <w:t>findElements</w:t>
      </w:r>
      <w:proofErr w:type="spellEnd"/>
      <w:r>
        <w:rPr>
          <w:rFonts w:ascii="Helvetica" w:hAnsi="Helvetica" w:cs="Helvetica"/>
          <w:color w:val="3C3C3C"/>
          <w:sz w:val="32"/>
          <w:szCs w:val="32"/>
          <w:u w:color="3C3C3C"/>
        </w:rPr>
        <w:t>()</w:t>
      </w:r>
    </w:p>
    <w:p w14:paraId="3E802476" w14:textId="77777777" w:rsidR="00CB0692" w:rsidRDefault="00CB0692" w:rsidP="00AF1FD3">
      <w:pPr>
        <w:widowControl w:val="0"/>
        <w:autoSpaceDE w:val="0"/>
        <w:autoSpaceDN w:val="0"/>
        <w:adjustRightInd w:val="0"/>
        <w:rPr>
          <w:rFonts w:ascii="Helvetica" w:hAnsi="Helvetica" w:cs="Helvetica"/>
          <w:color w:val="3C3C3C"/>
          <w:sz w:val="32"/>
          <w:szCs w:val="32"/>
          <w:u w:color="3C3C3C"/>
        </w:rPr>
      </w:pPr>
    </w:p>
    <w:p w14:paraId="55039B5B" w14:textId="77777777" w:rsidR="00CB0692" w:rsidRDefault="00CB0692" w:rsidP="00AF1FD3">
      <w:pPr>
        <w:widowControl w:val="0"/>
        <w:autoSpaceDE w:val="0"/>
        <w:autoSpaceDN w:val="0"/>
        <w:adjustRightInd w:val="0"/>
        <w:rPr>
          <w:rFonts w:ascii="Helvetica" w:hAnsi="Helvetica" w:cs="Helvetica"/>
          <w:color w:val="3C3C3C"/>
          <w:sz w:val="32"/>
          <w:szCs w:val="32"/>
          <w:u w:color="3C3C3C"/>
        </w:rPr>
      </w:pPr>
    </w:p>
    <w:p w14:paraId="066BDFC2"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Does The </w:t>
      </w:r>
      <w:proofErr w:type="spellStart"/>
      <w:r>
        <w:rPr>
          <w:rFonts w:ascii="Helvetica" w:hAnsi="Helvetica" w:cs="Helvetica"/>
          <w:color w:val="343434"/>
          <w:sz w:val="42"/>
          <w:szCs w:val="42"/>
          <w:u w:color="3C3C3C"/>
        </w:rPr>
        <w:t>Webdriver</w:t>
      </w:r>
      <w:proofErr w:type="spellEnd"/>
      <w:r>
        <w:rPr>
          <w:rFonts w:ascii="Helvetica" w:hAnsi="Helvetica" w:cs="Helvetica"/>
          <w:color w:val="343434"/>
          <w:sz w:val="42"/>
          <w:szCs w:val="42"/>
          <w:u w:color="3C3C3C"/>
        </w:rPr>
        <w:t xml:space="preserve"> Driver = New </w:t>
      </w:r>
      <w:proofErr w:type="spellStart"/>
      <w:proofErr w:type="gramStart"/>
      <w:r>
        <w:rPr>
          <w:rFonts w:ascii="Helvetica" w:hAnsi="Helvetica" w:cs="Helvetica"/>
          <w:color w:val="343434"/>
          <w:sz w:val="42"/>
          <w:szCs w:val="42"/>
          <w:u w:color="3C3C3C"/>
        </w:rPr>
        <w:t>FirefoxDriver</w:t>
      </w:r>
      <w:proofErr w:type="spellEnd"/>
      <w:r>
        <w:rPr>
          <w:rFonts w:ascii="Helvetica" w:hAnsi="Helvetica" w:cs="Helvetica"/>
          <w:color w:val="343434"/>
          <w:sz w:val="42"/>
          <w:szCs w:val="42"/>
          <w:u w:color="3C3C3C"/>
        </w:rPr>
        <w:t>(</w:t>
      </w:r>
      <w:proofErr w:type="gramEnd"/>
      <w:r>
        <w:rPr>
          <w:rFonts w:ascii="Helvetica" w:hAnsi="Helvetica" w:cs="Helvetica"/>
          <w:color w:val="343434"/>
          <w:sz w:val="42"/>
          <w:szCs w:val="42"/>
          <w:u w:color="3C3C3C"/>
        </w:rPr>
        <w:t>); Mean?</w:t>
      </w:r>
    </w:p>
    <w:p w14:paraId="7373C5F4" w14:textId="77777777" w:rsidR="00DA353D" w:rsidRDefault="00DA353D" w:rsidP="00AF1FD3">
      <w:pPr>
        <w:widowControl w:val="0"/>
        <w:autoSpaceDE w:val="0"/>
        <w:autoSpaceDN w:val="0"/>
        <w:adjustRightInd w:val="0"/>
        <w:rPr>
          <w:rFonts w:ascii="Helvetica" w:hAnsi="Helvetica" w:cs="Helvetica"/>
          <w:color w:val="343434"/>
          <w:sz w:val="42"/>
          <w:szCs w:val="42"/>
          <w:u w:color="3C3C3C"/>
        </w:rPr>
      </w:pPr>
    </w:p>
    <w:p w14:paraId="3B7E0F7C" w14:textId="77777777" w:rsidR="00AF1FD3" w:rsidRDefault="00AF1FD3" w:rsidP="00AF1FD3">
      <w:pPr>
        <w:widowControl w:val="0"/>
        <w:autoSpaceDE w:val="0"/>
        <w:autoSpaceDN w:val="0"/>
        <w:adjustRightInd w:val="0"/>
        <w:rPr>
          <w:rFonts w:ascii="Courier" w:hAnsi="Courier" w:cs="Courier"/>
          <w:color w:val="535502"/>
          <w:sz w:val="32"/>
          <w:szCs w:val="32"/>
          <w:u w:color="3C3C3C"/>
        </w:rPr>
      </w:pPr>
      <w:proofErr w:type="spellStart"/>
      <w:r>
        <w:rPr>
          <w:rFonts w:ascii="Courier" w:hAnsi="Courier" w:cs="Courier"/>
          <w:color w:val="520053"/>
          <w:sz w:val="32"/>
          <w:szCs w:val="32"/>
          <w:u w:color="3C3C3C"/>
        </w:rPr>
        <w:t>Webdriver</w:t>
      </w:r>
      <w:proofErr w:type="spellEnd"/>
      <w:r>
        <w:rPr>
          <w:rFonts w:ascii="Courier" w:hAnsi="Courier" w:cs="Courier"/>
          <w:color w:val="343434"/>
          <w:sz w:val="32"/>
          <w:szCs w:val="32"/>
          <w:u w:color="3C3C3C"/>
        </w:rPr>
        <w:t xml:space="preserve"> driver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proofErr w:type="spellStart"/>
      <w:proofErr w:type="gramStart"/>
      <w:r>
        <w:rPr>
          <w:rFonts w:ascii="Courier" w:hAnsi="Courier" w:cs="Courier"/>
          <w:color w:val="520053"/>
          <w:sz w:val="32"/>
          <w:szCs w:val="32"/>
          <w:u w:color="3C3C3C"/>
        </w:rPr>
        <w:t>FirefoxDriver</w:t>
      </w:r>
      <w:proofErr w:type="spellEnd"/>
      <w:r>
        <w:rPr>
          <w:rFonts w:ascii="Courier" w:hAnsi="Courier" w:cs="Courier"/>
          <w:color w:val="535502"/>
          <w:sz w:val="32"/>
          <w:szCs w:val="32"/>
          <w:u w:color="3C3C3C"/>
        </w:rPr>
        <w:t>(</w:t>
      </w:r>
      <w:proofErr w:type="gramEnd"/>
      <w:r>
        <w:rPr>
          <w:rFonts w:ascii="Courier" w:hAnsi="Courier" w:cs="Courier"/>
          <w:color w:val="535502"/>
          <w:sz w:val="32"/>
          <w:szCs w:val="32"/>
          <w:u w:color="3C3C3C"/>
        </w:rPr>
        <w:t>);</w:t>
      </w:r>
    </w:p>
    <w:p w14:paraId="6E24ECF9" w14:textId="77777777" w:rsidR="00DA353D" w:rsidRDefault="00DA353D" w:rsidP="00AF1FD3">
      <w:pPr>
        <w:widowControl w:val="0"/>
        <w:autoSpaceDE w:val="0"/>
        <w:autoSpaceDN w:val="0"/>
        <w:adjustRightInd w:val="0"/>
        <w:rPr>
          <w:rFonts w:ascii="Courier" w:hAnsi="Courier" w:cs="Courier"/>
          <w:color w:val="343434"/>
          <w:sz w:val="32"/>
          <w:szCs w:val="32"/>
          <w:u w:color="3C3C3C"/>
        </w:rPr>
      </w:pPr>
    </w:p>
    <w:p w14:paraId="19A40000"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 above line of code represents the following:</w:t>
      </w:r>
    </w:p>
    <w:p w14:paraId="43A0B713" w14:textId="77777777" w:rsidR="00AF1FD3" w:rsidRDefault="00AF1FD3" w:rsidP="00AF1FD3">
      <w:pPr>
        <w:widowControl w:val="0"/>
        <w:numPr>
          <w:ilvl w:val="0"/>
          <w:numId w:val="1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The driver is a variable of type ‘</w:t>
      </w:r>
      <w:proofErr w:type="spellStart"/>
      <w:r>
        <w:rPr>
          <w:rFonts w:ascii="Helvetica" w:hAnsi="Helvetica" w:cs="Helvetica"/>
          <w:color w:val="3C3C3C"/>
          <w:sz w:val="32"/>
          <w:szCs w:val="32"/>
          <w:u w:color="3C3C3C"/>
        </w:rPr>
        <w:t>Webdriver</w:t>
      </w:r>
      <w:proofErr w:type="spellEnd"/>
      <w:r>
        <w:rPr>
          <w:rFonts w:ascii="Helvetica" w:hAnsi="Helvetica" w:cs="Helvetica"/>
          <w:color w:val="3C3C3C"/>
          <w:sz w:val="32"/>
          <w:szCs w:val="32"/>
          <w:u w:color="3C3C3C"/>
        </w:rPr>
        <w:t>’ interface.</w:t>
      </w:r>
    </w:p>
    <w:p w14:paraId="079C1ACA" w14:textId="77777777" w:rsidR="00AF1FD3" w:rsidRDefault="00AF1FD3" w:rsidP="00AF1FD3">
      <w:pPr>
        <w:widowControl w:val="0"/>
        <w:numPr>
          <w:ilvl w:val="0"/>
          <w:numId w:val="1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We are instantiating an object of the </w:t>
      </w:r>
      <w:proofErr w:type="spellStart"/>
      <w:r>
        <w:rPr>
          <w:rFonts w:ascii="Helvetica" w:hAnsi="Helvetica" w:cs="Helvetica"/>
          <w:color w:val="3C3C3C"/>
          <w:sz w:val="32"/>
          <w:szCs w:val="32"/>
          <w:u w:color="3C3C3C"/>
        </w:rPr>
        <w:t>FirefoxDriver</w:t>
      </w:r>
      <w:proofErr w:type="spellEnd"/>
      <w:r>
        <w:rPr>
          <w:rFonts w:ascii="Helvetica" w:hAnsi="Helvetica" w:cs="Helvetica"/>
          <w:color w:val="3C3C3C"/>
          <w:sz w:val="32"/>
          <w:szCs w:val="32"/>
          <w:u w:color="3C3C3C"/>
        </w:rPr>
        <w:t xml:space="preserve"> class and storing it into the driver variable.</w:t>
      </w:r>
    </w:p>
    <w:p w14:paraId="0ABC646B" w14:textId="77777777" w:rsidR="00DA353D" w:rsidRDefault="00DA353D" w:rsidP="00DA353D">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786516B6"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Why Do We Create </w:t>
      </w:r>
      <w:proofErr w:type="gramStart"/>
      <w:r>
        <w:rPr>
          <w:rFonts w:ascii="Helvetica" w:hAnsi="Helvetica" w:cs="Helvetica"/>
          <w:color w:val="343434"/>
          <w:sz w:val="42"/>
          <w:szCs w:val="42"/>
          <w:u w:color="3C3C3C"/>
        </w:rPr>
        <w:t>A</w:t>
      </w:r>
      <w:proofErr w:type="gramEnd"/>
      <w:r>
        <w:rPr>
          <w:rFonts w:ascii="Helvetica" w:hAnsi="Helvetica" w:cs="Helvetica"/>
          <w:color w:val="343434"/>
          <w:sz w:val="42"/>
          <w:szCs w:val="42"/>
          <w:u w:color="3C3C3C"/>
        </w:rPr>
        <w:t xml:space="preserve"> Reference Variable Of Type </w:t>
      </w:r>
      <w:proofErr w:type="spellStart"/>
      <w:r>
        <w:rPr>
          <w:rFonts w:ascii="Helvetica" w:hAnsi="Helvetica" w:cs="Helvetica"/>
          <w:color w:val="343434"/>
          <w:sz w:val="42"/>
          <w:szCs w:val="42"/>
          <w:u w:color="3C3C3C"/>
        </w:rPr>
        <w:t>Webdriver</w:t>
      </w:r>
      <w:proofErr w:type="spellEnd"/>
      <w:r>
        <w:rPr>
          <w:rFonts w:ascii="Helvetica" w:hAnsi="Helvetica" w:cs="Helvetica"/>
          <w:color w:val="343434"/>
          <w:sz w:val="42"/>
          <w:szCs w:val="42"/>
          <w:u w:color="3C3C3C"/>
        </w:rPr>
        <w:t>, Not The Actual Browser Type?</w:t>
      </w:r>
    </w:p>
    <w:p w14:paraId="59254D0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It is because we could use the same </w:t>
      </w:r>
      <w:proofErr w:type="spellStart"/>
      <w:r>
        <w:rPr>
          <w:rFonts w:ascii="Helvetica" w:hAnsi="Helvetica" w:cs="Helvetica"/>
          <w:color w:val="3C3C3C"/>
          <w:sz w:val="32"/>
          <w:szCs w:val="32"/>
          <w:u w:color="3C3C3C"/>
        </w:rPr>
        <w:t>Webdriver</w:t>
      </w:r>
      <w:proofErr w:type="spellEnd"/>
      <w:r>
        <w:rPr>
          <w:rFonts w:ascii="Helvetica" w:hAnsi="Helvetica" w:cs="Helvetica"/>
          <w:color w:val="3C3C3C"/>
          <w:sz w:val="32"/>
          <w:szCs w:val="32"/>
          <w:u w:color="3C3C3C"/>
        </w:rPr>
        <w:t xml:space="preserve"> variable to hold the object of any browser, such as the </w:t>
      </w:r>
      <w:proofErr w:type="spellStart"/>
      <w:r>
        <w:rPr>
          <w:rFonts w:ascii="Helvetica" w:hAnsi="Helvetica" w:cs="Helvetica"/>
          <w:color w:val="3C3C3C"/>
          <w:sz w:val="32"/>
          <w:szCs w:val="32"/>
          <w:u w:color="3C3C3C"/>
        </w:rPr>
        <w:t>ChromeDriver</w:t>
      </w:r>
      <w:proofErr w:type="spellEnd"/>
      <w:r>
        <w:rPr>
          <w:rFonts w:ascii="Helvetica" w:hAnsi="Helvetica" w:cs="Helvetica"/>
          <w:color w:val="3C3C3C"/>
          <w:sz w:val="32"/>
          <w:szCs w:val="32"/>
          <w:u w:color="3C3C3C"/>
        </w:rPr>
        <w:t xml:space="preserve">, </w:t>
      </w:r>
      <w:proofErr w:type="spellStart"/>
      <w:r>
        <w:rPr>
          <w:rFonts w:ascii="Helvetica" w:hAnsi="Helvetica" w:cs="Helvetica"/>
          <w:color w:val="3C3C3C"/>
          <w:sz w:val="32"/>
          <w:szCs w:val="32"/>
          <w:u w:color="3C3C3C"/>
        </w:rPr>
        <w:t>IEDriver</w:t>
      </w:r>
      <w:proofErr w:type="spellEnd"/>
      <w:r>
        <w:rPr>
          <w:rFonts w:ascii="Helvetica" w:hAnsi="Helvetica" w:cs="Helvetica"/>
          <w:color w:val="3C3C3C"/>
          <w:sz w:val="32"/>
          <w:szCs w:val="32"/>
          <w:u w:color="3C3C3C"/>
        </w:rPr>
        <w:t xml:space="preserve">, or </w:t>
      </w:r>
      <w:proofErr w:type="spellStart"/>
      <w:r>
        <w:rPr>
          <w:rFonts w:ascii="Helvetica" w:hAnsi="Helvetica" w:cs="Helvetica"/>
          <w:color w:val="3C3C3C"/>
          <w:sz w:val="32"/>
          <w:szCs w:val="32"/>
          <w:u w:color="3C3C3C"/>
        </w:rPr>
        <w:t>SafariDriver</w:t>
      </w:r>
      <w:proofErr w:type="spellEnd"/>
      <w:r>
        <w:rPr>
          <w:rFonts w:ascii="Helvetica" w:hAnsi="Helvetica" w:cs="Helvetica"/>
          <w:color w:val="3C3C3C"/>
          <w:sz w:val="32"/>
          <w:szCs w:val="32"/>
          <w:u w:color="3C3C3C"/>
        </w:rPr>
        <w:t>, etc.</w:t>
      </w:r>
    </w:p>
    <w:p w14:paraId="0708408A"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We follow this approach as it can work with any browser instance.</w:t>
      </w:r>
    </w:p>
    <w:p w14:paraId="62A0967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WebDriver driver = new </w:t>
      </w:r>
      <w:proofErr w:type="spellStart"/>
      <w:proofErr w:type="gramStart"/>
      <w:r>
        <w:rPr>
          <w:rFonts w:ascii="Helvetica" w:hAnsi="Helvetica" w:cs="Helvetica"/>
          <w:color w:val="3C3C3C"/>
          <w:sz w:val="32"/>
          <w:szCs w:val="32"/>
          <w:u w:color="3C3C3C"/>
        </w:rPr>
        <w:t>FirefoxDriver</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w:t>
      </w:r>
    </w:p>
    <w:p w14:paraId="45B8629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This approach is right too but will work only the Firefox.</w:t>
      </w:r>
    </w:p>
    <w:p w14:paraId="4DABFAA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proofErr w:type="spellStart"/>
      <w:r>
        <w:rPr>
          <w:rFonts w:ascii="Helvetica" w:hAnsi="Helvetica" w:cs="Helvetica"/>
          <w:color w:val="3C3C3C"/>
          <w:sz w:val="32"/>
          <w:szCs w:val="32"/>
          <w:u w:color="3C3C3C"/>
        </w:rPr>
        <w:t>FirefoxDriver</w:t>
      </w:r>
      <w:proofErr w:type="spellEnd"/>
      <w:r>
        <w:rPr>
          <w:rFonts w:ascii="Helvetica" w:hAnsi="Helvetica" w:cs="Helvetica"/>
          <w:color w:val="3C3C3C"/>
          <w:sz w:val="32"/>
          <w:szCs w:val="32"/>
          <w:u w:color="3C3C3C"/>
        </w:rPr>
        <w:t xml:space="preserve"> driver = new </w:t>
      </w:r>
      <w:proofErr w:type="spellStart"/>
      <w:proofErr w:type="gramStart"/>
      <w:r>
        <w:rPr>
          <w:rFonts w:ascii="Helvetica" w:hAnsi="Helvetica" w:cs="Helvetica"/>
          <w:color w:val="3C3C3C"/>
          <w:sz w:val="32"/>
          <w:szCs w:val="32"/>
          <w:u w:color="3C3C3C"/>
        </w:rPr>
        <w:t>FirefoxDriver</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w:t>
      </w:r>
    </w:p>
    <w:p w14:paraId="59BB956F" w14:textId="77777777" w:rsidR="002E2683" w:rsidRDefault="002E2683" w:rsidP="00AF1FD3">
      <w:pPr>
        <w:widowControl w:val="0"/>
        <w:autoSpaceDE w:val="0"/>
        <w:autoSpaceDN w:val="0"/>
        <w:adjustRightInd w:val="0"/>
        <w:rPr>
          <w:rFonts w:ascii="Helvetica" w:hAnsi="Helvetica" w:cs="Helvetica"/>
          <w:color w:val="3C3C3C"/>
          <w:sz w:val="32"/>
          <w:szCs w:val="32"/>
          <w:u w:color="3C3C3C"/>
        </w:rPr>
      </w:pPr>
    </w:p>
    <w:p w14:paraId="0C60A915"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Do You Pass Credentials </w:t>
      </w:r>
      <w:proofErr w:type="gramStart"/>
      <w:r>
        <w:rPr>
          <w:rFonts w:ascii="Helvetica" w:hAnsi="Helvetica" w:cs="Helvetica"/>
          <w:color w:val="343434"/>
          <w:sz w:val="42"/>
          <w:szCs w:val="42"/>
          <w:u w:color="3C3C3C"/>
        </w:rPr>
        <w:t>To</w:t>
      </w:r>
      <w:proofErr w:type="gramEnd"/>
      <w:r>
        <w:rPr>
          <w:rFonts w:ascii="Helvetica" w:hAnsi="Helvetica" w:cs="Helvetica"/>
          <w:color w:val="343434"/>
          <w:sz w:val="42"/>
          <w:szCs w:val="42"/>
          <w:u w:color="3C3C3C"/>
        </w:rPr>
        <w:t xml:space="preserve"> An Authentication Popup In Selenium?</w:t>
      </w:r>
    </w:p>
    <w:p w14:paraId="7343315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combine the username and password strings using the colon separator and stuff them between the “http://” and the site URL. See the below example.</w:t>
      </w:r>
    </w:p>
    <w:p w14:paraId="73C9B977"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http</w:t>
      </w:r>
      <w:r>
        <w:rPr>
          <w:rFonts w:ascii="Courier" w:hAnsi="Courier" w:cs="Courier"/>
          <w:color w:val="535502"/>
          <w:sz w:val="32"/>
          <w:szCs w:val="32"/>
          <w:u w:color="3C3C3C"/>
        </w:rPr>
        <w:t>:</w:t>
      </w:r>
      <w:r>
        <w:rPr>
          <w:rFonts w:ascii="Courier" w:hAnsi="Courier" w:cs="Courier"/>
          <w:color w:val="730002"/>
          <w:sz w:val="32"/>
          <w:szCs w:val="32"/>
          <w:u w:color="3C3C3C"/>
        </w:rPr>
        <w:t>//userid:passcode@somesite.com</w:t>
      </w:r>
    </w:p>
    <w:p w14:paraId="1CDCEDAA"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e</w:t>
      </w:r>
      <w:r>
        <w:rPr>
          <w:rFonts w:ascii="Courier" w:hAnsi="Courier" w:cs="Courier"/>
          <w:color w:val="535502"/>
          <w:sz w:val="32"/>
          <w:szCs w:val="32"/>
          <w:u w:color="3C3C3C"/>
        </w:rPr>
        <w:t>.</w:t>
      </w:r>
      <w:r>
        <w:rPr>
          <w:rFonts w:ascii="Courier" w:hAnsi="Courier" w:cs="Courier"/>
          <w:color w:val="343434"/>
          <w:sz w:val="32"/>
          <w:szCs w:val="32"/>
          <w:u w:color="3C3C3C"/>
        </w:rPr>
        <w:t>g</w:t>
      </w:r>
      <w:r>
        <w:rPr>
          <w:rFonts w:ascii="Courier" w:hAnsi="Courier" w:cs="Courier"/>
          <w:color w:val="535502"/>
          <w:sz w:val="32"/>
          <w:szCs w:val="32"/>
          <w:u w:color="3C3C3C"/>
        </w:rPr>
        <w:t>.</w:t>
      </w:r>
      <w:r>
        <w:rPr>
          <w:rFonts w:ascii="Courier" w:hAnsi="Courier" w:cs="Courier"/>
          <w:color w:val="343434"/>
          <w:sz w:val="32"/>
          <w:szCs w:val="32"/>
          <w:u w:color="3C3C3C"/>
        </w:rPr>
        <w:t xml:space="preserve"> </w:t>
      </w:r>
      <w:hyperlink r:id="rId5" w:history="1">
        <w:r w:rsidR="002E2683" w:rsidRPr="00B4226D">
          <w:rPr>
            <w:rStyle w:val="Hyperlink"/>
            <w:rFonts w:ascii="Courier" w:hAnsi="Courier" w:cs="Courier"/>
            <w:sz w:val="32"/>
            <w:szCs w:val="32"/>
            <w:u w:color="3C3C3C"/>
          </w:rPr>
          <w:t>http://userid:passcode@somesite.com</w:t>
        </w:r>
      </w:hyperlink>
    </w:p>
    <w:p w14:paraId="629647BB" w14:textId="77777777" w:rsidR="001A79C5" w:rsidRDefault="001A79C5" w:rsidP="00AF1FD3">
      <w:pPr>
        <w:widowControl w:val="0"/>
        <w:autoSpaceDE w:val="0"/>
        <w:autoSpaceDN w:val="0"/>
        <w:adjustRightInd w:val="0"/>
        <w:rPr>
          <w:rFonts w:ascii="Courier" w:hAnsi="Courier" w:cs="Courier"/>
          <w:color w:val="343434"/>
          <w:sz w:val="32"/>
          <w:szCs w:val="32"/>
          <w:u w:color="3C3C3C"/>
        </w:rPr>
      </w:pPr>
    </w:p>
    <w:p w14:paraId="3A4ABAE2" w14:textId="77777777" w:rsidR="001A79C5" w:rsidRDefault="001A79C5" w:rsidP="00AF1FD3">
      <w:pPr>
        <w:widowControl w:val="0"/>
        <w:autoSpaceDE w:val="0"/>
        <w:autoSpaceDN w:val="0"/>
        <w:adjustRightInd w:val="0"/>
        <w:rPr>
          <w:rFonts w:ascii="Courier" w:hAnsi="Courier" w:cs="Courier"/>
          <w:color w:val="730002"/>
          <w:sz w:val="32"/>
          <w:szCs w:val="32"/>
          <w:u w:color="3C3C3C"/>
        </w:rPr>
      </w:pPr>
    </w:p>
    <w:p w14:paraId="5FF043CB" w14:textId="77777777" w:rsidR="002E2683" w:rsidRDefault="002E2683" w:rsidP="00AF1FD3">
      <w:pPr>
        <w:widowControl w:val="0"/>
        <w:autoSpaceDE w:val="0"/>
        <w:autoSpaceDN w:val="0"/>
        <w:adjustRightInd w:val="0"/>
        <w:rPr>
          <w:rFonts w:ascii="Courier" w:hAnsi="Courier" w:cs="Courier"/>
          <w:color w:val="343434"/>
          <w:sz w:val="32"/>
          <w:szCs w:val="32"/>
          <w:u w:color="3C3C3C"/>
        </w:rPr>
      </w:pPr>
    </w:p>
    <w:p w14:paraId="1F65BED4"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Are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Different Exceptions Available In Selenium?</w:t>
      </w:r>
    </w:p>
    <w:p w14:paraId="1D569D1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Like many programming languages, Selenium also provides exception handling. The standard exceptions in Selenium are as follows.</w:t>
      </w:r>
    </w:p>
    <w:p w14:paraId="1ED444AF" w14:textId="77777777" w:rsidR="00AF1FD3" w:rsidRDefault="00AF1FD3" w:rsidP="00AF1FD3">
      <w:pPr>
        <w:widowControl w:val="0"/>
        <w:numPr>
          <w:ilvl w:val="0"/>
          <w:numId w:val="20"/>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b/>
          <w:bCs/>
          <w:color w:val="3C3C3C"/>
          <w:sz w:val="32"/>
          <w:szCs w:val="32"/>
          <w:u w:color="3C3C3C"/>
        </w:rPr>
        <w:t>TimeoutException</w:t>
      </w:r>
      <w:proofErr w:type="spellEnd"/>
      <w:r>
        <w:rPr>
          <w:rFonts w:ascii="Helvetica" w:hAnsi="Helvetica" w:cs="Helvetica"/>
          <w:b/>
          <w:bCs/>
          <w:color w:val="3C3C3C"/>
          <w:sz w:val="32"/>
          <w:szCs w:val="32"/>
          <w:u w:color="3C3C3C"/>
        </w:rPr>
        <w:t>:</w:t>
      </w:r>
      <w:r>
        <w:rPr>
          <w:rFonts w:ascii="Helvetica" w:hAnsi="Helvetica" w:cs="Helvetica"/>
          <w:color w:val="3C3C3C"/>
          <w:sz w:val="32"/>
          <w:szCs w:val="32"/>
          <w:u w:color="3C3C3C"/>
        </w:rPr>
        <w:t xml:space="preserve"> This occurs if a command doesn’t finish within the specified duration.</w:t>
      </w:r>
    </w:p>
    <w:p w14:paraId="505BA732" w14:textId="77777777" w:rsidR="00AF1FD3" w:rsidRDefault="00AF1FD3" w:rsidP="00AF1FD3">
      <w:pPr>
        <w:widowControl w:val="0"/>
        <w:numPr>
          <w:ilvl w:val="0"/>
          <w:numId w:val="20"/>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b/>
          <w:bCs/>
          <w:color w:val="3C3C3C"/>
          <w:sz w:val="32"/>
          <w:szCs w:val="32"/>
          <w:u w:color="3C3C3C"/>
        </w:rPr>
        <w:t>NoSuchElementException</w:t>
      </w:r>
      <w:proofErr w:type="spellEnd"/>
      <w:r>
        <w:rPr>
          <w:rFonts w:ascii="Helvetica" w:hAnsi="Helvetica" w:cs="Helvetica"/>
          <w:b/>
          <w:bCs/>
          <w:color w:val="3C3C3C"/>
          <w:sz w:val="32"/>
          <w:szCs w:val="32"/>
          <w:u w:color="3C3C3C"/>
        </w:rPr>
        <w:t>:</w:t>
      </w:r>
      <w:r>
        <w:rPr>
          <w:rFonts w:ascii="Helvetica" w:hAnsi="Helvetica" w:cs="Helvetica"/>
          <w:color w:val="3C3C3C"/>
          <w:sz w:val="32"/>
          <w:szCs w:val="32"/>
          <w:u w:color="3C3C3C"/>
        </w:rPr>
        <w:t xml:space="preserve"> This occurs if the web element with the specified attributes is not present on the page.</w:t>
      </w:r>
    </w:p>
    <w:p w14:paraId="6729F6CA" w14:textId="77777777" w:rsidR="00AF1FD3" w:rsidRDefault="00AF1FD3" w:rsidP="00AF1FD3">
      <w:pPr>
        <w:widowControl w:val="0"/>
        <w:numPr>
          <w:ilvl w:val="0"/>
          <w:numId w:val="20"/>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b/>
          <w:bCs/>
          <w:color w:val="3C3C3C"/>
          <w:sz w:val="32"/>
          <w:szCs w:val="32"/>
          <w:u w:color="3C3C3C"/>
        </w:rPr>
        <w:t>ElementNotVisibleException</w:t>
      </w:r>
      <w:proofErr w:type="spellEnd"/>
      <w:r>
        <w:rPr>
          <w:rFonts w:ascii="Helvetica" w:hAnsi="Helvetica" w:cs="Helvetica"/>
          <w:b/>
          <w:bCs/>
          <w:color w:val="3C3C3C"/>
          <w:sz w:val="32"/>
          <w:szCs w:val="32"/>
          <w:u w:color="3C3C3C"/>
        </w:rPr>
        <w:t>:</w:t>
      </w:r>
      <w:r>
        <w:rPr>
          <w:rFonts w:ascii="Helvetica" w:hAnsi="Helvetica" w:cs="Helvetica"/>
          <w:color w:val="3C3C3C"/>
          <w:sz w:val="32"/>
          <w:szCs w:val="32"/>
          <w:u w:color="3C3C3C"/>
        </w:rPr>
        <w:t xml:space="preserve"> This occurs if the element is not visible but still there inside the DOM.</w:t>
      </w:r>
    </w:p>
    <w:p w14:paraId="4FED841D" w14:textId="77777777" w:rsidR="00AF1FD3" w:rsidRDefault="00AF1FD3" w:rsidP="00AF1FD3">
      <w:pPr>
        <w:widowControl w:val="0"/>
        <w:numPr>
          <w:ilvl w:val="0"/>
          <w:numId w:val="20"/>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b/>
          <w:bCs/>
          <w:color w:val="3C3C3C"/>
          <w:sz w:val="32"/>
          <w:szCs w:val="32"/>
          <w:u w:color="3C3C3C"/>
        </w:rPr>
        <w:t>StaleElementException</w:t>
      </w:r>
      <w:proofErr w:type="spellEnd"/>
      <w:r>
        <w:rPr>
          <w:rFonts w:ascii="Helvetica" w:hAnsi="Helvetica" w:cs="Helvetica"/>
          <w:b/>
          <w:bCs/>
          <w:color w:val="3C3C3C"/>
          <w:sz w:val="32"/>
          <w:szCs w:val="32"/>
          <w:u w:color="3C3C3C"/>
        </w:rPr>
        <w:t>:</w:t>
      </w:r>
      <w:r>
        <w:rPr>
          <w:rFonts w:ascii="Helvetica" w:hAnsi="Helvetica" w:cs="Helvetica"/>
          <w:color w:val="3C3C3C"/>
          <w:sz w:val="32"/>
          <w:szCs w:val="32"/>
          <w:u w:color="3C3C3C"/>
        </w:rPr>
        <w:t xml:space="preserve"> This occurs in the absence of an element that either got deleted or detached from the DOM.</w:t>
      </w:r>
    </w:p>
    <w:p w14:paraId="65F2397B" w14:textId="77777777" w:rsidR="005E4C5A" w:rsidRDefault="005E4C5A" w:rsidP="005E4C5A">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18940192" w14:textId="77777777" w:rsidR="005E4C5A" w:rsidRDefault="005E4C5A" w:rsidP="005E4C5A">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010D085F"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Do You Know About </w:t>
      </w:r>
      <w:proofErr w:type="gramStart"/>
      <w:r>
        <w:rPr>
          <w:rFonts w:ascii="Helvetica" w:hAnsi="Helvetica" w:cs="Helvetica"/>
          <w:color w:val="343434"/>
          <w:sz w:val="42"/>
          <w:szCs w:val="42"/>
          <w:u w:color="3C3C3C"/>
        </w:rPr>
        <w:t>An</w:t>
      </w:r>
      <w:proofErr w:type="gramEnd"/>
      <w:r>
        <w:rPr>
          <w:rFonts w:ascii="Helvetica" w:hAnsi="Helvetica" w:cs="Helvetica"/>
          <w:color w:val="343434"/>
          <w:sz w:val="42"/>
          <w:szCs w:val="42"/>
          <w:u w:color="3C3C3C"/>
        </w:rPr>
        <w:t xml:space="preserve"> Exception Test In Selenium?</w:t>
      </w:r>
    </w:p>
    <w:p w14:paraId="6C06DF2E"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An exception test is a special exception that occurs in a test class.</w:t>
      </w:r>
    </w:p>
    <w:p w14:paraId="5EACCA2B"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Suppose, we have created a test case that can throw an exception.</w:t>
      </w:r>
    </w:p>
    <w:p w14:paraId="25D4AC90"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In this case, the @Test annotation can help us specify the exception that could occur.</w:t>
      </w:r>
    </w:p>
    <w:p w14:paraId="6AECDB1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Check out from the below example.</w:t>
      </w:r>
    </w:p>
    <w:p w14:paraId="1B9DE5D6" w14:textId="77777777" w:rsidR="00AF1FD3" w:rsidRDefault="00AF1FD3" w:rsidP="00AF1FD3">
      <w:pPr>
        <w:widowControl w:val="0"/>
        <w:autoSpaceDE w:val="0"/>
        <w:autoSpaceDN w:val="0"/>
        <w:adjustRightInd w:val="0"/>
        <w:rPr>
          <w:rFonts w:ascii="Courier" w:hAnsi="Courier" w:cs="Courier"/>
          <w:color w:val="535502"/>
          <w:sz w:val="32"/>
          <w:szCs w:val="32"/>
          <w:u w:color="3C3C3C"/>
        </w:rPr>
      </w:pPr>
      <w:r>
        <w:rPr>
          <w:rFonts w:ascii="Courier" w:hAnsi="Courier" w:cs="Courier"/>
          <w:color w:val="0B5453"/>
          <w:sz w:val="32"/>
          <w:szCs w:val="32"/>
          <w:u w:color="3C3C3C"/>
        </w:rPr>
        <w:t>@</w:t>
      </w:r>
      <w:proofErr w:type="gramStart"/>
      <w:r>
        <w:rPr>
          <w:rFonts w:ascii="Courier" w:hAnsi="Courier" w:cs="Courier"/>
          <w:color w:val="0B5453"/>
          <w:sz w:val="32"/>
          <w:szCs w:val="32"/>
          <w:u w:color="3C3C3C"/>
        </w:rPr>
        <w:t>Test</w:t>
      </w:r>
      <w:r>
        <w:rPr>
          <w:rFonts w:ascii="Courier" w:hAnsi="Courier" w:cs="Courier"/>
          <w:color w:val="535502"/>
          <w:sz w:val="32"/>
          <w:szCs w:val="32"/>
          <w:u w:color="3C3C3C"/>
        </w:rPr>
        <w:t>(</w:t>
      </w:r>
      <w:proofErr w:type="spellStart"/>
      <w:proofErr w:type="gramEnd"/>
      <w:r>
        <w:rPr>
          <w:rFonts w:ascii="Courier" w:hAnsi="Courier" w:cs="Courier"/>
          <w:color w:val="343434"/>
          <w:sz w:val="32"/>
          <w:szCs w:val="32"/>
          <w:u w:color="3C3C3C"/>
        </w:rPr>
        <w:t>actualException</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w:t>
      </w:r>
      <w:proofErr w:type="spellStart"/>
      <w:r>
        <w:rPr>
          <w:rFonts w:ascii="Courier" w:hAnsi="Courier" w:cs="Courier"/>
          <w:color w:val="520053"/>
          <w:sz w:val="32"/>
          <w:szCs w:val="32"/>
          <w:u w:color="3C3C3C"/>
        </w:rPr>
        <w:t>ElementNotVisibleException</w:t>
      </w:r>
      <w:r>
        <w:rPr>
          <w:rFonts w:ascii="Courier" w:hAnsi="Courier" w:cs="Courier"/>
          <w:color w:val="535502"/>
          <w:sz w:val="32"/>
          <w:szCs w:val="32"/>
          <w:u w:color="3C3C3C"/>
        </w:rPr>
        <w:t>.</w:t>
      </w:r>
      <w:r>
        <w:rPr>
          <w:rFonts w:ascii="Courier" w:hAnsi="Courier" w:cs="Courier"/>
          <w:color w:val="000075"/>
          <w:sz w:val="32"/>
          <w:szCs w:val="32"/>
          <w:u w:color="3C3C3C"/>
        </w:rPr>
        <w:t>class</w:t>
      </w:r>
      <w:proofErr w:type="spellEnd"/>
      <w:r>
        <w:rPr>
          <w:rFonts w:ascii="Courier" w:hAnsi="Courier" w:cs="Courier"/>
          <w:color w:val="535502"/>
          <w:sz w:val="32"/>
          <w:szCs w:val="32"/>
          <w:u w:color="3C3C3C"/>
        </w:rPr>
        <w:t>)</w:t>
      </w:r>
    </w:p>
    <w:p w14:paraId="13870C8D" w14:textId="77777777" w:rsidR="005A69BE" w:rsidRDefault="005A69BE" w:rsidP="00AF1FD3">
      <w:pPr>
        <w:widowControl w:val="0"/>
        <w:autoSpaceDE w:val="0"/>
        <w:autoSpaceDN w:val="0"/>
        <w:adjustRightInd w:val="0"/>
        <w:rPr>
          <w:rFonts w:ascii="Courier" w:hAnsi="Courier" w:cs="Courier"/>
          <w:color w:val="535502"/>
          <w:sz w:val="32"/>
          <w:szCs w:val="32"/>
          <w:u w:color="3C3C3C"/>
        </w:rPr>
      </w:pPr>
    </w:p>
    <w:p w14:paraId="3EF92D7A" w14:textId="77777777" w:rsidR="005A69BE" w:rsidRDefault="005A69BE" w:rsidP="00AF1FD3">
      <w:pPr>
        <w:widowControl w:val="0"/>
        <w:autoSpaceDE w:val="0"/>
        <w:autoSpaceDN w:val="0"/>
        <w:adjustRightInd w:val="0"/>
        <w:rPr>
          <w:rFonts w:ascii="Courier" w:hAnsi="Courier" w:cs="Courier"/>
          <w:color w:val="343434"/>
          <w:sz w:val="32"/>
          <w:szCs w:val="32"/>
          <w:u w:color="3C3C3C"/>
        </w:rPr>
      </w:pPr>
    </w:p>
    <w:p w14:paraId="78527A42"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Is </w:t>
      </w:r>
      <w:proofErr w:type="gramStart"/>
      <w:r>
        <w:rPr>
          <w:rFonts w:ascii="Helvetica" w:hAnsi="Helvetica" w:cs="Helvetica"/>
          <w:color w:val="343434"/>
          <w:sz w:val="42"/>
          <w:szCs w:val="42"/>
          <w:u w:color="3C3C3C"/>
        </w:rPr>
        <w:t>An</w:t>
      </w:r>
      <w:proofErr w:type="gramEnd"/>
      <w:r>
        <w:rPr>
          <w:rFonts w:ascii="Helvetica" w:hAnsi="Helvetica" w:cs="Helvetica"/>
          <w:color w:val="343434"/>
          <w:sz w:val="42"/>
          <w:szCs w:val="42"/>
          <w:u w:color="3C3C3C"/>
        </w:rPr>
        <w:t xml:space="preserve"> Assert Different From Verify?</w:t>
      </w:r>
    </w:p>
    <w:p w14:paraId="0F29271F" w14:textId="77777777" w:rsidR="00AF1FD3" w:rsidRDefault="00AF1FD3" w:rsidP="00AF1FD3">
      <w:pPr>
        <w:widowControl w:val="0"/>
        <w:numPr>
          <w:ilvl w:val="0"/>
          <w:numId w:val="2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Assert:</w:t>
      </w:r>
      <w:r>
        <w:rPr>
          <w:rFonts w:ascii="Helvetica" w:hAnsi="Helvetica" w:cs="Helvetica"/>
          <w:color w:val="3C3C3C"/>
          <w:sz w:val="32"/>
          <w:szCs w:val="32"/>
          <w:u w:color="3C3C3C"/>
        </w:rPr>
        <w:t xml:space="preserve"> It allows us to verify the result of an expression or an operation. If the “assert” fails, then it will abort the test execution and continues with the next case.</w:t>
      </w:r>
    </w:p>
    <w:p w14:paraId="38CE8E87" w14:textId="77777777" w:rsidR="005E4C5A" w:rsidRDefault="005E4C5A" w:rsidP="00AF1FD3">
      <w:pPr>
        <w:widowControl w:val="0"/>
        <w:numPr>
          <w:ilvl w:val="0"/>
          <w:numId w:val="21"/>
        </w:numPr>
        <w:tabs>
          <w:tab w:val="left" w:pos="220"/>
          <w:tab w:val="left" w:pos="720"/>
        </w:tabs>
        <w:autoSpaceDE w:val="0"/>
        <w:autoSpaceDN w:val="0"/>
        <w:adjustRightInd w:val="0"/>
        <w:ind w:hanging="720"/>
        <w:rPr>
          <w:rFonts w:ascii="Helvetica" w:hAnsi="Helvetica" w:cs="Helvetica"/>
          <w:color w:val="3C3C3C"/>
          <w:sz w:val="32"/>
          <w:szCs w:val="32"/>
          <w:u w:color="3C3C3C"/>
        </w:rPr>
      </w:pPr>
    </w:p>
    <w:p w14:paraId="673EA8B5" w14:textId="77777777" w:rsidR="00AF1FD3" w:rsidRDefault="00AF1FD3" w:rsidP="00AF1FD3">
      <w:pPr>
        <w:widowControl w:val="0"/>
        <w:numPr>
          <w:ilvl w:val="0"/>
          <w:numId w:val="2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Verify:</w:t>
      </w:r>
      <w:r>
        <w:rPr>
          <w:rFonts w:ascii="Helvetica" w:hAnsi="Helvetica" w:cs="Helvetica"/>
          <w:color w:val="3C3C3C"/>
          <w:sz w:val="32"/>
          <w:szCs w:val="32"/>
          <w:u w:color="3C3C3C"/>
        </w:rPr>
        <w:t xml:space="preserve"> It also operates the same as the assert does. However, if the “verify” fails, then it won’t abort the test instead continues with the next step.</w:t>
      </w:r>
    </w:p>
    <w:p w14:paraId="69DB1586"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Difference Do You Make Between Soft Vs. Hard Assert </w:t>
      </w:r>
      <w:proofErr w:type="gramStart"/>
      <w:r>
        <w:rPr>
          <w:rFonts w:ascii="Helvetica" w:hAnsi="Helvetica" w:cs="Helvetica"/>
          <w:color w:val="343434"/>
          <w:sz w:val="42"/>
          <w:szCs w:val="42"/>
          <w:u w:color="3C3C3C"/>
        </w:rPr>
        <w:t>In</w:t>
      </w:r>
      <w:proofErr w:type="gramEnd"/>
      <w:r>
        <w:rPr>
          <w:rFonts w:ascii="Helvetica" w:hAnsi="Helvetica" w:cs="Helvetica"/>
          <w:color w:val="343434"/>
          <w:sz w:val="42"/>
          <w:szCs w:val="42"/>
          <w:u w:color="3C3C3C"/>
        </w:rPr>
        <w:t xml:space="preserve"> Selenium?</w:t>
      </w:r>
    </w:p>
    <w:p w14:paraId="14D5937E" w14:textId="77777777" w:rsidR="00015F40" w:rsidRDefault="00015F40" w:rsidP="00AF1FD3">
      <w:pPr>
        <w:widowControl w:val="0"/>
        <w:autoSpaceDE w:val="0"/>
        <w:autoSpaceDN w:val="0"/>
        <w:adjustRightInd w:val="0"/>
        <w:rPr>
          <w:rFonts w:ascii="Helvetica" w:hAnsi="Helvetica" w:cs="Helvetica"/>
          <w:color w:val="343434"/>
          <w:sz w:val="42"/>
          <w:szCs w:val="42"/>
          <w:u w:color="3C3C3C"/>
        </w:rPr>
      </w:pPr>
    </w:p>
    <w:p w14:paraId="60880C22" w14:textId="77777777" w:rsidR="00AF1FD3" w:rsidRDefault="00AF1FD3" w:rsidP="00AF1FD3">
      <w:pPr>
        <w:widowControl w:val="0"/>
        <w:numPr>
          <w:ilvl w:val="0"/>
          <w:numId w:val="22"/>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Soft Assert:</w:t>
      </w:r>
      <w:r>
        <w:rPr>
          <w:rFonts w:ascii="Helvetica" w:hAnsi="Helvetica" w:cs="Helvetica"/>
          <w:color w:val="3C3C3C"/>
          <w:sz w:val="32"/>
          <w:szCs w:val="32"/>
          <w:u w:color="3C3C3C"/>
        </w:rPr>
        <w:t xml:space="preserve"> It aggregates the errors that occurred during the test execution. If such an assert fails, the control jumps to the next step.</w:t>
      </w:r>
    </w:p>
    <w:p w14:paraId="5E465981" w14:textId="77777777" w:rsidR="00AF1FD3" w:rsidRDefault="00AF1FD3" w:rsidP="00AF1FD3">
      <w:pPr>
        <w:widowControl w:val="0"/>
        <w:numPr>
          <w:ilvl w:val="0"/>
          <w:numId w:val="22"/>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Hard Assert:</w:t>
      </w:r>
      <w:r>
        <w:rPr>
          <w:rFonts w:ascii="Helvetica" w:hAnsi="Helvetica" w:cs="Helvetica"/>
          <w:color w:val="3C3C3C"/>
          <w:sz w:val="32"/>
          <w:szCs w:val="32"/>
          <w:u w:color="3C3C3C"/>
        </w:rPr>
        <w:t xml:space="preserve"> It immediately responds with an </w:t>
      </w:r>
      <w:proofErr w:type="spellStart"/>
      <w:r>
        <w:rPr>
          <w:rFonts w:ascii="Helvetica" w:hAnsi="Helvetica" w:cs="Helvetica"/>
          <w:color w:val="3C3C3C"/>
          <w:sz w:val="32"/>
          <w:szCs w:val="32"/>
          <w:u w:color="3C3C3C"/>
        </w:rPr>
        <w:t>AssertException</w:t>
      </w:r>
      <w:proofErr w:type="spellEnd"/>
      <w:r>
        <w:rPr>
          <w:rFonts w:ascii="Helvetica" w:hAnsi="Helvetica" w:cs="Helvetica"/>
          <w:color w:val="3C3C3C"/>
          <w:sz w:val="32"/>
          <w:szCs w:val="32"/>
          <w:u w:color="3C3C3C"/>
        </w:rPr>
        <w:t xml:space="preserve"> and breaks the current test. After that, the next case in the sequence gets executed.</w:t>
      </w:r>
    </w:p>
    <w:p w14:paraId="4BE48BF2" w14:textId="77777777" w:rsidR="00015F40" w:rsidRDefault="00015F40" w:rsidP="00AF1FD3">
      <w:pPr>
        <w:widowControl w:val="0"/>
        <w:numPr>
          <w:ilvl w:val="0"/>
          <w:numId w:val="22"/>
        </w:numPr>
        <w:tabs>
          <w:tab w:val="left" w:pos="220"/>
          <w:tab w:val="left" w:pos="720"/>
        </w:tabs>
        <w:autoSpaceDE w:val="0"/>
        <w:autoSpaceDN w:val="0"/>
        <w:adjustRightInd w:val="0"/>
        <w:ind w:hanging="720"/>
        <w:rPr>
          <w:rFonts w:ascii="Helvetica" w:hAnsi="Helvetica" w:cs="Helvetica"/>
          <w:color w:val="3C3C3C"/>
          <w:sz w:val="32"/>
          <w:szCs w:val="32"/>
          <w:u w:color="3C3C3C"/>
        </w:rPr>
      </w:pPr>
    </w:p>
    <w:p w14:paraId="19D993D7"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Are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Different Waits Available In WebDriver?</w:t>
      </w:r>
    </w:p>
    <w:p w14:paraId="4B09592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In Selenium </w:t>
      </w:r>
      <w:proofErr w:type="spellStart"/>
      <w:r>
        <w:rPr>
          <w:rFonts w:ascii="Helvetica" w:hAnsi="Helvetica" w:cs="Helvetica"/>
          <w:color w:val="3C3C3C"/>
          <w:sz w:val="32"/>
          <w:szCs w:val="32"/>
          <w:u w:color="3C3C3C"/>
        </w:rPr>
        <w:t>Webdriver</w:t>
      </w:r>
      <w:proofErr w:type="spellEnd"/>
      <w:r>
        <w:rPr>
          <w:rFonts w:ascii="Helvetica" w:hAnsi="Helvetica" w:cs="Helvetica"/>
          <w:color w:val="3C3C3C"/>
          <w:sz w:val="32"/>
          <w:szCs w:val="32"/>
          <w:u w:color="3C3C3C"/>
        </w:rPr>
        <w:t>, the following three types of wait mechanisms are available.</w:t>
      </w:r>
    </w:p>
    <w:p w14:paraId="40AEE46C" w14:textId="77777777" w:rsidR="000D25A6" w:rsidRDefault="000D25A6"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Static Wait – </w:t>
      </w:r>
      <w:proofErr w:type="spellStart"/>
      <w:r>
        <w:rPr>
          <w:rFonts w:ascii="Helvetica" w:hAnsi="Helvetica" w:cs="Helvetica"/>
          <w:color w:val="3C3C3C"/>
          <w:sz w:val="32"/>
          <w:szCs w:val="32"/>
          <w:u w:color="3C3C3C"/>
        </w:rPr>
        <w:t>Thread.sleep</w:t>
      </w:r>
      <w:proofErr w:type="spellEnd"/>
      <w:r>
        <w:rPr>
          <w:rFonts w:ascii="Helvetica" w:hAnsi="Helvetica" w:cs="Helvetica"/>
          <w:color w:val="3C3C3C"/>
          <w:sz w:val="32"/>
          <w:szCs w:val="32"/>
          <w:u w:color="3C3C3C"/>
        </w:rPr>
        <w:t>(15000);</w:t>
      </w:r>
    </w:p>
    <w:p w14:paraId="107DCB3E" w14:textId="77777777" w:rsidR="00AF1FD3" w:rsidRDefault="00AF1FD3" w:rsidP="00AF1FD3">
      <w:pPr>
        <w:widowControl w:val="0"/>
        <w:numPr>
          <w:ilvl w:val="0"/>
          <w:numId w:val="23"/>
        </w:numPr>
        <w:tabs>
          <w:tab w:val="left" w:pos="220"/>
          <w:tab w:val="left" w:pos="720"/>
        </w:tabs>
        <w:autoSpaceDE w:val="0"/>
        <w:autoSpaceDN w:val="0"/>
        <w:adjustRightInd w:val="0"/>
        <w:ind w:hanging="720"/>
        <w:rPr>
          <w:rFonts w:ascii="Helvetica" w:hAnsi="Helvetica" w:cs="Helvetica"/>
          <w:color w:val="3C3C3C"/>
          <w:sz w:val="32"/>
          <w:szCs w:val="32"/>
          <w:u w:color="3C3C3C"/>
        </w:rPr>
      </w:pPr>
      <w:hyperlink r:id="rId6" w:history="1">
        <w:r>
          <w:rPr>
            <w:rFonts w:ascii="Helvetica" w:hAnsi="Helvetica" w:cs="Helvetica"/>
            <w:b/>
            <w:bCs/>
            <w:color w:val="1C1E24"/>
            <w:sz w:val="32"/>
            <w:szCs w:val="32"/>
            <w:u w:color="3C3C3C"/>
          </w:rPr>
          <w:t>Implicit Wait</w:t>
        </w:r>
      </w:hyperlink>
      <w:r>
        <w:rPr>
          <w:rFonts w:ascii="Helvetica" w:hAnsi="Helvetica" w:cs="Helvetica"/>
          <w:color w:val="3C3C3C"/>
          <w:sz w:val="32"/>
          <w:szCs w:val="32"/>
          <w:u w:color="3C3C3C"/>
        </w:rPr>
        <w:t xml:space="preserve"> – </w:t>
      </w:r>
    </w:p>
    <w:p w14:paraId="44EAD25B" w14:textId="77777777" w:rsidR="00AF1FD3" w:rsidRDefault="00AF1FD3" w:rsidP="00AF1FD3">
      <w:pPr>
        <w:widowControl w:val="0"/>
        <w:numPr>
          <w:ilvl w:val="0"/>
          <w:numId w:val="23"/>
        </w:numPr>
        <w:tabs>
          <w:tab w:val="left" w:pos="220"/>
          <w:tab w:val="left" w:pos="720"/>
        </w:tabs>
        <w:autoSpaceDE w:val="0"/>
        <w:autoSpaceDN w:val="0"/>
        <w:adjustRightInd w:val="0"/>
        <w:ind w:hanging="720"/>
        <w:rPr>
          <w:rFonts w:ascii="Helvetica" w:hAnsi="Helvetica" w:cs="Helvetica"/>
          <w:color w:val="3C3C3C"/>
          <w:sz w:val="32"/>
          <w:szCs w:val="32"/>
          <w:u w:color="3C3C3C"/>
        </w:rPr>
      </w:pPr>
      <w:hyperlink r:id="rId7" w:history="1">
        <w:r>
          <w:rPr>
            <w:rFonts w:ascii="Helvetica" w:hAnsi="Helvetica" w:cs="Helvetica"/>
            <w:b/>
            <w:bCs/>
            <w:color w:val="1C1E24"/>
            <w:sz w:val="32"/>
            <w:szCs w:val="32"/>
            <w:u w:color="3C3C3C"/>
          </w:rPr>
          <w:t>Explicit Wait</w:t>
        </w:r>
      </w:hyperlink>
      <w:r>
        <w:rPr>
          <w:rFonts w:ascii="Helvetica" w:hAnsi="Helvetica" w:cs="Helvetica"/>
          <w:color w:val="3C3C3C"/>
          <w:sz w:val="32"/>
          <w:szCs w:val="32"/>
          <w:u w:color="3C3C3C"/>
        </w:rPr>
        <w:t xml:space="preserve"> – </w:t>
      </w:r>
    </w:p>
    <w:p w14:paraId="7F94B5CF" w14:textId="77777777" w:rsidR="00AF1FD3" w:rsidRDefault="00AF1FD3" w:rsidP="00AF1FD3">
      <w:pPr>
        <w:widowControl w:val="0"/>
        <w:numPr>
          <w:ilvl w:val="0"/>
          <w:numId w:val="23"/>
        </w:numPr>
        <w:tabs>
          <w:tab w:val="left" w:pos="220"/>
          <w:tab w:val="left" w:pos="720"/>
        </w:tabs>
        <w:autoSpaceDE w:val="0"/>
        <w:autoSpaceDN w:val="0"/>
        <w:adjustRightInd w:val="0"/>
        <w:ind w:hanging="720"/>
        <w:rPr>
          <w:rFonts w:ascii="Helvetica" w:hAnsi="Helvetica" w:cs="Helvetica"/>
          <w:color w:val="3C3C3C"/>
          <w:sz w:val="32"/>
          <w:szCs w:val="32"/>
          <w:u w:color="3C3C3C"/>
        </w:rPr>
      </w:pPr>
      <w:hyperlink r:id="rId8" w:history="1">
        <w:r>
          <w:rPr>
            <w:rFonts w:ascii="Helvetica" w:hAnsi="Helvetica" w:cs="Helvetica"/>
            <w:b/>
            <w:bCs/>
            <w:color w:val="1C1E24"/>
            <w:sz w:val="32"/>
            <w:szCs w:val="32"/>
            <w:u w:color="3C3C3C"/>
          </w:rPr>
          <w:t>Fluent Wait</w:t>
        </w:r>
      </w:hyperlink>
      <w:r>
        <w:rPr>
          <w:rFonts w:ascii="Helvetica" w:hAnsi="Helvetica" w:cs="Helvetica"/>
          <w:color w:val="3C3C3C"/>
          <w:sz w:val="32"/>
          <w:szCs w:val="32"/>
          <w:u w:color="3C3C3C"/>
        </w:rPr>
        <w:t xml:space="preserve"> – </w:t>
      </w:r>
    </w:p>
    <w:p w14:paraId="070FD4B7" w14:textId="77777777" w:rsidR="00622D60" w:rsidRDefault="00622D60" w:rsidP="007207B4">
      <w:pPr>
        <w:widowControl w:val="0"/>
        <w:tabs>
          <w:tab w:val="left" w:pos="220"/>
          <w:tab w:val="left" w:pos="720"/>
        </w:tabs>
        <w:autoSpaceDE w:val="0"/>
        <w:autoSpaceDN w:val="0"/>
        <w:adjustRightInd w:val="0"/>
        <w:ind w:left="720"/>
        <w:rPr>
          <w:rFonts w:ascii="Helvetica" w:hAnsi="Helvetica" w:cs="Helvetica"/>
          <w:color w:val="3C3C3C"/>
          <w:sz w:val="32"/>
          <w:szCs w:val="32"/>
          <w:u w:color="3C3C3C"/>
        </w:rPr>
      </w:pPr>
    </w:p>
    <w:p w14:paraId="0560368B"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Web Driver Implicit Wait?</w:t>
      </w:r>
    </w:p>
    <w:p w14:paraId="57191F9A"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Implicit Wait:</w:t>
      </w:r>
      <w:r>
        <w:rPr>
          <w:rFonts w:ascii="Helvetica" w:hAnsi="Helvetica" w:cs="Helvetica"/>
          <w:color w:val="3C3C3C"/>
          <w:sz w:val="32"/>
          <w:szCs w:val="32"/>
          <w:u w:color="3C3C3C"/>
        </w:rPr>
        <w:t xml:space="preserve"> It is a wait timeout which applies to a </w:t>
      </w:r>
      <w:proofErr w:type="spellStart"/>
      <w:r>
        <w:rPr>
          <w:rFonts w:ascii="Helvetica" w:hAnsi="Helvetica" w:cs="Helvetica"/>
          <w:color w:val="3C3C3C"/>
          <w:sz w:val="32"/>
          <w:szCs w:val="32"/>
          <w:u w:color="3C3C3C"/>
        </w:rPr>
        <w:t>Webdriver</w:t>
      </w:r>
      <w:proofErr w:type="spellEnd"/>
      <w:r>
        <w:rPr>
          <w:rFonts w:ascii="Helvetica" w:hAnsi="Helvetica" w:cs="Helvetica"/>
          <w:color w:val="3C3C3C"/>
          <w:sz w:val="32"/>
          <w:szCs w:val="32"/>
          <w:u w:color="3C3C3C"/>
        </w:rPr>
        <w:t xml:space="preserve"> instance.  It implies that all actions of this instance will timeout only after waiting for a duration specified by the implicit wait.</w:t>
      </w:r>
    </w:p>
    <w:p w14:paraId="79DE3E1E"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WebDriver</w:t>
      </w:r>
      <w:r>
        <w:rPr>
          <w:rFonts w:ascii="Courier" w:hAnsi="Courier" w:cs="Courier"/>
          <w:color w:val="343434"/>
          <w:sz w:val="32"/>
          <w:szCs w:val="32"/>
          <w:u w:color="3C3C3C"/>
        </w:rPr>
        <w:t xml:space="preserve"> driver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proofErr w:type="spellStart"/>
      <w:proofErr w:type="gramStart"/>
      <w:r>
        <w:rPr>
          <w:rFonts w:ascii="Courier" w:hAnsi="Courier" w:cs="Courier"/>
          <w:color w:val="520053"/>
          <w:sz w:val="32"/>
          <w:szCs w:val="32"/>
          <w:u w:color="3C3C3C"/>
        </w:rPr>
        <w:t>ChromeDriver</w:t>
      </w:r>
      <w:proofErr w:type="spellEnd"/>
      <w:r>
        <w:rPr>
          <w:rFonts w:ascii="Courier" w:hAnsi="Courier" w:cs="Courier"/>
          <w:color w:val="535502"/>
          <w:sz w:val="32"/>
          <w:szCs w:val="32"/>
          <w:u w:color="3C3C3C"/>
        </w:rPr>
        <w:t>(</w:t>
      </w:r>
      <w:proofErr w:type="gramEnd"/>
      <w:r>
        <w:rPr>
          <w:rFonts w:ascii="Courier" w:hAnsi="Courier" w:cs="Courier"/>
          <w:color w:val="535502"/>
          <w:sz w:val="32"/>
          <w:szCs w:val="32"/>
          <w:u w:color="3C3C3C"/>
        </w:rPr>
        <w:t>);</w:t>
      </w:r>
    </w:p>
    <w:p w14:paraId="5E0209AB" w14:textId="77777777" w:rsidR="00AF1FD3" w:rsidRDefault="00AF1FD3" w:rsidP="00AF1FD3">
      <w:pPr>
        <w:widowControl w:val="0"/>
        <w:autoSpaceDE w:val="0"/>
        <w:autoSpaceDN w:val="0"/>
        <w:adjustRightInd w:val="0"/>
        <w:rPr>
          <w:rFonts w:ascii="Courier" w:hAnsi="Courier" w:cs="Courier"/>
          <w:color w:val="535502"/>
          <w:sz w:val="22"/>
          <w:szCs w:val="22"/>
          <w:u w:color="3C3C3C"/>
        </w:rPr>
      </w:pPr>
      <w:proofErr w:type="spellStart"/>
      <w:proofErr w:type="gramStart"/>
      <w:r w:rsidRPr="000D25A6">
        <w:rPr>
          <w:rFonts w:ascii="Courier" w:hAnsi="Courier" w:cs="Courier"/>
          <w:color w:val="343434"/>
          <w:sz w:val="22"/>
          <w:szCs w:val="22"/>
          <w:u w:color="3C3C3C"/>
        </w:rPr>
        <w:t>driver</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manage</w:t>
      </w:r>
      <w:proofErr w:type="spellEnd"/>
      <w:proofErr w:type="gramEnd"/>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timeouts</w:t>
      </w:r>
      <w:r w:rsidRPr="000D25A6">
        <w:rPr>
          <w:rFonts w:ascii="Courier" w:hAnsi="Courier" w:cs="Courier"/>
          <w:color w:val="535502"/>
          <w:sz w:val="22"/>
          <w:szCs w:val="22"/>
          <w:u w:color="3C3C3C"/>
        </w:rPr>
        <w:t>().</w:t>
      </w:r>
      <w:proofErr w:type="spellStart"/>
      <w:r w:rsidRPr="000D25A6">
        <w:rPr>
          <w:rFonts w:ascii="Courier" w:hAnsi="Courier" w:cs="Courier"/>
          <w:color w:val="343434"/>
          <w:sz w:val="22"/>
          <w:szCs w:val="22"/>
          <w:u w:color="3C3C3C"/>
        </w:rPr>
        <w:t>implicitlyWait</w:t>
      </w:r>
      <w:proofErr w:type="spellEnd"/>
      <w:r w:rsidRPr="000D25A6">
        <w:rPr>
          <w:rFonts w:ascii="Courier" w:hAnsi="Courier" w:cs="Courier"/>
          <w:color w:val="535502"/>
          <w:sz w:val="22"/>
          <w:szCs w:val="22"/>
          <w:u w:color="3C3C3C"/>
        </w:rPr>
        <w:t>(</w:t>
      </w:r>
      <w:r w:rsidRPr="000D25A6">
        <w:rPr>
          <w:rFonts w:ascii="Courier" w:hAnsi="Courier" w:cs="Courier"/>
          <w:color w:val="0B5453"/>
          <w:sz w:val="22"/>
          <w:szCs w:val="22"/>
          <w:u w:color="3C3C3C"/>
        </w:rPr>
        <w:t>15</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 xml:space="preserve"> </w:t>
      </w:r>
      <w:proofErr w:type="spellStart"/>
      <w:r w:rsidRPr="000D25A6">
        <w:rPr>
          <w:rFonts w:ascii="Courier" w:hAnsi="Courier" w:cs="Courier"/>
          <w:color w:val="520053"/>
          <w:sz w:val="22"/>
          <w:szCs w:val="22"/>
          <w:u w:color="3C3C3C"/>
        </w:rPr>
        <w:t>TimeUnit</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SECONDS</w:t>
      </w:r>
      <w:proofErr w:type="spellEnd"/>
      <w:r w:rsidRPr="000D25A6">
        <w:rPr>
          <w:rFonts w:ascii="Courier" w:hAnsi="Courier" w:cs="Courier"/>
          <w:color w:val="535502"/>
          <w:sz w:val="22"/>
          <w:szCs w:val="22"/>
          <w:u w:color="3C3C3C"/>
        </w:rPr>
        <w:t>);</w:t>
      </w:r>
    </w:p>
    <w:p w14:paraId="0F39E03B" w14:textId="77777777" w:rsidR="000D25A6" w:rsidRDefault="000D25A6" w:rsidP="00AF1FD3">
      <w:pPr>
        <w:widowControl w:val="0"/>
        <w:autoSpaceDE w:val="0"/>
        <w:autoSpaceDN w:val="0"/>
        <w:adjustRightInd w:val="0"/>
        <w:rPr>
          <w:rFonts w:ascii="Courier" w:hAnsi="Courier" w:cs="Courier"/>
          <w:color w:val="535502"/>
          <w:sz w:val="22"/>
          <w:szCs w:val="22"/>
          <w:u w:color="3C3C3C"/>
        </w:rPr>
      </w:pPr>
      <w:r>
        <w:rPr>
          <w:rFonts w:ascii="Courier" w:hAnsi="Courier" w:cs="Courier"/>
          <w:color w:val="535502"/>
          <w:sz w:val="22"/>
          <w:szCs w:val="22"/>
          <w:u w:color="3C3C3C"/>
        </w:rPr>
        <w:t>e1</w:t>
      </w:r>
    </w:p>
    <w:p w14:paraId="3A5BFB9E" w14:textId="77777777" w:rsidR="000D25A6" w:rsidRDefault="000D25A6" w:rsidP="00AF1FD3">
      <w:pPr>
        <w:widowControl w:val="0"/>
        <w:autoSpaceDE w:val="0"/>
        <w:autoSpaceDN w:val="0"/>
        <w:adjustRightInd w:val="0"/>
        <w:rPr>
          <w:rFonts w:ascii="Courier" w:hAnsi="Courier" w:cs="Courier"/>
          <w:color w:val="535502"/>
          <w:sz w:val="22"/>
          <w:szCs w:val="22"/>
          <w:u w:color="3C3C3C"/>
        </w:rPr>
      </w:pPr>
      <w:r>
        <w:rPr>
          <w:rFonts w:ascii="Courier" w:hAnsi="Courier" w:cs="Courier"/>
          <w:color w:val="535502"/>
          <w:sz w:val="22"/>
          <w:szCs w:val="22"/>
          <w:u w:color="3C3C3C"/>
        </w:rPr>
        <w:t>e2</w:t>
      </w:r>
    </w:p>
    <w:p w14:paraId="75D0C179" w14:textId="77777777" w:rsidR="000D25A6" w:rsidRDefault="000D25A6" w:rsidP="00AF1FD3">
      <w:pPr>
        <w:widowControl w:val="0"/>
        <w:autoSpaceDE w:val="0"/>
        <w:autoSpaceDN w:val="0"/>
        <w:adjustRightInd w:val="0"/>
        <w:rPr>
          <w:rFonts w:ascii="Courier" w:hAnsi="Courier" w:cs="Courier"/>
          <w:color w:val="535502"/>
          <w:sz w:val="22"/>
          <w:szCs w:val="22"/>
          <w:u w:color="3C3C3C"/>
        </w:rPr>
      </w:pPr>
      <w:r>
        <w:rPr>
          <w:rFonts w:ascii="Courier" w:hAnsi="Courier" w:cs="Courier"/>
          <w:color w:val="535502"/>
          <w:sz w:val="22"/>
          <w:szCs w:val="22"/>
          <w:u w:color="3C3C3C"/>
        </w:rPr>
        <w:t>e3</w:t>
      </w:r>
    </w:p>
    <w:p w14:paraId="649B406E" w14:textId="77777777" w:rsidR="000D25A6" w:rsidRPr="000D25A6" w:rsidRDefault="000D25A6" w:rsidP="00AF1FD3">
      <w:pPr>
        <w:widowControl w:val="0"/>
        <w:autoSpaceDE w:val="0"/>
        <w:autoSpaceDN w:val="0"/>
        <w:adjustRightInd w:val="0"/>
        <w:rPr>
          <w:rFonts w:ascii="Courier" w:hAnsi="Courier" w:cs="Courier"/>
          <w:color w:val="535502"/>
          <w:sz w:val="22"/>
          <w:szCs w:val="22"/>
          <w:u w:color="3C3C3C"/>
        </w:rPr>
      </w:pPr>
    </w:p>
    <w:p w14:paraId="3303B75E" w14:textId="77777777" w:rsidR="000D25A6" w:rsidRPr="000D25A6" w:rsidRDefault="000D25A6" w:rsidP="000D25A6">
      <w:pPr>
        <w:widowControl w:val="0"/>
        <w:autoSpaceDE w:val="0"/>
        <w:autoSpaceDN w:val="0"/>
        <w:adjustRightInd w:val="0"/>
        <w:rPr>
          <w:rFonts w:ascii="Courier" w:hAnsi="Courier" w:cs="Courier"/>
          <w:color w:val="535502"/>
          <w:sz w:val="22"/>
          <w:szCs w:val="22"/>
          <w:u w:color="3C3C3C"/>
        </w:rPr>
      </w:pPr>
      <w:proofErr w:type="spellStart"/>
      <w:proofErr w:type="gramStart"/>
      <w:r w:rsidRPr="000D25A6">
        <w:rPr>
          <w:rFonts w:ascii="Courier" w:hAnsi="Courier" w:cs="Courier"/>
          <w:color w:val="343434"/>
          <w:sz w:val="22"/>
          <w:szCs w:val="22"/>
          <w:u w:color="3C3C3C"/>
        </w:rPr>
        <w:t>driver</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manage</w:t>
      </w:r>
      <w:proofErr w:type="spellEnd"/>
      <w:proofErr w:type="gramEnd"/>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timeouts</w:t>
      </w:r>
      <w:r w:rsidRPr="000D25A6">
        <w:rPr>
          <w:rFonts w:ascii="Courier" w:hAnsi="Courier" w:cs="Courier"/>
          <w:color w:val="535502"/>
          <w:sz w:val="22"/>
          <w:szCs w:val="22"/>
          <w:u w:color="3C3C3C"/>
        </w:rPr>
        <w:t>().</w:t>
      </w:r>
      <w:proofErr w:type="spellStart"/>
      <w:r w:rsidRPr="000D25A6">
        <w:rPr>
          <w:rFonts w:ascii="Courier" w:hAnsi="Courier" w:cs="Courier"/>
          <w:color w:val="343434"/>
          <w:sz w:val="22"/>
          <w:szCs w:val="22"/>
          <w:u w:color="3C3C3C"/>
        </w:rPr>
        <w:t>implicitlyWait</w:t>
      </w:r>
      <w:proofErr w:type="spellEnd"/>
      <w:r w:rsidRPr="000D25A6">
        <w:rPr>
          <w:rFonts w:ascii="Courier" w:hAnsi="Courier" w:cs="Courier"/>
          <w:color w:val="535502"/>
          <w:sz w:val="22"/>
          <w:szCs w:val="22"/>
          <w:u w:color="3C3C3C"/>
        </w:rPr>
        <w:t>(</w:t>
      </w:r>
      <w:r w:rsidRPr="000D25A6">
        <w:rPr>
          <w:rFonts w:ascii="Courier" w:hAnsi="Courier" w:cs="Courier"/>
          <w:color w:val="0B5453"/>
          <w:sz w:val="22"/>
          <w:szCs w:val="22"/>
          <w:u w:color="3C3C3C"/>
        </w:rPr>
        <w:t>1</w:t>
      </w:r>
      <w:r>
        <w:rPr>
          <w:rFonts w:ascii="Courier" w:hAnsi="Courier" w:cs="Courier"/>
          <w:color w:val="0B5453"/>
          <w:sz w:val="22"/>
          <w:szCs w:val="22"/>
          <w:u w:color="3C3C3C"/>
        </w:rPr>
        <w:t>0</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 xml:space="preserve"> </w:t>
      </w:r>
      <w:proofErr w:type="spellStart"/>
      <w:r w:rsidRPr="000D25A6">
        <w:rPr>
          <w:rFonts w:ascii="Courier" w:hAnsi="Courier" w:cs="Courier"/>
          <w:color w:val="520053"/>
          <w:sz w:val="22"/>
          <w:szCs w:val="22"/>
          <w:u w:color="3C3C3C"/>
        </w:rPr>
        <w:t>TimeUnit</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SECONDS</w:t>
      </w:r>
      <w:proofErr w:type="spellEnd"/>
      <w:r w:rsidRPr="000D25A6">
        <w:rPr>
          <w:rFonts w:ascii="Courier" w:hAnsi="Courier" w:cs="Courier"/>
          <w:color w:val="535502"/>
          <w:sz w:val="22"/>
          <w:szCs w:val="22"/>
          <w:u w:color="3C3C3C"/>
        </w:rPr>
        <w:t>);</w:t>
      </w:r>
    </w:p>
    <w:p w14:paraId="309E7135" w14:textId="77777777" w:rsidR="000D25A6" w:rsidRDefault="000D25A6" w:rsidP="00AF1FD3">
      <w:pPr>
        <w:widowControl w:val="0"/>
        <w:autoSpaceDE w:val="0"/>
        <w:autoSpaceDN w:val="0"/>
        <w:adjustRightInd w:val="0"/>
        <w:rPr>
          <w:rFonts w:ascii="Courier" w:hAnsi="Courier" w:cs="Courier"/>
          <w:color w:val="535502"/>
          <w:sz w:val="32"/>
          <w:szCs w:val="32"/>
          <w:u w:color="3C3C3C"/>
        </w:rPr>
      </w:pPr>
      <w:r>
        <w:rPr>
          <w:rFonts w:ascii="Courier" w:hAnsi="Courier" w:cs="Courier"/>
          <w:color w:val="535502"/>
          <w:sz w:val="32"/>
          <w:szCs w:val="32"/>
          <w:u w:color="3C3C3C"/>
        </w:rPr>
        <w:t>e4 e5 e6</w:t>
      </w:r>
    </w:p>
    <w:p w14:paraId="4969D2D9" w14:textId="77777777" w:rsidR="000D25A6" w:rsidRDefault="000D25A6" w:rsidP="00AF1FD3">
      <w:pPr>
        <w:widowControl w:val="0"/>
        <w:autoSpaceDE w:val="0"/>
        <w:autoSpaceDN w:val="0"/>
        <w:adjustRightInd w:val="0"/>
        <w:rPr>
          <w:rFonts w:ascii="Courier" w:hAnsi="Courier" w:cs="Courier"/>
          <w:color w:val="535502"/>
          <w:sz w:val="32"/>
          <w:szCs w:val="32"/>
          <w:u w:color="3C3C3C"/>
        </w:rPr>
      </w:pPr>
    </w:p>
    <w:p w14:paraId="7BCAAB71" w14:textId="77777777" w:rsidR="000D25A6" w:rsidRPr="000D25A6" w:rsidRDefault="000D25A6" w:rsidP="000D25A6">
      <w:pPr>
        <w:widowControl w:val="0"/>
        <w:autoSpaceDE w:val="0"/>
        <w:autoSpaceDN w:val="0"/>
        <w:adjustRightInd w:val="0"/>
        <w:rPr>
          <w:rFonts w:ascii="Courier" w:hAnsi="Courier" w:cs="Courier"/>
          <w:color w:val="535502"/>
          <w:sz w:val="22"/>
          <w:szCs w:val="22"/>
          <w:u w:color="3C3C3C"/>
        </w:rPr>
      </w:pPr>
      <w:proofErr w:type="spellStart"/>
      <w:proofErr w:type="gramStart"/>
      <w:r w:rsidRPr="000D25A6">
        <w:rPr>
          <w:rFonts w:ascii="Courier" w:hAnsi="Courier" w:cs="Courier"/>
          <w:color w:val="343434"/>
          <w:sz w:val="22"/>
          <w:szCs w:val="22"/>
          <w:u w:color="3C3C3C"/>
        </w:rPr>
        <w:t>driver</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manage</w:t>
      </w:r>
      <w:proofErr w:type="spellEnd"/>
      <w:proofErr w:type="gramEnd"/>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timeouts</w:t>
      </w:r>
      <w:r w:rsidRPr="000D25A6">
        <w:rPr>
          <w:rFonts w:ascii="Courier" w:hAnsi="Courier" w:cs="Courier"/>
          <w:color w:val="535502"/>
          <w:sz w:val="22"/>
          <w:szCs w:val="22"/>
          <w:u w:color="3C3C3C"/>
        </w:rPr>
        <w:t>().</w:t>
      </w:r>
      <w:proofErr w:type="spellStart"/>
      <w:r w:rsidRPr="000D25A6">
        <w:rPr>
          <w:rFonts w:ascii="Courier" w:hAnsi="Courier" w:cs="Courier"/>
          <w:color w:val="343434"/>
          <w:sz w:val="22"/>
          <w:szCs w:val="22"/>
          <w:u w:color="3C3C3C"/>
        </w:rPr>
        <w:t>implicitlyWait</w:t>
      </w:r>
      <w:proofErr w:type="spellEnd"/>
      <w:r w:rsidRPr="000D25A6">
        <w:rPr>
          <w:rFonts w:ascii="Courier" w:hAnsi="Courier" w:cs="Courier"/>
          <w:color w:val="535502"/>
          <w:sz w:val="22"/>
          <w:szCs w:val="22"/>
          <w:u w:color="3C3C3C"/>
        </w:rPr>
        <w:t>(</w:t>
      </w:r>
      <w:r>
        <w:rPr>
          <w:rFonts w:ascii="Courier" w:hAnsi="Courier" w:cs="Courier"/>
          <w:color w:val="0B5453"/>
          <w:sz w:val="22"/>
          <w:szCs w:val="22"/>
          <w:u w:color="3C3C3C"/>
        </w:rPr>
        <w:t>0</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 xml:space="preserve"> </w:t>
      </w:r>
      <w:proofErr w:type="spellStart"/>
      <w:r w:rsidRPr="000D25A6">
        <w:rPr>
          <w:rFonts w:ascii="Courier" w:hAnsi="Courier" w:cs="Courier"/>
          <w:color w:val="520053"/>
          <w:sz w:val="22"/>
          <w:szCs w:val="22"/>
          <w:u w:color="3C3C3C"/>
        </w:rPr>
        <w:t>TimeUnit</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SECONDS</w:t>
      </w:r>
      <w:proofErr w:type="spellEnd"/>
      <w:r w:rsidRPr="000D25A6">
        <w:rPr>
          <w:rFonts w:ascii="Courier" w:hAnsi="Courier" w:cs="Courier"/>
          <w:color w:val="535502"/>
          <w:sz w:val="22"/>
          <w:szCs w:val="22"/>
          <w:u w:color="3C3C3C"/>
        </w:rPr>
        <w:t>);</w:t>
      </w:r>
    </w:p>
    <w:p w14:paraId="291FFB5F" w14:textId="77777777" w:rsidR="000D25A6" w:rsidRDefault="000D25A6" w:rsidP="00AF1FD3">
      <w:pPr>
        <w:widowControl w:val="0"/>
        <w:autoSpaceDE w:val="0"/>
        <w:autoSpaceDN w:val="0"/>
        <w:adjustRightInd w:val="0"/>
        <w:rPr>
          <w:rFonts w:ascii="Courier" w:hAnsi="Courier" w:cs="Courier"/>
          <w:color w:val="535502"/>
          <w:sz w:val="32"/>
          <w:szCs w:val="32"/>
          <w:u w:color="3C3C3C"/>
        </w:rPr>
      </w:pPr>
      <w:r>
        <w:rPr>
          <w:rFonts w:ascii="Courier" w:hAnsi="Courier" w:cs="Courier"/>
          <w:color w:val="535502"/>
          <w:sz w:val="32"/>
          <w:szCs w:val="32"/>
          <w:u w:color="3C3C3C"/>
        </w:rPr>
        <w:t>e7 e8 e9</w:t>
      </w:r>
    </w:p>
    <w:p w14:paraId="4AFB45F3" w14:textId="77777777" w:rsidR="000D25A6" w:rsidRDefault="000D25A6" w:rsidP="00AF1FD3">
      <w:pPr>
        <w:widowControl w:val="0"/>
        <w:autoSpaceDE w:val="0"/>
        <w:autoSpaceDN w:val="0"/>
        <w:adjustRightInd w:val="0"/>
        <w:rPr>
          <w:rFonts w:ascii="Courier" w:hAnsi="Courier" w:cs="Courier"/>
          <w:color w:val="535502"/>
          <w:sz w:val="32"/>
          <w:szCs w:val="32"/>
          <w:u w:color="3C3C3C"/>
        </w:rPr>
      </w:pPr>
    </w:p>
    <w:p w14:paraId="24B75E56" w14:textId="77777777" w:rsidR="000D25A6" w:rsidRDefault="000D25A6" w:rsidP="00AF1FD3">
      <w:pPr>
        <w:widowControl w:val="0"/>
        <w:autoSpaceDE w:val="0"/>
        <w:autoSpaceDN w:val="0"/>
        <w:adjustRightInd w:val="0"/>
        <w:rPr>
          <w:rFonts w:ascii="Courier" w:hAnsi="Courier" w:cs="Courier"/>
          <w:color w:val="535502"/>
          <w:sz w:val="32"/>
          <w:szCs w:val="32"/>
          <w:u w:color="3C3C3C"/>
        </w:rPr>
      </w:pPr>
    </w:p>
    <w:p w14:paraId="29AAC1AA" w14:textId="77777777" w:rsidR="007207B4" w:rsidRDefault="007207B4" w:rsidP="00AF1FD3">
      <w:pPr>
        <w:widowControl w:val="0"/>
        <w:autoSpaceDE w:val="0"/>
        <w:autoSpaceDN w:val="0"/>
        <w:adjustRightInd w:val="0"/>
        <w:rPr>
          <w:rFonts w:ascii="Courier" w:hAnsi="Courier" w:cs="Courier"/>
          <w:color w:val="343434"/>
          <w:sz w:val="32"/>
          <w:szCs w:val="32"/>
          <w:u w:color="3C3C3C"/>
        </w:rPr>
      </w:pPr>
    </w:p>
    <w:p w14:paraId="16D467FC"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Web Driver Explicit Wait?</w:t>
      </w:r>
    </w:p>
    <w:p w14:paraId="6DA5DE20"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Explicit Wait:</w:t>
      </w:r>
      <w:r>
        <w:rPr>
          <w:rFonts w:ascii="Helvetica" w:hAnsi="Helvetica" w:cs="Helvetica"/>
          <w:color w:val="3C3C3C"/>
          <w:sz w:val="32"/>
          <w:szCs w:val="32"/>
          <w:u w:color="3C3C3C"/>
        </w:rPr>
        <w:t> It is an exclusive timeout method that works by adding code to delay the execution until a specific condition arises. It is more customizable in terms that we can set it up to wait for any suitable situation. Usually, we use a few of the pre-built Expected Conditions to wait for elements to become clickable, visible, invisible, etc.</w:t>
      </w:r>
    </w:p>
    <w:p w14:paraId="0F475894" w14:textId="77777777" w:rsidR="000D25A6" w:rsidRDefault="000D25A6" w:rsidP="00AF1FD3">
      <w:pPr>
        <w:widowControl w:val="0"/>
        <w:autoSpaceDE w:val="0"/>
        <w:autoSpaceDN w:val="0"/>
        <w:adjustRightInd w:val="0"/>
        <w:rPr>
          <w:rFonts w:ascii="Helvetica" w:hAnsi="Helvetica" w:cs="Helvetica"/>
          <w:color w:val="3C3C3C"/>
          <w:sz w:val="32"/>
          <w:szCs w:val="32"/>
          <w:u w:color="3C3C3C"/>
        </w:rPr>
      </w:pPr>
    </w:p>
    <w:p w14:paraId="3F1DEF6C" w14:textId="77777777" w:rsidR="00AF1FD3" w:rsidRPr="000D25A6" w:rsidRDefault="00AF1FD3" w:rsidP="00AF1FD3">
      <w:pPr>
        <w:widowControl w:val="0"/>
        <w:autoSpaceDE w:val="0"/>
        <w:autoSpaceDN w:val="0"/>
        <w:adjustRightInd w:val="0"/>
        <w:rPr>
          <w:rFonts w:ascii="Courier" w:hAnsi="Courier" w:cs="Courier"/>
          <w:color w:val="343434"/>
          <w:sz w:val="22"/>
          <w:szCs w:val="22"/>
          <w:u w:color="3C3C3C"/>
        </w:rPr>
      </w:pPr>
      <w:r w:rsidRPr="000D25A6">
        <w:rPr>
          <w:rFonts w:ascii="Courier" w:hAnsi="Courier" w:cs="Courier"/>
          <w:color w:val="520053"/>
          <w:sz w:val="22"/>
          <w:szCs w:val="22"/>
          <w:u w:color="3C3C3C"/>
        </w:rPr>
        <w:t>WebDriver</w:t>
      </w:r>
      <w:r w:rsidRPr="000D25A6">
        <w:rPr>
          <w:rFonts w:ascii="Courier" w:hAnsi="Courier" w:cs="Courier"/>
          <w:color w:val="343434"/>
          <w:sz w:val="22"/>
          <w:szCs w:val="22"/>
          <w:u w:color="3C3C3C"/>
        </w:rPr>
        <w:t xml:space="preserve"> driver </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 xml:space="preserve"> </w:t>
      </w:r>
      <w:r w:rsidRPr="000D25A6">
        <w:rPr>
          <w:rFonts w:ascii="Courier" w:hAnsi="Courier" w:cs="Courier"/>
          <w:color w:val="000075"/>
          <w:sz w:val="22"/>
          <w:szCs w:val="22"/>
          <w:u w:color="3C3C3C"/>
        </w:rPr>
        <w:t>new</w:t>
      </w:r>
      <w:r w:rsidRPr="000D25A6">
        <w:rPr>
          <w:rFonts w:ascii="Courier" w:hAnsi="Courier" w:cs="Courier"/>
          <w:color w:val="343434"/>
          <w:sz w:val="22"/>
          <w:szCs w:val="22"/>
          <w:u w:color="3C3C3C"/>
        </w:rPr>
        <w:t xml:space="preserve"> </w:t>
      </w:r>
      <w:proofErr w:type="spellStart"/>
      <w:proofErr w:type="gramStart"/>
      <w:r w:rsidRPr="000D25A6">
        <w:rPr>
          <w:rFonts w:ascii="Courier" w:hAnsi="Courier" w:cs="Courier"/>
          <w:color w:val="520053"/>
          <w:sz w:val="22"/>
          <w:szCs w:val="22"/>
          <w:u w:color="3C3C3C"/>
        </w:rPr>
        <w:t>ChromeDriver</w:t>
      </w:r>
      <w:proofErr w:type="spellEnd"/>
      <w:r w:rsidRPr="000D25A6">
        <w:rPr>
          <w:rFonts w:ascii="Courier" w:hAnsi="Courier" w:cs="Courier"/>
          <w:color w:val="535502"/>
          <w:sz w:val="22"/>
          <w:szCs w:val="22"/>
          <w:u w:color="3C3C3C"/>
        </w:rPr>
        <w:t>(</w:t>
      </w:r>
      <w:proofErr w:type="gramEnd"/>
      <w:r w:rsidRPr="000D25A6">
        <w:rPr>
          <w:rFonts w:ascii="Courier" w:hAnsi="Courier" w:cs="Courier"/>
          <w:color w:val="535502"/>
          <w:sz w:val="22"/>
          <w:szCs w:val="22"/>
          <w:u w:color="3C3C3C"/>
        </w:rPr>
        <w:t>);</w:t>
      </w:r>
    </w:p>
    <w:p w14:paraId="7A76CAE9" w14:textId="77777777" w:rsidR="00AF1FD3" w:rsidRPr="000D25A6" w:rsidRDefault="00AF1FD3" w:rsidP="00AF1FD3">
      <w:pPr>
        <w:widowControl w:val="0"/>
        <w:autoSpaceDE w:val="0"/>
        <w:autoSpaceDN w:val="0"/>
        <w:adjustRightInd w:val="0"/>
        <w:rPr>
          <w:rFonts w:ascii="Courier" w:hAnsi="Courier" w:cs="Courier"/>
          <w:color w:val="343434"/>
          <w:sz w:val="22"/>
          <w:szCs w:val="22"/>
          <w:u w:color="3C3C3C"/>
        </w:rPr>
      </w:pPr>
      <w:proofErr w:type="spellStart"/>
      <w:r w:rsidRPr="000D25A6">
        <w:rPr>
          <w:rFonts w:ascii="Courier" w:hAnsi="Courier" w:cs="Courier"/>
          <w:color w:val="343434"/>
          <w:sz w:val="22"/>
          <w:szCs w:val="22"/>
          <w:u w:color="3C3C3C"/>
        </w:rPr>
        <w:t>driver</w:t>
      </w:r>
      <w:r w:rsidRPr="000D25A6">
        <w:rPr>
          <w:rFonts w:ascii="Courier" w:hAnsi="Courier" w:cs="Courier"/>
          <w:color w:val="535502"/>
          <w:sz w:val="22"/>
          <w:szCs w:val="22"/>
          <w:u w:color="3C3C3C"/>
        </w:rPr>
        <w:t>.</w:t>
      </w:r>
      <w:r w:rsidRPr="000D25A6">
        <w:rPr>
          <w:rFonts w:ascii="Courier" w:hAnsi="Courier" w:cs="Courier"/>
          <w:color w:val="000075"/>
          <w:sz w:val="22"/>
          <w:szCs w:val="22"/>
          <w:u w:color="3C3C3C"/>
        </w:rPr>
        <w:t>get</w:t>
      </w:r>
      <w:proofErr w:type="spellEnd"/>
      <w:r w:rsidRPr="000D25A6">
        <w:rPr>
          <w:rFonts w:ascii="Courier" w:hAnsi="Courier" w:cs="Courier"/>
          <w:color w:val="535502"/>
          <w:sz w:val="22"/>
          <w:szCs w:val="22"/>
          <w:u w:color="3C3C3C"/>
        </w:rPr>
        <w:t>(</w:t>
      </w:r>
      <w:r w:rsidRPr="000D25A6">
        <w:rPr>
          <w:rFonts w:ascii="Courier" w:hAnsi="Courier" w:cs="Courier"/>
          <w:color w:val="107902"/>
          <w:sz w:val="22"/>
          <w:szCs w:val="22"/>
          <w:u w:color="3C3C3C"/>
        </w:rPr>
        <w:t>"http://target_page_url"</w:t>
      </w:r>
      <w:r w:rsidRPr="000D25A6">
        <w:rPr>
          <w:rFonts w:ascii="Courier" w:hAnsi="Courier" w:cs="Courier"/>
          <w:color w:val="535502"/>
          <w:sz w:val="22"/>
          <w:szCs w:val="22"/>
          <w:u w:color="3C3C3C"/>
        </w:rPr>
        <w:t>);</w:t>
      </w:r>
    </w:p>
    <w:p w14:paraId="3A535431" w14:textId="77777777" w:rsidR="00AF1FD3" w:rsidRPr="000D25A6" w:rsidRDefault="00AF1FD3" w:rsidP="00AF1FD3">
      <w:pPr>
        <w:widowControl w:val="0"/>
        <w:autoSpaceDE w:val="0"/>
        <w:autoSpaceDN w:val="0"/>
        <w:adjustRightInd w:val="0"/>
        <w:rPr>
          <w:rFonts w:ascii="Courier" w:hAnsi="Courier" w:cs="Courier"/>
          <w:color w:val="343434"/>
          <w:sz w:val="22"/>
          <w:szCs w:val="22"/>
          <w:u w:color="3C3C3C"/>
        </w:rPr>
      </w:pPr>
      <w:proofErr w:type="spellStart"/>
      <w:r w:rsidRPr="000D25A6">
        <w:rPr>
          <w:rFonts w:ascii="Courier" w:hAnsi="Courier" w:cs="Courier"/>
          <w:color w:val="520053"/>
          <w:sz w:val="22"/>
          <w:szCs w:val="22"/>
          <w:u w:color="3C3C3C"/>
        </w:rPr>
        <w:t>WebElement</w:t>
      </w:r>
      <w:proofErr w:type="spellEnd"/>
      <w:r w:rsidRPr="000D25A6">
        <w:rPr>
          <w:rFonts w:ascii="Courier" w:hAnsi="Courier" w:cs="Courier"/>
          <w:color w:val="343434"/>
          <w:sz w:val="22"/>
          <w:szCs w:val="22"/>
          <w:u w:color="3C3C3C"/>
        </w:rPr>
        <w:t xml:space="preserve"> </w:t>
      </w:r>
      <w:proofErr w:type="spellStart"/>
      <w:r w:rsidRPr="000D25A6">
        <w:rPr>
          <w:rFonts w:ascii="Courier" w:hAnsi="Courier" w:cs="Courier"/>
          <w:color w:val="343434"/>
          <w:sz w:val="22"/>
          <w:szCs w:val="22"/>
          <w:u w:color="3C3C3C"/>
        </w:rPr>
        <w:t>dynamicElement</w:t>
      </w:r>
      <w:proofErr w:type="spellEnd"/>
      <w:r w:rsidRPr="000D25A6">
        <w:rPr>
          <w:rFonts w:ascii="Courier" w:hAnsi="Courier" w:cs="Courier"/>
          <w:color w:val="343434"/>
          <w:sz w:val="22"/>
          <w:szCs w:val="22"/>
          <w:u w:color="3C3C3C"/>
        </w:rPr>
        <w:t xml:space="preserve"> </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 xml:space="preserve"> </w:t>
      </w:r>
      <w:r w:rsidRPr="000D25A6">
        <w:rPr>
          <w:rFonts w:ascii="Courier" w:hAnsi="Courier" w:cs="Courier"/>
          <w:color w:val="535502"/>
          <w:sz w:val="22"/>
          <w:szCs w:val="22"/>
          <w:u w:color="3C3C3C"/>
        </w:rPr>
        <w:t>(</w:t>
      </w:r>
      <w:r w:rsidRPr="000D25A6">
        <w:rPr>
          <w:rFonts w:ascii="Courier" w:hAnsi="Courier" w:cs="Courier"/>
          <w:color w:val="000075"/>
          <w:sz w:val="22"/>
          <w:szCs w:val="22"/>
          <w:u w:color="3C3C3C"/>
        </w:rPr>
        <w:t>new</w:t>
      </w:r>
      <w:r w:rsidRPr="000D25A6">
        <w:rPr>
          <w:rFonts w:ascii="Courier" w:hAnsi="Courier" w:cs="Courier"/>
          <w:color w:val="343434"/>
          <w:sz w:val="22"/>
          <w:szCs w:val="22"/>
          <w:u w:color="3C3C3C"/>
        </w:rPr>
        <w:t xml:space="preserve"> </w:t>
      </w:r>
      <w:proofErr w:type="spellStart"/>
      <w:proofErr w:type="gramStart"/>
      <w:r w:rsidRPr="000D25A6">
        <w:rPr>
          <w:rFonts w:ascii="Courier" w:hAnsi="Courier" w:cs="Courier"/>
          <w:color w:val="520053"/>
          <w:sz w:val="22"/>
          <w:szCs w:val="22"/>
          <w:u w:color="3C3C3C"/>
        </w:rPr>
        <w:t>WebDriverWait</w:t>
      </w:r>
      <w:proofErr w:type="spellEnd"/>
      <w:r w:rsidRPr="000D25A6">
        <w:rPr>
          <w:rFonts w:ascii="Courier" w:hAnsi="Courier" w:cs="Courier"/>
          <w:color w:val="535502"/>
          <w:sz w:val="22"/>
          <w:szCs w:val="22"/>
          <w:u w:color="3C3C3C"/>
        </w:rPr>
        <w:t>(</w:t>
      </w:r>
      <w:proofErr w:type="gramEnd"/>
      <w:r w:rsidRPr="000D25A6">
        <w:rPr>
          <w:rFonts w:ascii="Courier" w:hAnsi="Courier" w:cs="Courier"/>
          <w:color w:val="343434"/>
          <w:sz w:val="22"/>
          <w:szCs w:val="22"/>
          <w:u w:color="3C3C3C"/>
        </w:rPr>
        <w:t>driver</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 xml:space="preserve"> </w:t>
      </w:r>
      <w:r w:rsidRPr="000D25A6">
        <w:rPr>
          <w:rFonts w:ascii="Courier" w:hAnsi="Courier" w:cs="Courier"/>
          <w:color w:val="0B5453"/>
          <w:sz w:val="22"/>
          <w:szCs w:val="22"/>
          <w:u w:color="3C3C3C"/>
        </w:rPr>
        <w:t>15</w:t>
      </w:r>
      <w:r w:rsidRPr="000D25A6">
        <w:rPr>
          <w:rFonts w:ascii="Courier" w:hAnsi="Courier" w:cs="Courier"/>
          <w:color w:val="535502"/>
          <w:sz w:val="22"/>
          <w:szCs w:val="22"/>
          <w:u w:color="3C3C3C"/>
        </w:rPr>
        <w:t>))</w:t>
      </w:r>
    </w:p>
    <w:p w14:paraId="29D1A5E8" w14:textId="77777777" w:rsidR="00AF1FD3" w:rsidRPr="000D25A6" w:rsidRDefault="00AF1FD3" w:rsidP="00AF1FD3">
      <w:pPr>
        <w:widowControl w:val="0"/>
        <w:autoSpaceDE w:val="0"/>
        <w:autoSpaceDN w:val="0"/>
        <w:adjustRightInd w:val="0"/>
        <w:rPr>
          <w:rFonts w:ascii="Courier" w:hAnsi="Courier" w:cs="Courier"/>
          <w:color w:val="535502"/>
          <w:sz w:val="22"/>
          <w:szCs w:val="22"/>
          <w:u w:color="3C3C3C"/>
        </w:rPr>
      </w:pPr>
      <w:r w:rsidRPr="000D25A6">
        <w:rPr>
          <w:rFonts w:ascii="Courier" w:hAnsi="Courier" w:cs="Courier"/>
          <w:color w:val="343434"/>
          <w:sz w:val="22"/>
          <w:szCs w:val="22"/>
          <w:u w:color="3C3C3C"/>
        </w:rPr>
        <w:t> </w:t>
      </w:r>
      <w:proofErr w:type="gramStart"/>
      <w:r w:rsidRPr="000D25A6">
        <w:rPr>
          <w:rFonts w:ascii="Courier" w:hAnsi="Courier" w:cs="Courier"/>
          <w:color w:val="535502"/>
          <w:sz w:val="22"/>
          <w:szCs w:val="22"/>
          <w:u w:color="3C3C3C"/>
        </w:rPr>
        <w:t>.</w:t>
      </w:r>
      <w:r w:rsidRPr="000D25A6">
        <w:rPr>
          <w:rFonts w:ascii="Courier" w:hAnsi="Courier" w:cs="Courier"/>
          <w:color w:val="000075"/>
          <w:sz w:val="22"/>
          <w:szCs w:val="22"/>
          <w:u w:color="3C3C3C"/>
        </w:rPr>
        <w:t>until</w:t>
      </w:r>
      <w:proofErr w:type="gramEnd"/>
      <w:r w:rsidRPr="000D25A6">
        <w:rPr>
          <w:rFonts w:ascii="Courier" w:hAnsi="Courier" w:cs="Courier"/>
          <w:color w:val="535502"/>
          <w:sz w:val="22"/>
          <w:szCs w:val="22"/>
          <w:u w:color="3C3C3C"/>
        </w:rPr>
        <w:t>(</w:t>
      </w:r>
      <w:proofErr w:type="spellStart"/>
      <w:r w:rsidRPr="000D25A6">
        <w:rPr>
          <w:rFonts w:ascii="Courier" w:hAnsi="Courier" w:cs="Courier"/>
          <w:color w:val="520053"/>
          <w:sz w:val="22"/>
          <w:szCs w:val="22"/>
          <w:u w:color="3C3C3C"/>
        </w:rPr>
        <w:t>ExpectedConditions</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presenceOfElementLocated</w:t>
      </w:r>
      <w:proofErr w:type="spellEnd"/>
      <w:r w:rsidRPr="000D25A6">
        <w:rPr>
          <w:rFonts w:ascii="Courier" w:hAnsi="Courier" w:cs="Courier"/>
          <w:color w:val="535502"/>
          <w:sz w:val="22"/>
          <w:szCs w:val="22"/>
          <w:u w:color="3C3C3C"/>
        </w:rPr>
        <w:t>(</w:t>
      </w:r>
      <w:r w:rsidRPr="000D25A6">
        <w:rPr>
          <w:rFonts w:ascii="Courier" w:hAnsi="Courier" w:cs="Courier"/>
          <w:color w:val="520053"/>
          <w:sz w:val="22"/>
          <w:szCs w:val="22"/>
          <w:u w:color="3C3C3C"/>
        </w:rPr>
        <w:t>By</w:t>
      </w:r>
      <w:r w:rsidRPr="000D25A6">
        <w:rPr>
          <w:rFonts w:ascii="Courier" w:hAnsi="Courier" w:cs="Courier"/>
          <w:color w:val="535502"/>
          <w:sz w:val="22"/>
          <w:szCs w:val="22"/>
          <w:u w:color="3C3C3C"/>
        </w:rPr>
        <w:t>.</w:t>
      </w:r>
      <w:r w:rsidRPr="000D25A6">
        <w:rPr>
          <w:rFonts w:ascii="Courier" w:hAnsi="Courier" w:cs="Courier"/>
          <w:color w:val="343434"/>
          <w:sz w:val="22"/>
          <w:szCs w:val="22"/>
          <w:u w:color="3C3C3C"/>
        </w:rPr>
        <w:t>id</w:t>
      </w:r>
      <w:r w:rsidRPr="000D25A6">
        <w:rPr>
          <w:rFonts w:ascii="Courier" w:hAnsi="Courier" w:cs="Courier"/>
          <w:color w:val="535502"/>
          <w:sz w:val="22"/>
          <w:szCs w:val="22"/>
          <w:u w:color="3C3C3C"/>
        </w:rPr>
        <w:t>(</w:t>
      </w:r>
      <w:r w:rsidRPr="000D25A6">
        <w:rPr>
          <w:rFonts w:ascii="Courier" w:hAnsi="Courier" w:cs="Courier"/>
          <w:color w:val="107902"/>
          <w:sz w:val="22"/>
          <w:szCs w:val="22"/>
          <w:u w:color="3C3C3C"/>
        </w:rPr>
        <w:t>"</w:t>
      </w:r>
      <w:proofErr w:type="spellStart"/>
      <w:r w:rsidRPr="000D25A6">
        <w:rPr>
          <w:rFonts w:ascii="Courier" w:hAnsi="Courier" w:cs="Courier"/>
          <w:color w:val="107902"/>
          <w:sz w:val="22"/>
          <w:szCs w:val="22"/>
          <w:u w:color="3C3C3C"/>
        </w:rPr>
        <w:t>dynamicElement</w:t>
      </w:r>
      <w:proofErr w:type="spellEnd"/>
      <w:r w:rsidRPr="000D25A6">
        <w:rPr>
          <w:rFonts w:ascii="Courier" w:hAnsi="Courier" w:cs="Courier"/>
          <w:color w:val="107902"/>
          <w:sz w:val="22"/>
          <w:szCs w:val="22"/>
          <w:u w:color="3C3C3C"/>
        </w:rPr>
        <w:t>"</w:t>
      </w:r>
      <w:r w:rsidRPr="000D25A6">
        <w:rPr>
          <w:rFonts w:ascii="Courier" w:hAnsi="Courier" w:cs="Courier"/>
          <w:color w:val="535502"/>
          <w:sz w:val="22"/>
          <w:szCs w:val="22"/>
          <w:u w:color="3C3C3C"/>
        </w:rPr>
        <w:t>)));</w:t>
      </w:r>
    </w:p>
    <w:p w14:paraId="6AD68168" w14:textId="77777777" w:rsidR="007207B4" w:rsidRDefault="007207B4" w:rsidP="00AF1FD3">
      <w:pPr>
        <w:widowControl w:val="0"/>
        <w:autoSpaceDE w:val="0"/>
        <w:autoSpaceDN w:val="0"/>
        <w:adjustRightInd w:val="0"/>
        <w:rPr>
          <w:rFonts w:ascii="Courier" w:hAnsi="Courier" w:cs="Courier"/>
          <w:color w:val="535502"/>
          <w:sz w:val="32"/>
          <w:szCs w:val="32"/>
          <w:u w:color="3C3C3C"/>
        </w:rPr>
      </w:pPr>
    </w:p>
    <w:p w14:paraId="422F619A" w14:textId="77777777" w:rsidR="007207B4" w:rsidRDefault="007207B4" w:rsidP="00AF1FD3">
      <w:pPr>
        <w:widowControl w:val="0"/>
        <w:autoSpaceDE w:val="0"/>
        <w:autoSpaceDN w:val="0"/>
        <w:adjustRightInd w:val="0"/>
        <w:rPr>
          <w:rFonts w:ascii="Courier" w:hAnsi="Courier" w:cs="Courier"/>
          <w:color w:val="343434"/>
          <w:sz w:val="32"/>
          <w:szCs w:val="32"/>
          <w:u w:color="3C3C3C"/>
        </w:rPr>
      </w:pPr>
    </w:p>
    <w:p w14:paraId="2EC01D4C"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Command To Enter Text In The HTML Text Box Using Selenium?</w:t>
      </w:r>
    </w:p>
    <w:p w14:paraId="1B30C9F9"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We can do so by using the </w:t>
      </w:r>
      <w:proofErr w:type="spellStart"/>
      <w:proofErr w:type="gramStart"/>
      <w:r>
        <w:rPr>
          <w:rFonts w:ascii="Helvetica" w:hAnsi="Helvetica" w:cs="Helvetica"/>
          <w:color w:val="3C3C3C"/>
          <w:sz w:val="32"/>
          <w:szCs w:val="32"/>
          <w:u w:color="3C3C3C"/>
        </w:rPr>
        <w:t>sendKeys</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method.</w:t>
      </w:r>
    </w:p>
    <w:p w14:paraId="39C1155F"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WebDriver</w:t>
      </w:r>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webdriver</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proofErr w:type="spellStart"/>
      <w:proofErr w:type="gramStart"/>
      <w:r>
        <w:rPr>
          <w:rFonts w:ascii="Courier" w:hAnsi="Courier" w:cs="Courier"/>
          <w:color w:val="520053"/>
          <w:sz w:val="32"/>
          <w:szCs w:val="32"/>
          <w:u w:color="3C3C3C"/>
        </w:rPr>
        <w:t>FirefoxDriver</w:t>
      </w:r>
      <w:proofErr w:type="spellEnd"/>
      <w:r>
        <w:rPr>
          <w:rFonts w:ascii="Courier" w:hAnsi="Courier" w:cs="Courier"/>
          <w:color w:val="535502"/>
          <w:sz w:val="32"/>
          <w:szCs w:val="32"/>
          <w:u w:color="3C3C3C"/>
        </w:rPr>
        <w:t>(</w:t>
      </w:r>
      <w:proofErr w:type="gramEnd"/>
      <w:r>
        <w:rPr>
          <w:rFonts w:ascii="Courier" w:hAnsi="Courier" w:cs="Courier"/>
          <w:color w:val="535502"/>
          <w:sz w:val="32"/>
          <w:szCs w:val="32"/>
          <w:u w:color="3C3C3C"/>
        </w:rPr>
        <w:t>);</w:t>
      </w:r>
    </w:p>
    <w:p w14:paraId="3F5DB507"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000075"/>
          <w:sz w:val="32"/>
          <w:szCs w:val="32"/>
          <w:u w:color="3C3C3C"/>
        </w:rPr>
        <w:t>get</w:t>
      </w:r>
      <w:proofErr w:type="spellEnd"/>
      <w:r>
        <w:rPr>
          <w:rFonts w:ascii="Courier" w:hAnsi="Courier" w:cs="Courier"/>
          <w:color w:val="535502"/>
          <w:sz w:val="32"/>
          <w:szCs w:val="32"/>
          <w:u w:color="3C3C3C"/>
        </w:rPr>
        <w:t>(</w:t>
      </w:r>
      <w:r>
        <w:rPr>
          <w:rFonts w:ascii="Courier" w:hAnsi="Courier" w:cs="Courier"/>
          <w:color w:val="107902"/>
          <w:sz w:val="32"/>
          <w:szCs w:val="32"/>
          <w:u w:color="3C3C3C"/>
        </w:rPr>
        <w:t>"https://www.google.com"</w:t>
      </w:r>
      <w:r>
        <w:rPr>
          <w:rFonts w:ascii="Courier" w:hAnsi="Courier" w:cs="Courier"/>
          <w:color w:val="535502"/>
          <w:sz w:val="32"/>
          <w:szCs w:val="32"/>
          <w:u w:color="3C3C3C"/>
        </w:rPr>
        <w:t>);</w:t>
      </w:r>
    </w:p>
    <w:p w14:paraId="08F6AD61" w14:textId="77777777" w:rsidR="00AF1FD3" w:rsidRDefault="00AF1FD3" w:rsidP="00AF1FD3">
      <w:pPr>
        <w:widowControl w:val="0"/>
        <w:autoSpaceDE w:val="0"/>
        <w:autoSpaceDN w:val="0"/>
        <w:adjustRightInd w:val="0"/>
        <w:rPr>
          <w:rFonts w:ascii="Courier" w:hAnsi="Courier" w:cs="Courier"/>
          <w:color w:val="535502"/>
          <w:sz w:val="32"/>
          <w:szCs w:val="32"/>
          <w:u w:color="3C3C3C"/>
        </w:rPr>
      </w:pP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findElement</w:t>
      </w:r>
      <w:proofErr w:type="spellEnd"/>
      <w:proofErr w:type="gramEnd"/>
      <w:r>
        <w:rPr>
          <w:rFonts w:ascii="Courier" w:hAnsi="Courier" w:cs="Courier"/>
          <w:color w:val="535502"/>
          <w:sz w:val="32"/>
          <w:szCs w:val="32"/>
          <w:u w:color="3C3C3C"/>
        </w:rPr>
        <w:t>(</w:t>
      </w:r>
      <w:proofErr w:type="spellStart"/>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xpath</w:t>
      </w:r>
      <w:proofErr w:type="spellEnd"/>
      <w:r>
        <w:rPr>
          <w:rFonts w:ascii="Courier" w:hAnsi="Courier" w:cs="Courier"/>
          <w:color w:val="535502"/>
          <w:sz w:val="32"/>
          <w:szCs w:val="32"/>
          <w:u w:color="3C3C3C"/>
        </w:rPr>
        <w:t>(</w:t>
      </w:r>
      <w:r>
        <w:rPr>
          <w:rFonts w:ascii="Courier" w:hAnsi="Courier" w:cs="Courier"/>
          <w:color w:val="107902"/>
          <w:sz w:val="32"/>
          <w:szCs w:val="32"/>
          <w:u w:color="3C3C3C"/>
        </w:rPr>
        <w:t>"&lt;&lt;</w:t>
      </w:r>
      <w:proofErr w:type="spellStart"/>
      <w:r>
        <w:rPr>
          <w:rFonts w:ascii="Courier" w:hAnsi="Courier" w:cs="Courier"/>
          <w:color w:val="107902"/>
          <w:sz w:val="32"/>
          <w:szCs w:val="32"/>
          <w:u w:color="3C3C3C"/>
        </w:rPr>
        <w:t>xpath</w:t>
      </w:r>
      <w:proofErr w:type="spellEnd"/>
      <w:r>
        <w:rPr>
          <w:rFonts w:ascii="Courier" w:hAnsi="Courier" w:cs="Courier"/>
          <w:color w:val="107902"/>
          <w:sz w:val="32"/>
          <w:szCs w:val="32"/>
          <w:u w:color="3C3C3C"/>
        </w:rPr>
        <w:t xml:space="preserve"> expr&gt;&gt;"</w:t>
      </w:r>
      <w:r>
        <w:rPr>
          <w:rFonts w:ascii="Courier" w:hAnsi="Courier" w:cs="Courier"/>
          <w:color w:val="535502"/>
          <w:sz w:val="32"/>
          <w:szCs w:val="32"/>
          <w:u w:color="3C3C3C"/>
        </w:rPr>
        <w:t>)).</w:t>
      </w:r>
      <w:proofErr w:type="spellStart"/>
      <w:r>
        <w:rPr>
          <w:rFonts w:ascii="Courier" w:hAnsi="Courier" w:cs="Courier"/>
          <w:color w:val="343434"/>
          <w:sz w:val="32"/>
          <w:szCs w:val="32"/>
          <w:u w:color="3C3C3C"/>
        </w:rPr>
        <w:t>sendKeys</w:t>
      </w:r>
      <w:proofErr w:type="spellEnd"/>
      <w:r>
        <w:rPr>
          <w:rFonts w:ascii="Courier" w:hAnsi="Courier" w:cs="Courier"/>
          <w:color w:val="535502"/>
          <w:sz w:val="32"/>
          <w:szCs w:val="32"/>
          <w:u w:color="3C3C3C"/>
        </w:rPr>
        <w:t>(</w:t>
      </w:r>
      <w:r>
        <w:rPr>
          <w:rFonts w:ascii="Courier" w:hAnsi="Courier" w:cs="Courier"/>
          <w:color w:val="107902"/>
          <w:sz w:val="32"/>
          <w:szCs w:val="32"/>
          <w:u w:color="3C3C3C"/>
        </w:rPr>
        <w:t>"Selenium Interview Questions"</w:t>
      </w:r>
      <w:r>
        <w:rPr>
          <w:rFonts w:ascii="Courier" w:hAnsi="Courier" w:cs="Courier"/>
          <w:color w:val="535502"/>
          <w:sz w:val="32"/>
          <w:szCs w:val="32"/>
          <w:u w:color="3C3C3C"/>
        </w:rPr>
        <w:t>);</w:t>
      </w:r>
    </w:p>
    <w:p w14:paraId="7A6621ED" w14:textId="77777777" w:rsidR="007207B4" w:rsidRDefault="007207B4" w:rsidP="00AF1FD3">
      <w:pPr>
        <w:widowControl w:val="0"/>
        <w:autoSpaceDE w:val="0"/>
        <w:autoSpaceDN w:val="0"/>
        <w:adjustRightInd w:val="0"/>
        <w:rPr>
          <w:rFonts w:ascii="Courier" w:hAnsi="Courier" w:cs="Courier"/>
          <w:color w:val="535502"/>
          <w:sz w:val="32"/>
          <w:szCs w:val="32"/>
          <w:u w:color="3C3C3C"/>
        </w:rPr>
      </w:pPr>
    </w:p>
    <w:p w14:paraId="3B306A13" w14:textId="77777777" w:rsidR="007207B4" w:rsidRDefault="007207B4" w:rsidP="00AF1FD3">
      <w:pPr>
        <w:widowControl w:val="0"/>
        <w:autoSpaceDE w:val="0"/>
        <w:autoSpaceDN w:val="0"/>
        <w:adjustRightInd w:val="0"/>
        <w:rPr>
          <w:rFonts w:ascii="Courier" w:hAnsi="Courier" w:cs="Courier"/>
          <w:color w:val="343434"/>
          <w:sz w:val="32"/>
          <w:szCs w:val="32"/>
          <w:u w:color="3C3C3C"/>
        </w:rPr>
      </w:pPr>
    </w:p>
    <w:p w14:paraId="4B6220CF"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To Enter Text In The HTML Text Box Without Invoking The </w:t>
      </w:r>
      <w:proofErr w:type="spellStart"/>
      <w:proofErr w:type="gramStart"/>
      <w:r>
        <w:rPr>
          <w:rFonts w:ascii="Helvetica" w:hAnsi="Helvetica" w:cs="Helvetica"/>
          <w:color w:val="343434"/>
          <w:sz w:val="42"/>
          <w:szCs w:val="42"/>
          <w:u w:color="3C3C3C"/>
        </w:rPr>
        <w:t>SendKeys</w:t>
      </w:r>
      <w:proofErr w:type="spellEnd"/>
      <w:r>
        <w:rPr>
          <w:rFonts w:ascii="Helvetica" w:hAnsi="Helvetica" w:cs="Helvetica"/>
          <w:color w:val="343434"/>
          <w:sz w:val="42"/>
          <w:szCs w:val="42"/>
          <w:u w:color="3C3C3C"/>
        </w:rPr>
        <w:t>(</w:t>
      </w:r>
      <w:proofErr w:type="gramEnd"/>
      <w:r>
        <w:rPr>
          <w:rFonts w:ascii="Helvetica" w:hAnsi="Helvetica" w:cs="Helvetica"/>
          <w:color w:val="343434"/>
          <w:sz w:val="42"/>
          <w:szCs w:val="42"/>
          <w:u w:color="3C3C3C"/>
        </w:rPr>
        <w:t>)?</w:t>
      </w:r>
    </w:p>
    <w:p w14:paraId="0E919119"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There is a Selenium </w:t>
      </w:r>
      <w:proofErr w:type="spellStart"/>
      <w:r>
        <w:rPr>
          <w:rFonts w:ascii="Helvetica" w:hAnsi="Helvetica" w:cs="Helvetica"/>
          <w:color w:val="3C3C3C"/>
          <w:sz w:val="32"/>
          <w:szCs w:val="32"/>
          <w:u w:color="3C3C3C"/>
        </w:rPr>
        <w:t>JavascriptExecutor</w:t>
      </w:r>
      <w:proofErr w:type="spellEnd"/>
      <w:r>
        <w:rPr>
          <w:rFonts w:ascii="Helvetica" w:hAnsi="Helvetica" w:cs="Helvetica"/>
          <w:color w:val="3C3C3C"/>
          <w:sz w:val="32"/>
          <w:szCs w:val="32"/>
          <w:u w:color="3C3C3C"/>
        </w:rPr>
        <w:t xml:space="preserve"> class that provides methods to perform actions on the HTML elements.</w:t>
      </w:r>
    </w:p>
    <w:p w14:paraId="01783524"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 Set up the JS object</w:t>
      </w:r>
    </w:p>
    <w:p w14:paraId="7B9B5D5F" w14:textId="77777777" w:rsidR="00AF1FD3" w:rsidRPr="00AB5F6A" w:rsidRDefault="00AF1FD3" w:rsidP="00AF1FD3">
      <w:pPr>
        <w:widowControl w:val="0"/>
        <w:autoSpaceDE w:val="0"/>
        <w:autoSpaceDN w:val="0"/>
        <w:adjustRightInd w:val="0"/>
        <w:rPr>
          <w:rFonts w:ascii="Courier" w:hAnsi="Courier" w:cs="Courier"/>
          <w:color w:val="343434"/>
          <w:u w:color="3C3C3C"/>
        </w:rPr>
      </w:pPr>
      <w:proofErr w:type="spellStart"/>
      <w:r w:rsidRPr="00AB5F6A">
        <w:rPr>
          <w:rFonts w:ascii="Courier" w:hAnsi="Courier" w:cs="Courier"/>
          <w:color w:val="520053"/>
          <w:u w:color="3C3C3C"/>
        </w:rPr>
        <w:t>JavascriptExecutor</w:t>
      </w:r>
      <w:proofErr w:type="spellEnd"/>
      <w:r w:rsidRPr="00AB5F6A">
        <w:rPr>
          <w:rFonts w:ascii="Courier" w:hAnsi="Courier" w:cs="Courier"/>
          <w:color w:val="343434"/>
          <w:u w:color="3C3C3C"/>
        </w:rPr>
        <w:t xml:space="preserve"> </w:t>
      </w:r>
      <w:proofErr w:type="spellStart"/>
      <w:r w:rsidR="00AB5F6A">
        <w:rPr>
          <w:rFonts w:ascii="Courier" w:hAnsi="Courier" w:cs="Courier"/>
          <w:color w:val="343434"/>
          <w:u w:color="3C3C3C"/>
        </w:rPr>
        <w:t>js</w:t>
      </w:r>
      <w:proofErr w:type="spellEnd"/>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343434"/>
          <w:u w:color="3C3C3C"/>
        </w:rPr>
        <w:t xml:space="preserve"> </w:t>
      </w:r>
      <w:r w:rsidRPr="00AB5F6A">
        <w:rPr>
          <w:rFonts w:ascii="Courier" w:hAnsi="Courier" w:cs="Courier"/>
          <w:color w:val="535502"/>
          <w:u w:color="3C3C3C"/>
        </w:rPr>
        <w:t>(</w:t>
      </w:r>
      <w:proofErr w:type="spellStart"/>
      <w:r w:rsidRPr="00AB5F6A">
        <w:rPr>
          <w:rFonts w:ascii="Courier" w:hAnsi="Courier" w:cs="Courier"/>
          <w:color w:val="520053"/>
          <w:u w:color="3C3C3C"/>
        </w:rPr>
        <w:t>JavascriptExecutor</w:t>
      </w:r>
      <w:proofErr w:type="spellEnd"/>
      <w:r w:rsidRPr="00AB5F6A">
        <w:rPr>
          <w:rFonts w:ascii="Courier" w:hAnsi="Courier" w:cs="Courier"/>
          <w:color w:val="535502"/>
          <w:u w:color="3C3C3C"/>
        </w:rPr>
        <w:t>)</w:t>
      </w:r>
      <w:r w:rsidR="00AB5F6A">
        <w:rPr>
          <w:rFonts w:ascii="Courier" w:hAnsi="Courier" w:cs="Courier"/>
          <w:color w:val="343434"/>
          <w:u w:color="3C3C3C"/>
        </w:rPr>
        <w:t>driver</w:t>
      </w:r>
      <w:r w:rsidRPr="00AB5F6A">
        <w:rPr>
          <w:rFonts w:ascii="Courier" w:hAnsi="Courier" w:cs="Courier"/>
          <w:color w:val="535502"/>
          <w:u w:color="3C3C3C"/>
        </w:rPr>
        <w:t>;</w:t>
      </w:r>
    </w:p>
    <w:p w14:paraId="125A07AB"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730002"/>
          <w:u w:color="3C3C3C"/>
        </w:rPr>
        <w:t>// Issue command to enter the text</w:t>
      </w:r>
    </w:p>
    <w:p w14:paraId="22E4D768" w14:textId="77777777" w:rsidR="00AF1FD3" w:rsidRPr="00AB5F6A" w:rsidRDefault="00AB5F6A" w:rsidP="00AF1FD3">
      <w:pPr>
        <w:widowControl w:val="0"/>
        <w:autoSpaceDE w:val="0"/>
        <w:autoSpaceDN w:val="0"/>
        <w:adjustRightInd w:val="0"/>
        <w:rPr>
          <w:rFonts w:ascii="Courier" w:hAnsi="Courier" w:cs="Courier"/>
          <w:color w:val="535502"/>
          <w:u w:color="3C3C3C"/>
        </w:rPr>
      </w:pPr>
      <w:proofErr w:type="spellStart"/>
      <w:proofErr w:type="gramStart"/>
      <w:r>
        <w:rPr>
          <w:rFonts w:ascii="Courier" w:hAnsi="Courier" w:cs="Courier"/>
          <w:color w:val="343434"/>
          <w:u w:color="3C3C3C"/>
        </w:rPr>
        <w:t>js</w:t>
      </w:r>
      <w:r w:rsidR="00AF1FD3" w:rsidRPr="00AB5F6A">
        <w:rPr>
          <w:rFonts w:ascii="Courier" w:hAnsi="Courier" w:cs="Courier"/>
          <w:color w:val="535502"/>
          <w:u w:color="3C3C3C"/>
        </w:rPr>
        <w:t>.</w:t>
      </w:r>
      <w:r w:rsidR="00AF1FD3" w:rsidRPr="00AB5F6A">
        <w:rPr>
          <w:rFonts w:ascii="Courier" w:hAnsi="Courier" w:cs="Courier"/>
          <w:color w:val="343434"/>
          <w:u w:color="3C3C3C"/>
        </w:rPr>
        <w:t>executeScript</w:t>
      </w:r>
      <w:proofErr w:type="spellEnd"/>
      <w:proofErr w:type="gramEnd"/>
      <w:r w:rsidR="00AF1FD3" w:rsidRPr="00AB5F6A">
        <w:rPr>
          <w:rFonts w:ascii="Courier" w:hAnsi="Courier" w:cs="Courier"/>
          <w:color w:val="535502"/>
          <w:u w:color="3C3C3C"/>
        </w:rPr>
        <w:t>(</w:t>
      </w:r>
      <w:r w:rsidR="00AF1FD3" w:rsidRPr="00AB5F6A">
        <w:rPr>
          <w:rFonts w:ascii="Courier" w:hAnsi="Courier" w:cs="Courier"/>
          <w:color w:val="107902"/>
          <w:u w:color="3C3C3C"/>
        </w:rPr>
        <w:t>"</w:t>
      </w:r>
      <w:proofErr w:type="spellStart"/>
      <w:r w:rsidR="00AF1FD3" w:rsidRPr="00AB5F6A">
        <w:rPr>
          <w:rFonts w:ascii="Courier" w:hAnsi="Courier" w:cs="Courier"/>
          <w:color w:val="107902"/>
          <w:u w:color="3C3C3C"/>
        </w:rPr>
        <w:t>document.getElementById</w:t>
      </w:r>
      <w:proofErr w:type="spellEnd"/>
      <w:r w:rsidR="00AF1FD3" w:rsidRPr="00AB5F6A">
        <w:rPr>
          <w:rFonts w:ascii="Courier" w:hAnsi="Courier" w:cs="Courier"/>
          <w:color w:val="107902"/>
          <w:u w:color="3C3C3C"/>
        </w:rPr>
        <w:t>('textbox').value = 'Some Text';"</w:t>
      </w:r>
      <w:r w:rsidR="00AF1FD3" w:rsidRPr="00AB5F6A">
        <w:rPr>
          <w:rFonts w:ascii="Courier" w:hAnsi="Courier" w:cs="Courier"/>
          <w:color w:val="535502"/>
          <w:u w:color="3C3C3C"/>
        </w:rPr>
        <w:t>);</w:t>
      </w:r>
    </w:p>
    <w:p w14:paraId="402871AB" w14:textId="77777777" w:rsidR="007207B4" w:rsidRDefault="007207B4" w:rsidP="00AF1FD3">
      <w:pPr>
        <w:widowControl w:val="0"/>
        <w:autoSpaceDE w:val="0"/>
        <w:autoSpaceDN w:val="0"/>
        <w:adjustRightInd w:val="0"/>
        <w:rPr>
          <w:rFonts w:ascii="Courier" w:hAnsi="Courier" w:cs="Courier"/>
          <w:color w:val="535502"/>
          <w:sz w:val="32"/>
          <w:szCs w:val="32"/>
          <w:u w:color="3C3C3C"/>
        </w:rPr>
      </w:pPr>
    </w:p>
    <w:p w14:paraId="6A9D927F" w14:textId="77777777" w:rsidR="007207B4" w:rsidRDefault="007207B4" w:rsidP="00AF1FD3">
      <w:pPr>
        <w:widowControl w:val="0"/>
        <w:autoSpaceDE w:val="0"/>
        <w:autoSpaceDN w:val="0"/>
        <w:adjustRightInd w:val="0"/>
        <w:rPr>
          <w:rFonts w:ascii="Courier" w:hAnsi="Courier" w:cs="Courier"/>
          <w:color w:val="343434"/>
          <w:sz w:val="32"/>
          <w:szCs w:val="32"/>
          <w:u w:color="3C3C3C"/>
        </w:rPr>
      </w:pPr>
    </w:p>
    <w:p w14:paraId="3A0A0920"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Method To Read The JavaScript Variable Using Selenium WebDriver?</w:t>
      </w:r>
    </w:p>
    <w:p w14:paraId="2E0CD530"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Again, we can utilize the </w:t>
      </w:r>
      <w:proofErr w:type="spellStart"/>
      <w:r>
        <w:rPr>
          <w:rFonts w:ascii="Helvetica" w:hAnsi="Helvetica" w:cs="Helvetica"/>
          <w:color w:val="3C3C3C"/>
          <w:sz w:val="32"/>
          <w:szCs w:val="32"/>
          <w:u w:color="3C3C3C"/>
        </w:rPr>
        <w:t>JavascriptExecutor</w:t>
      </w:r>
      <w:proofErr w:type="spellEnd"/>
      <w:r>
        <w:rPr>
          <w:rFonts w:ascii="Helvetica" w:hAnsi="Helvetica" w:cs="Helvetica"/>
          <w:color w:val="3C3C3C"/>
          <w:sz w:val="32"/>
          <w:szCs w:val="32"/>
          <w:u w:color="3C3C3C"/>
        </w:rPr>
        <w:t xml:space="preserve"> class to read the value of a JS variable. See the below code.</w:t>
      </w:r>
    </w:p>
    <w:p w14:paraId="3D5B4DA2"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730002"/>
          <w:u w:color="3C3C3C"/>
        </w:rPr>
        <w:t>// Set up the JavaScript object</w:t>
      </w:r>
    </w:p>
    <w:p w14:paraId="72BE065B" w14:textId="77777777" w:rsidR="00AF1FD3" w:rsidRPr="00AB5F6A" w:rsidRDefault="00AF1FD3" w:rsidP="00AF1FD3">
      <w:pPr>
        <w:widowControl w:val="0"/>
        <w:autoSpaceDE w:val="0"/>
        <w:autoSpaceDN w:val="0"/>
        <w:adjustRightInd w:val="0"/>
        <w:rPr>
          <w:rFonts w:ascii="Courier" w:hAnsi="Courier" w:cs="Courier"/>
          <w:color w:val="343434"/>
          <w:u w:color="3C3C3C"/>
        </w:rPr>
      </w:pPr>
      <w:proofErr w:type="spellStart"/>
      <w:r w:rsidRPr="00AB5F6A">
        <w:rPr>
          <w:rFonts w:ascii="Courier" w:hAnsi="Courier" w:cs="Courier"/>
          <w:color w:val="520053"/>
          <w:u w:color="3C3C3C"/>
        </w:rPr>
        <w:t>JavascriptExecutor</w:t>
      </w:r>
      <w:proofErr w:type="spellEnd"/>
      <w:r w:rsidRPr="00AB5F6A">
        <w:rPr>
          <w:rFonts w:ascii="Courier" w:hAnsi="Courier" w:cs="Courier"/>
          <w:color w:val="343434"/>
          <w:u w:color="3C3C3C"/>
        </w:rPr>
        <w:t xml:space="preserve"> </w:t>
      </w:r>
      <w:proofErr w:type="spellStart"/>
      <w:r w:rsidRPr="00AB5F6A">
        <w:rPr>
          <w:rFonts w:ascii="Courier" w:hAnsi="Courier" w:cs="Courier"/>
          <w:color w:val="343434"/>
          <w:u w:color="3C3C3C"/>
        </w:rPr>
        <w:t>jscript</w:t>
      </w:r>
      <w:proofErr w:type="spellEnd"/>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343434"/>
          <w:u w:color="3C3C3C"/>
        </w:rPr>
        <w:t xml:space="preserve"> </w:t>
      </w:r>
      <w:r w:rsidRPr="00AB5F6A">
        <w:rPr>
          <w:rFonts w:ascii="Courier" w:hAnsi="Courier" w:cs="Courier"/>
          <w:color w:val="535502"/>
          <w:u w:color="3C3C3C"/>
        </w:rPr>
        <w:t>(</w:t>
      </w:r>
      <w:proofErr w:type="spellStart"/>
      <w:r w:rsidRPr="00AB5F6A">
        <w:rPr>
          <w:rFonts w:ascii="Courier" w:hAnsi="Courier" w:cs="Courier"/>
          <w:color w:val="520053"/>
          <w:u w:color="3C3C3C"/>
        </w:rPr>
        <w:t>JavascriptExecutor</w:t>
      </w:r>
      <w:proofErr w:type="spellEnd"/>
      <w:r w:rsidRPr="00AB5F6A">
        <w:rPr>
          <w:rFonts w:ascii="Courier" w:hAnsi="Courier" w:cs="Courier"/>
          <w:color w:val="535502"/>
          <w:u w:color="3C3C3C"/>
        </w:rPr>
        <w:t>)</w:t>
      </w:r>
      <w:r w:rsidRPr="00AB5F6A">
        <w:rPr>
          <w:rFonts w:ascii="Courier" w:hAnsi="Courier" w:cs="Courier"/>
          <w:color w:val="343434"/>
          <w:u w:color="3C3C3C"/>
        </w:rPr>
        <w:t xml:space="preserve"> </w:t>
      </w:r>
      <w:proofErr w:type="spellStart"/>
      <w:r w:rsidRPr="00AB5F6A">
        <w:rPr>
          <w:rFonts w:ascii="Courier" w:hAnsi="Courier" w:cs="Courier"/>
          <w:color w:val="343434"/>
          <w:u w:color="3C3C3C"/>
        </w:rPr>
        <w:t>webdriver</w:t>
      </w:r>
      <w:proofErr w:type="spellEnd"/>
      <w:r w:rsidRPr="00AB5F6A">
        <w:rPr>
          <w:rFonts w:ascii="Courier" w:hAnsi="Courier" w:cs="Courier"/>
          <w:color w:val="535502"/>
          <w:u w:color="3C3C3C"/>
        </w:rPr>
        <w:t>;</w:t>
      </w:r>
    </w:p>
    <w:p w14:paraId="7F06CE56"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730002"/>
          <w:u w:color="3C3C3C"/>
        </w:rPr>
        <w:t>// Read the site title</w:t>
      </w:r>
    </w:p>
    <w:p w14:paraId="4326AE0E"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520053"/>
          <w:u w:color="3C3C3C"/>
        </w:rPr>
        <w:t>String</w:t>
      </w:r>
      <w:r w:rsidRPr="00AB5F6A">
        <w:rPr>
          <w:rFonts w:ascii="Courier" w:hAnsi="Courier" w:cs="Courier"/>
          <w:color w:val="343434"/>
          <w:u w:color="3C3C3C"/>
        </w:rPr>
        <w:t xml:space="preserve"> </w:t>
      </w:r>
      <w:proofErr w:type="spellStart"/>
      <w:r w:rsidRPr="00AB5F6A">
        <w:rPr>
          <w:rFonts w:ascii="Courier" w:hAnsi="Courier" w:cs="Courier"/>
          <w:color w:val="343434"/>
          <w:u w:color="3C3C3C"/>
        </w:rPr>
        <w:t>strTitle</w:t>
      </w:r>
      <w:proofErr w:type="spellEnd"/>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520053"/>
          <w:u w:color="3C3C3C"/>
        </w:rPr>
        <w:t>String</w:t>
      </w:r>
      <w:r w:rsidRPr="00AB5F6A">
        <w:rPr>
          <w:rFonts w:ascii="Courier" w:hAnsi="Courier" w:cs="Courier"/>
          <w:color w:val="535502"/>
          <w:u w:color="3C3C3C"/>
        </w:rPr>
        <w:t>)</w:t>
      </w:r>
      <w:proofErr w:type="spellStart"/>
      <w:proofErr w:type="gramStart"/>
      <w:r w:rsidRPr="00AB5F6A">
        <w:rPr>
          <w:rFonts w:ascii="Courier" w:hAnsi="Courier" w:cs="Courier"/>
          <w:color w:val="343434"/>
          <w:u w:color="3C3C3C"/>
        </w:rPr>
        <w:t>jscript</w:t>
      </w:r>
      <w:r w:rsidRPr="00AB5F6A">
        <w:rPr>
          <w:rFonts w:ascii="Courier" w:hAnsi="Courier" w:cs="Courier"/>
          <w:color w:val="535502"/>
          <w:u w:color="3C3C3C"/>
        </w:rPr>
        <w:t>.</w:t>
      </w:r>
      <w:r w:rsidRPr="00AB5F6A">
        <w:rPr>
          <w:rFonts w:ascii="Courier" w:hAnsi="Courier" w:cs="Courier"/>
          <w:color w:val="343434"/>
          <w:u w:color="3C3C3C"/>
        </w:rPr>
        <w:t>executeScript</w:t>
      </w:r>
      <w:proofErr w:type="spellEnd"/>
      <w:proofErr w:type="gramEnd"/>
      <w:r w:rsidRPr="00AB5F6A">
        <w:rPr>
          <w:rFonts w:ascii="Courier" w:hAnsi="Courier" w:cs="Courier"/>
          <w:color w:val="535502"/>
          <w:u w:color="3C3C3C"/>
        </w:rPr>
        <w:t>(</w:t>
      </w:r>
      <w:r w:rsidRPr="00AB5F6A">
        <w:rPr>
          <w:rFonts w:ascii="Courier" w:hAnsi="Courier" w:cs="Courier"/>
          <w:color w:val="107902"/>
          <w:u w:color="3C3C3C"/>
        </w:rPr>
        <w:t xml:space="preserve">"return </w:t>
      </w:r>
      <w:proofErr w:type="spellStart"/>
      <w:r w:rsidRPr="00AB5F6A">
        <w:rPr>
          <w:rFonts w:ascii="Courier" w:hAnsi="Courier" w:cs="Courier"/>
          <w:color w:val="107902"/>
          <w:u w:color="3C3C3C"/>
        </w:rPr>
        <w:t>document.title</w:t>
      </w:r>
      <w:proofErr w:type="spellEnd"/>
      <w:r w:rsidRPr="00AB5F6A">
        <w:rPr>
          <w:rFonts w:ascii="Courier" w:hAnsi="Courier" w:cs="Courier"/>
          <w:color w:val="107902"/>
          <w:u w:color="3C3C3C"/>
        </w:rPr>
        <w:t>"</w:t>
      </w:r>
      <w:r w:rsidRPr="00AB5F6A">
        <w:rPr>
          <w:rFonts w:ascii="Courier" w:hAnsi="Courier" w:cs="Courier"/>
          <w:color w:val="535502"/>
          <w:u w:color="3C3C3C"/>
        </w:rPr>
        <w:t>);</w:t>
      </w:r>
    </w:p>
    <w:p w14:paraId="3DF02FD2" w14:textId="77777777" w:rsidR="00AF1FD3" w:rsidRPr="00AB5F6A" w:rsidRDefault="00AF1FD3" w:rsidP="00AF1FD3">
      <w:pPr>
        <w:widowControl w:val="0"/>
        <w:autoSpaceDE w:val="0"/>
        <w:autoSpaceDN w:val="0"/>
        <w:adjustRightInd w:val="0"/>
        <w:rPr>
          <w:rFonts w:ascii="Courier" w:hAnsi="Courier" w:cs="Courier"/>
          <w:color w:val="535502"/>
          <w:u w:color="3C3C3C"/>
        </w:rPr>
      </w:pPr>
      <w:proofErr w:type="spellStart"/>
      <w:r w:rsidRPr="00AB5F6A">
        <w:rPr>
          <w:rFonts w:ascii="Courier" w:hAnsi="Courier" w:cs="Courier"/>
          <w:color w:val="520053"/>
          <w:u w:color="3C3C3C"/>
        </w:rPr>
        <w:t>System</w:t>
      </w:r>
      <w:r w:rsidRPr="00AB5F6A">
        <w:rPr>
          <w:rFonts w:ascii="Courier" w:hAnsi="Courier" w:cs="Courier"/>
          <w:color w:val="535502"/>
          <w:u w:color="3C3C3C"/>
        </w:rPr>
        <w:t>.</w:t>
      </w:r>
      <w:r w:rsidRPr="00AB5F6A">
        <w:rPr>
          <w:rFonts w:ascii="Courier" w:hAnsi="Courier" w:cs="Courier"/>
          <w:color w:val="000075"/>
          <w:u w:color="3C3C3C"/>
        </w:rPr>
        <w:t>out</w:t>
      </w:r>
      <w:r w:rsidRPr="00AB5F6A">
        <w:rPr>
          <w:rFonts w:ascii="Courier" w:hAnsi="Courier" w:cs="Courier"/>
          <w:color w:val="535502"/>
          <w:u w:color="3C3C3C"/>
        </w:rPr>
        <w:t>.</w:t>
      </w:r>
      <w:r w:rsidRPr="00AB5F6A">
        <w:rPr>
          <w:rFonts w:ascii="Courier" w:hAnsi="Courier" w:cs="Courier"/>
          <w:color w:val="343434"/>
          <w:u w:color="3C3C3C"/>
        </w:rPr>
        <w:t>println</w:t>
      </w:r>
      <w:proofErr w:type="spellEnd"/>
      <w:r w:rsidRPr="00AB5F6A">
        <w:rPr>
          <w:rFonts w:ascii="Courier" w:hAnsi="Courier" w:cs="Courier"/>
          <w:color w:val="535502"/>
          <w:u w:color="3C3C3C"/>
        </w:rPr>
        <w:t>(</w:t>
      </w:r>
      <w:r w:rsidRPr="00AB5F6A">
        <w:rPr>
          <w:rFonts w:ascii="Courier" w:hAnsi="Courier" w:cs="Courier"/>
          <w:color w:val="107902"/>
          <w:u w:color="3C3C3C"/>
        </w:rPr>
        <w:t>"Webpage Title: "</w:t>
      </w:r>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343434"/>
          <w:u w:color="3C3C3C"/>
        </w:rPr>
        <w:t xml:space="preserve"> </w:t>
      </w:r>
      <w:proofErr w:type="spellStart"/>
      <w:r w:rsidRPr="00AB5F6A">
        <w:rPr>
          <w:rFonts w:ascii="Courier" w:hAnsi="Courier" w:cs="Courier"/>
          <w:color w:val="343434"/>
          <w:u w:color="3C3C3C"/>
        </w:rPr>
        <w:t>strTitle</w:t>
      </w:r>
      <w:proofErr w:type="spellEnd"/>
      <w:r w:rsidRPr="00AB5F6A">
        <w:rPr>
          <w:rFonts w:ascii="Courier" w:hAnsi="Courier" w:cs="Courier"/>
          <w:color w:val="535502"/>
          <w:u w:color="3C3C3C"/>
        </w:rPr>
        <w:t>);</w:t>
      </w:r>
    </w:p>
    <w:p w14:paraId="426751DF" w14:textId="77777777" w:rsidR="007207B4" w:rsidRDefault="007207B4" w:rsidP="00AF1FD3">
      <w:pPr>
        <w:widowControl w:val="0"/>
        <w:autoSpaceDE w:val="0"/>
        <w:autoSpaceDN w:val="0"/>
        <w:adjustRightInd w:val="0"/>
        <w:rPr>
          <w:rFonts w:ascii="Courier" w:hAnsi="Courier" w:cs="Courier"/>
          <w:color w:val="535502"/>
          <w:sz w:val="32"/>
          <w:szCs w:val="32"/>
          <w:u w:color="3C3C3C"/>
        </w:rPr>
      </w:pPr>
    </w:p>
    <w:p w14:paraId="10BCB5E6" w14:textId="77777777" w:rsidR="007207B4" w:rsidRDefault="007207B4" w:rsidP="00AF1FD3">
      <w:pPr>
        <w:widowControl w:val="0"/>
        <w:autoSpaceDE w:val="0"/>
        <w:autoSpaceDN w:val="0"/>
        <w:adjustRightInd w:val="0"/>
        <w:rPr>
          <w:rFonts w:ascii="Courier" w:hAnsi="Courier" w:cs="Courier"/>
          <w:color w:val="343434"/>
          <w:sz w:val="32"/>
          <w:szCs w:val="32"/>
          <w:u w:color="3C3C3C"/>
        </w:rPr>
      </w:pPr>
    </w:p>
    <w:p w14:paraId="329B02E2"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Command To Reset</w:t>
      </w:r>
      <w:r w:rsidR="007207B4">
        <w:rPr>
          <w:rFonts w:ascii="Helvetica" w:hAnsi="Helvetica" w:cs="Helvetica"/>
          <w:color w:val="343434"/>
          <w:sz w:val="42"/>
          <w:szCs w:val="42"/>
          <w:u w:color="3C3C3C"/>
        </w:rPr>
        <w:t>/Clear</w:t>
      </w:r>
      <w:r>
        <w:rPr>
          <w:rFonts w:ascii="Helvetica" w:hAnsi="Helvetica" w:cs="Helvetica"/>
          <w:color w:val="343434"/>
          <w:sz w:val="42"/>
          <w:szCs w:val="42"/>
          <w:u w:color="3C3C3C"/>
        </w:rPr>
        <w:t xml:space="preserve"> The HTML Text Box In Selenium </w:t>
      </w:r>
      <w:proofErr w:type="spellStart"/>
      <w:r>
        <w:rPr>
          <w:rFonts w:ascii="Helvetica" w:hAnsi="Helvetica" w:cs="Helvetica"/>
          <w:color w:val="343434"/>
          <w:sz w:val="42"/>
          <w:szCs w:val="42"/>
          <w:u w:color="3C3C3C"/>
        </w:rPr>
        <w:t>Webdriver</w:t>
      </w:r>
      <w:proofErr w:type="spellEnd"/>
      <w:r>
        <w:rPr>
          <w:rFonts w:ascii="Helvetica" w:hAnsi="Helvetica" w:cs="Helvetica"/>
          <w:color w:val="343434"/>
          <w:sz w:val="42"/>
          <w:szCs w:val="42"/>
          <w:u w:color="3C3C3C"/>
        </w:rPr>
        <w:t>?</w:t>
      </w:r>
    </w:p>
    <w:p w14:paraId="7FCA792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Selenium provides the </w:t>
      </w:r>
      <w:proofErr w:type="gramStart"/>
      <w:r>
        <w:rPr>
          <w:rFonts w:ascii="Helvetica" w:hAnsi="Helvetica" w:cs="Helvetica"/>
          <w:color w:val="3C3C3C"/>
          <w:sz w:val="32"/>
          <w:szCs w:val="32"/>
          <w:u w:color="3C3C3C"/>
        </w:rPr>
        <w:t>clear(</w:t>
      </w:r>
      <w:proofErr w:type="gramEnd"/>
      <w:r>
        <w:rPr>
          <w:rFonts w:ascii="Helvetica" w:hAnsi="Helvetica" w:cs="Helvetica"/>
          <w:color w:val="3C3C3C"/>
          <w:sz w:val="32"/>
          <w:szCs w:val="32"/>
          <w:u w:color="3C3C3C"/>
        </w:rPr>
        <w:t>) function to reset the value inside the text element.</w:t>
      </w:r>
    </w:p>
    <w:p w14:paraId="1595EFCF" w14:textId="77777777" w:rsidR="00AF1FD3" w:rsidRPr="007207B4" w:rsidRDefault="00AF1FD3" w:rsidP="00AF1FD3">
      <w:pPr>
        <w:widowControl w:val="0"/>
        <w:autoSpaceDE w:val="0"/>
        <w:autoSpaceDN w:val="0"/>
        <w:adjustRightInd w:val="0"/>
        <w:rPr>
          <w:rFonts w:ascii="Courier" w:hAnsi="Courier" w:cs="Courier"/>
          <w:color w:val="343434"/>
          <w:u w:color="3C3C3C"/>
        </w:rPr>
      </w:pPr>
      <w:r w:rsidRPr="007207B4">
        <w:rPr>
          <w:rFonts w:ascii="Courier" w:hAnsi="Courier" w:cs="Courier"/>
          <w:color w:val="520053"/>
          <w:u w:color="3C3C3C"/>
        </w:rPr>
        <w:t>WebDriver</w:t>
      </w:r>
      <w:r w:rsidRPr="007207B4">
        <w:rPr>
          <w:rFonts w:ascii="Courier" w:hAnsi="Courier" w:cs="Courier"/>
          <w:color w:val="343434"/>
          <w:u w:color="3C3C3C"/>
        </w:rPr>
        <w:t xml:space="preserve"> </w:t>
      </w:r>
      <w:proofErr w:type="spellStart"/>
      <w:r w:rsidRPr="007207B4">
        <w:rPr>
          <w:rFonts w:ascii="Courier" w:hAnsi="Courier" w:cs="Courier"/>
          <w:color w:val="343434"/>
          <w:u w:color="3C3C3C"/>
        </w:rPr>
        <w:t>webdriver</w:t>
      </w:r>
      <w:proofErr w:type="spellEnd"/>
      <w:r w:rsidRPr="007207B4">
        <w:rPr>
          <w:rFonts w:ascii="Courier" w:hAnsi="Courier" w:cs="Courier"/>
          <w:color w:val="343434"/>
          <w:u w:color="3C3C3C"/>
        </w:rPr>
        <w:t xml:space="preserve"> </w:t>
      </w:r>
      <w:r w:rsidRPr="007207B4">
        <w:rPr>
          <w:rFonts w:ascii="Courier" w:hAnsi="Courier" w:cs="Courier"/>
          <w:color w:val="535502"/>
          <w:u w:color="3C3C3C"/>
        </w:rPr>
        <w:t>=</w:t>
      </w:r>
      <w:r w:rsidRPr="007207B4">
        <w:rPr>
          <w:rFonts w:ascii="Courier" w:hAnsi="Courier" w:cs="Courier"/>
          <w:color w:val="343434"/>
          <w:u w:color="3C3C3C"/>
        </w:rPr>
        <w:t xml:space="preserve"> </w:t>
      </w:r>
      <w:r w:rsidRPr="007207B4">
        <w:rPr>
          <w:rFonts w:ascii="Courier" w:hAnsi="Courier" w:cs="Courier"/>
          <w:color w:val="000075"/>
          <w:u w:color="3C3C3C"/>
        </w:rPr>
        <w:t>new</w:t>
      </w:r>
      <w:r w:rsidRPr="007207B4">
        <w:rPr>
          <w:rFonts w:ascii="Courier" w:hAnsi="Courier" w:cs="Courier"/>
          <w:color w:val="343434"/>
          <w:u w:color="3C3C3C"/>
        </w:rPr>
        <w:t xml:space="preserve"> </w:t>
      </w:r>
      <w:proofErr w:type="spellStart"/>
      <w:proofErr w:type="gramStart"/>
      <w:r w:rsidRPr="007207B4">
        <w:rPr>
          <w:rFonts w:ascii="Courier" w:hAnsi="Courier" w:cs="Courier"/>
          <w:color w:val="520053"/>
          <w:u w:color="3C3C3C"/>
        </w:rPr>
        <w:t>FirefoxDriver</w:t>
      </w:r>
      <w:proofErr w:type="spellEnd"/>
      <w:r w:rsidRPr="007207B4">
        <w:rPr>
          <w:rFonts w:ascii="Courier" w:hAnsi="Courier" w:cs="Courier"/>
          <w:color w:val="535502"/>
          <w:u w:color="3C3C3C"/>
        </w:rPr>
        <w:t>(</w:t>
      </w:r>
      <w:proofErr w:type="gramEnd"/>
      <w:r w:rsidRPr="007207B4">
        <w:rPr>
          <w:rFonts w:ascii="Courier" w:hAnsi="Courier" w:cs="Courier"/>
          <w:color w:val="535502"/>
          <w:u w:color="3C3C3C"/>
        </w:rPr>
        <w:t>);</w:t>
      </w:r>
    </w:p>
    <w:p w14:paraId="341DA5C0" w14:textId="77777777" w:rsidR="00AF1FD3" w:rsidRPr="007207B4" w:rsidRDefault="00AF1FD3" w:rsidP="00AF1FD3">
      <w:pPr>
        <w:widowControl w:val="0"/>
        <w:autoSpaceDE w:val="0"/>
        <w:autoSpaceDN w:val="0"/>
        <w:adjustRightInd w:val="0"/>
        <w:rPr>
          <w:rFonts w:ascii="Courier" w:hAnsi="Courier" w:cs="Courier"/>
          <w:color w:val="343434"/>
          <w:u w:color="3C3C3C"/>
        </w:rPr>
      </w:pPr>
      <w:proofErr w:type="spellStart"/>
      <w:r w:rsidRPr="007207B4">
        <w:rPr>
          <w:rFonts w:ascii="Courier" w:hAnsi="Courier" w:cs="Courier"/>
          <w:color w:val="343434"/>
          <w:u w:color="3C3C3C"/>
        </w:rPr>
        <w:t>webdriver</w:t>
      </w:r>
      <w:r w:rsidRPr="007207B4">
        <w:rPr>
          <w:rFonts w:ascii="Courier" w:hAnsi="Courier" w:cs="Courier"/>
          <w:color w:val="535502"/>
          <w:u w:color="3C3C3C"/>
        </w:rPr>
        <w:t>.</w:t>
      </w:r>
      <w:r w:rsidRPr="007207B4">
        <w:rPr>
          <w:rFonts w:ascii="Courier" w:hAnsi="Courier" w:cs="Courier"/>
          <w:color w:val="000075"/>
          <w:u w:color="3C3C3C"/>
        </w:rPr>
        <w:t>get</w:t>
      </w:r>
      <w:proofErr w:type="spellEnd"/>
      <w:r w:rsidRPr="007207B4">
        <w:rPr>
          <w:rFonts w:ascii="Courier" w:hAnsi="Courier" w:cs="Courier"/>
          <w:color w:val="535502"/>
          <w:u w:color="3C3C3C"/>
        </w:rPr>
        <w:t>(</w:t>
      </w:r>
      <w:r w:rsidRPr="007207B4">
        <w:rPr>
          <w:rFonts w:ascii="Courier" w:hAnsi="Courier" w:cs="Courier"/>
          <w:color w:val="107902"/>
          <w:u w:color="3C3C3C"/>
        </w:rPr>
        <w:t>"https://www.google.com"</w:t>
      </w:r>
      <w:r w:rsidRPr="007207B4">
        <w:rPr>
          <w:rFonts w:ascii="Courier" w:hAnsi="Courier" w:cs="Courier"/>
          <w:color w:val="535502"/>
          <w:u w:color="3C3C3C"/>
        </w:rPr>
        <w:t>);</w:t>
      </w:r>
    </w:p>
    <w:p w14:paraId="706C9083" w14:textId="77777777" w:rsidR="00AF1FD3" w:rsidRPr="007207B4" w:rsidRDefault="00AF1FD3" w:rsidP="00AF1FD3">
      <w:pPr>
        <w:widowControl w:val="0"/>
        <w:autoSpaceDE w:val="0"/>
        <w:autoSpaceDN w:val="0"/>
        <w:adjustRightInd w:val="0"/>
        <w:rPr>
          <w:rFonts w:ascii="Courier" w:hAnsi="Courier" w:cs="Courier"/>
          <w:color w:val="535502"/>
          <w:u w:color="3C3C3C"/>
        </w:rPr>
      </w:pPr>
      <w:proofErr w:type="spellStart"/>
      <w:proofErr w:type="gramStart"/>
      <w:r w:rsidRPr="007207B4">
        <w:rPr>
          <w:rFonts w:ascii="Courier" w:hAnsi="Courier" w:cs="Courier"/>
          <w:color w:val="343434"/>
          <w:u w:color="3C3C3C"/>
        </w:rPr>
        <w:t>webdriver</w:t>
      </w:r>
      <w:r w:rsidRPr="007207B4">
        <w:rPr>
          <w:rFonts w:ascii="Courier" w:hAnsi="Courier" w:cs="Courier"/>
          <w:color w:val="535502"/>
          <w:u w:color="3C3C3C"/>
        </w:rPr>
        <w:t>.</w:t>
      </w:r>
      <w:r w:rsidRPr="007207B4">
        <w:rPr>
          <w:rFonts w:ascii="Courier" w:hAnsi="Courier" w:cs="Courier"/>
          <w:color w:val="343434"/>
          <w:u w:color="3C3C3C"/>
        </w:rPr>
        <w:t>findElement</w:t>
      </w:r>
      <w:proofErr w:type="spellEnd"/>
      <w:proofErr w:type="gramEnd"/>
      <w:r w:rsidRPr="007207B4">
        <w:rPr>
          <w:rFonts w:ascii="Courier" w:hAnsi="Courier" w:cs="Courier"/>
          <w:color w:val="535502"/>
          <w:u w:color="3C3C3C"/>
        </w:rPr>
        <w:t>(</w:t>
      </w:r>
      <w:proofErr w:type="spellStart"/>
      <w:r w:rsidRPr="007207B4">
        <w:rPr>
          <w:rFonts w:ascii="Courier" w:hAnsi="Courier" w:cs="Courier"/>
          <w:color w:val="520053"/>
          <w:u w:color="3C3C3C"/>
        </w:rPr>
        <w:t>By</w:t>
      </w:r>
      <w:r w:rsidRPr="007207B4">
        <w:rPr>
          <w:rFonts w:ascii="Courier" w:hAnsi="Courier" w:cs="Courier"/>
          <w:color w:val="535502"/>
          <w:u w:color="3C3C3C"/>
        </w:rPr>
        <w:t>.</w:t>
      </w:r>
      <w:r w:rsidRPr="007207B4">
        <w:rPr>
          <w:rFonts w:ascii="Courier" w:hAnsi="Courier" w:cs="Courier"/>
          <w:color w:val="343434"/>
          <w:u w:color="3C3C3C"/>
        </w:rPr>
        <w:t>xpath</w:t>
      </w:r>
      <w:proofErr w:type="spellEnd"/>
      <w:r w:rsidRPr="007207B4">
        <w:rPr>
          <w:rFonts w:ascii="Courier" w:hAnsi="Courier" w:cs="Courier"/>
          <w:color w:val="535502"/>
          <w:u w:color="3C3C3C"/>
        </w:rPr>
        <w:t>(</w:t>
      </w:r>
      <w:r w:rsidRPr="007207B4">
        <w:rPr>
          <w:rFonts w:ascii="Courier" w:hAnsi="Courier" w:cs="Courier"/>
          <w:color w:val="107902"/>
          <w:u w:color="3C3C3C"/>
        </w:rPr>
        <w:t>"&lt;&lt;</w:t>
      </w:r>
      <w:proofErr w:type="spellStart"/>
      <w:r w:rsidRPr="007207B4">
        <w:rPr>
          <w:rFonts w:ascii="Courier" w:hAnsi="Courier" w:cs="Courier"/>
          <w:color w:val="107902"/>
          <w:u w:color="3C3C3C"/>
        </w:rPr>
        <w:t>xpath</w:t>
      </w:r>
      <w:proofErr w:type="spellEnd"/>
      <w:r w:rsidRPr="007207B4">
        <w:rPr>
          <w:rFonts w:ascii="Courier" w:hAnsi="Courier" w:cs="Courier"/>
          <w:color w:val="107902"/>
          <w:u w:color="3C3C3C"/>
        </w:rPr>
        <w:t xml:space="preserve"> expr&gt;&gt;"</w:t>
      </w:r>
      <w:r w:rsidRPr="007207B4">
        <w:rPr>
          <w:rFonts w:ascii="Courier" w:hAnsi="Courier" w:cs="Courier"/>
          <w:color w:val="535502"/>
          <w:u w:color="3C3C3C"/>
        </w:rPr>
        <w:t>)).</w:t>
      </w:r>
      <w:proofErr w:type="spellStart"/>
      <w:r w:rsidRPr="007207B4">
        <w:rPr>
          <w:rFonts w:ascii="Courier" w:hAnsi="Courier" w:cs="Courier"/>
          <w:color w:val="343434"/>
          <w:u w:color="3C3C3C"/>
        </w:rPr>
        <w:t>sendKeys</w:t>
      </w:r>
      <w:proofErr w:type="spellEnd"/>
      <w:r w:rsidRPr="007207B4">
        <w:rPr>
          <w:rFonts w:ascii="Courier" w:hAnsi="Courier" w:cs="Courier"/>
          <w:color w:val="535502"/>
          <w:u w:color="3C3C3C"/>
        </w:rPr>
        <w:t>(</w:t>
      </w:r>
      <w:r w:rsidRPr="007207B4">
        <w:rPr>
          <w:rFonts w:ascii="Courier" w:hAnsi="Courier" w:cs="Courier"/>
          <w:color w:val="107902"/>
          <w:u w:color="3C3C3C"/>
        </w:rPr>
        <w:t>"Selenium Interview Questions"</w:t>
      </w:r>
      <w:r w:rsidRPr="007207B4">
        <w:rPr>
          <w:rFonts w:ascii="Courier" w:hAnsi="Courier" w:cs="Courier"/>
          <w:color w:val="535502"/>
          <w:u w:color="3C3C3C"/>
        </w:rPr>
        <w:t>);</w:t>
      </w:r>
    </w:p>
    <w:p w14:paraId="0FF0E2A9" w14:textId="77777777" w:rsidR="007207B4" w:rsidRPr="007207B4" w:rsidRDefault="007207B4" w:rsidP="00AF1FD3">
      <w:pPr>
        <w:widowControl w:val="0"/>
        <w:autoSpaceDE w:val="0"/>
        <w:autoSpaceDN w:val="0"/>
        <w:adjustRightInd w:val="0"/>
        <w:rPr>
          <w:rFonts w:ascii="Courier" w:hAnsi="Courier" w:cs="Courier"/>
          <w:color w:val="343434"/>
          <w:u w:color="3C3C3C"/>
        </w:rPr>
      </w:pPr>
    </w:p>
    <w:p w14:paraId="2734249E" w14:textId="77777777" w:rsidR="00AF1FD3" w:rsidRPr="007207B4" w:rsidRDefault="00AF1FD3" w:rsidP="00AF1FD3">
      <w:pPr>
        <w:widowControl w:val="0"/>
        <w:autoSpaceDE w:val="0"/>
        <w:autoSpaceDN w:val="0"/>
        <w:adjustRightInd w:val="0"/>
        <w:rPr>
          <w:rFonts w:ascii="Courier" w:hAnsi="Courier" w:cs="Courier"/>
          <w:color w:val="535502"/>
          <w:u w:color="3C3C3C"/>
        </w:rPr>
      </w:pPr>
      <w:proofErr w:type="spellStart"/>
      <w:proofErr w:type="gramStart"/>
      <w:r w:rsidRPr="007207B4">
        <w:rPr>
          <w:rFonts w:ascii="Courier" w:hAnsi="Courier" w:cs="Courier"/>
          <w:color w:val="343434"/>
          <w:u w:color="3C3C3C"/>
        </w:rPr>
        <w:t>webdriver</w:t>
      </w:r>
      <w:r w:rsidRPr="007207B4">
        <w:rPr>
          <w:rFonts w:ascii="Courier" w:hAnsi="Courier" w:cs="Courier"/>
          <w:color w:val="535502"/>
          <w:u w:color="3C3C3C"/>
        </w:rPr>
        <w:t>.</w:t>
      </w:r>
      <w:r w:rsidRPr="007207B4">
        <w:rPr>
          <w:rFonts w:ascii="Courier" w:hAnsi="Courier" w:cs="Courier"/>
          <w:color w:val="343434"/>
          <w:u w:color="3C3C3C"/>
        </w:rPr>
        <w:t>findElement</w:t>
      </w:r>
      <w:proofErr w:type="spellEnd"/>
      <w:proofErr w:type="gramEnd"/>
      <w:r w:rsidRPr="007207B4">
        <w:rPr>
          <w:rFonts w:ascii="Courier" w:hAnsi="Courier" w:cs="Courier"/>
          <w:color w:val="535502"/>
          <w:u w:color="3C3C3C"/>
        </w:rPr>
        <w:t>(</w:t>
      </w:r>
      <w:proofErr w:type="spellStart"/>
      <w:r w:rsidRPr="007207B4">
        <w:rPr>
          <w:rFonts w:ascii="Courier" w:hAnsi="Courier" w:cs="Courier"/>
          <w:color w:val="520053"/>
          <w:u w:color="3C3C3C"/>
        </w:rPr>
        <w:t>By</w:t>
      </w:r>
      <w:r w:rsidRPr="007207B4">
        <w:rPr>
          <w:rFonts w:ascii="Courier" w:hAnsi="Courier" w:cs="Courier"/>
          <w:color w:val="535502"/>
          <w:u w:color="3C3C3C"/>
        </w:rPr>
        <w:t>.</w:t>
      </w:r>
      <w:r w:rsidRPr="007207B4">
        <w:rPr>
          <w:rFonts w:ascii="Courier" w:hAnsi="Courier" w:cs="Courier"/>
          <w:color w:val="343434"/>
          <w:u w:color="3C3C3C"/>
        </w:rPr>
        <w:t>xpath</w:t>
      </w:r>
      <w:proofErr w:type="spellEnd"/>
      <w:r w:rsidRPr="007207B4">
        <w:rPr>
          <w:rFonts w:ascii="Courier" w:hAnsi="Courier" w:cs="Courier"/>
          <w:color w:val="535502"/>
          <w:u w:color="3C3C3C"/>
        </w:rPr>
        <w:t>(</w:t>
      </w:r>
      <w:r w:rsidRPr="007207B4">
        <w:rPr>
          <w:rFonts w:ascii="Courier" w:hAnsi="Courier" w:cs="Courier"/>
          <w:color w:val="107902"/>
          <w:u w:color="3C3C3C"/>
        </w:rPr>
        <w:t>"&lt;&lt;</w:t>
      </w:r>
      <w:proofErr w:type="spellStart"/>
      <w:r w:rsidRPr="007207B4">
        <w:rPr>
          <w:rFonts w:ascii="Courier" w:hAnsi="Courier" w:cs="Courier"/>
          <w:color w:val="107902"/>
          <w:u w:color="3C3C3C"/>
        </w:rPr>
        <w:t>xpath</w:t>
      </w:r>
      <w:proofErr w:type="spellEnd"/>
      <w:r w:rsidRPr="007207B4">
        <w:rPr>
          <w:rFonts w:ascii="Courier" w:hAnsi="Courier" w:cs="Courier"/>
          <w:color w:val="107902"/>
          <w:u w:color="3C3C3C"/>
        </w:rPr>
        <w:t xml:space="preserve"> expr&gt;&gt;"</w:t>
      </w:r>
      <w:r w:rsidRPr="007207B4">
        <w:rPr>
          <w:rFonts w:ascii="Courier" w:hAnsi="Courier" w:cs="Courier"/>
          <w:color w:val="535502"/>
          <w:u w:color="3C3C3C"/>
        </w:rPr>
        <w:t>)).</w:t>
      </w:r>
      <w:r w:rsidRPr="007207B4">
        <w:rPr>
          <w:rFonts w:ascii="Courier" w:hAnsi="Courier" w:cs="Courier"/>
          <w:color w:val="343434"/>
          <w:u w:color="3C3C3C"/>
        </w:rPr>
        <w:t>clear</w:t>
      </w:r>
      <w:r w:rsidRPr="007207B4">
        <w:rPr>
          <w:rFonts w:ascii="Courier" w:hAnsi="Courier" w:cs="Courier"/>
          <w:color w:val="535502"/>
          <w:u w:color="3C3C3C"/>
        </w:rPr>
        <w:t>();</w:t>
      </w:r>
    </w:p>
    <w:p w14:paraId="166D9638" w14:textId="77777777" w:rsidR="007207B4" w:rsidRDefault="007207B4" w:rsidP="00AF1FD3">
      <w:pPr>
        <w:widowControl w:val="0"/>
        <w:autoSpaceDE w:val="0"/>
        <w:autoSpaceDN w:val="0"/>
        <w:adjustRightInd w:val="0"/>
        <w:rPr>
          <w:rFonts w:ascii="Courier" w:hAnsi="Courier" w:cs="Courier"/>
          <w:color w:val="535502"/>
          <w:sz w:val="32"/>
          <w:szCs w:val="32"/>
          <w:u w:color="3C3C3C"/>
        </w:rPr>
      </w:pPr>
    </w:p>
    <w:p w14:paraId="0528AD80" w14:textId="77777777" w:rsidR="00AB5F6A" w:rsidRDefault="00AB5F6A" w:rsidP="00AF1FD3">
      <w:pPr>
        <w:widowControl w:val="0"/>
        <w:autoSpaceDE w:val="0"/>
        <w:autoSpaceDN w:val="0"/>
        <w:adjustRightInd w:val="0"/>
        <w:rPr>
          <w:rFonts w:ascii="Courier" w:hAnsi="Courier" w:cs="Courier"/>
          <w:color w:val="535502"/>
          <w:sz w:val="32"/>
          <w:szCs w:val="32"/>
          <w:u w:color="3C3C3C"/>
        </w:rPr>
      </w:pPr>
    </w:p>
    <w:p w14:paraId="0494C219" w14:textId="77777777" w:rsidR="007207B4" w:rsidRDefault="007207B4" w:rsidP="00AF1FD3">
      <w:pPr>
        <w:widowControl w:val="0"/>
        <w:autoSpaceDE w:val="0"/>
        <w:autoSpaceDN w:val="0"/>
        <w:adjustRightInd w:val="0"/>
        <w:rPr>
          <w:rFonts w:ascii="Courier" w:hAnsi="Courier" w:cs="Courier"/>
          <w:color w:val="343434"/>
          <w:sz w:val="32"/>
          <w:szCs w:val="32"/>
          <w:u w:color="3C3C3C"/>
        </w:rPr>
      </w:pPr>
    </w:p>
    <w:p w14:paraId="59E6EE34"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Command To Get The Value Of A Text Box In Selenium </w:t>
      </w:r>
      <w:proofErr w:type="spellStart"/>
      <w:r>
        <w:rPr>
          <w:rFonts w:ascii="Helvetica" w:hAnsi="Helvetica" w:cs="Helvetica"/>
          <w:color w:val="343434"/>
          <w:sz w:val="42"/>
          <w:szCs w:val="42"/>
          <w:u w:color="3C3C3C"/>
        </w:rPr>
        <w:t>Webdriver</w:t>
      </w:r>
      <w:proofErr w:type="spellEnd"/>
      <w:r>
        <w:rPr>
          <w:rFonts w:ascii="Helvetica" w:hAnsi="Helvetica" w:cs="Helvetica"/>
          <w:color w:val="343434"/>
          <w:sz w:val="42"/>
          <w:szCs w:val="42"/>
          <w:u w:color="3C3C3C"/>
        </w:rPr>
        <w:t>?</w:t>
      </w:r>
    </w:p>
    <w:p w14:paraId="0B4D38C8"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Selenium provides the </w:t>
      </w:r>
      <w:proofErr w:type="spellStart"/>
      <w:proofErr w:type="gramStart"/>
      <w:r>
        <w:rPr>
          <w:rFonts w:ascii="Helvetica" w:hAnsi="Helvetica" w:cs="Helvetica"/>
          <w:color w:val="3C3C3C"/>
          <w:sz w:val="32"/>
          <w:szCs w:val="32"/>
          <w:u w:color="3C3C3C"/>
        </w:rPr>
        <w:t>getText</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function to read the value inside the text element.</w:t>
      </w:r>
    </w:p>
    <w:p w14:paraId="2C87F5BF"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76EB76DA"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343434"/>
          <w:u w:color="3C3C3C"/>
        </w:rPr>
        <w:t xml:space="preserve"> </w:t>
      </w:r>
      <w:r w:rsidRPr="00AB5F6A">
        <w:rPr>
          <w:rFonts w:ascii="Courier" w:hAnsi="Courier" w:cs="Courier"/>
          <w:color w:val="0B5453"/>
          <w:u w:color="3C3C3C"/>
        </w:rPr>
        <w:t>@Test</w:t>
      </w:r>
    </w:p>
    <w:p w14:paraId="423B7A90"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343434"/>
          <w:u w:color="3C3C3C"/>
        </w:rPr>
        <w:t xml:space="preserve"> </w:t>
      </w:r>
      <w:r w:rsidRPr="00AB5F6A">
        <w:rPr>
          <w:rFonts w:ascii="Courier" w:hAnsi="Courier" w:cs="Courier"/>
          <w:color w:val="000075"/>
          <w:u w:color="3C3C3C"/>
        </w:rPr>
        <w:t>public</w:t>
      </w:r>
      <w:r w:rsidRPr="00AB5F6A">
        <w:rPr>
          <w:rFonts w:ascii="Courier" w:hAnsi="Courier" w:cs="Courier"/>
          <w:color w:val="343434"/>
          <w:u w:color="3C3C3C"/>
        </w:rPr>
        <w:t xml:space="preserve"> </w:t>
      </w:r>
      <w:r w:rsidRPr="00AB5F6A">
        <w:rPr>
          <w:rFonts w:ascii="Courier" w:hAnsi="Courier" w:cs="Courier"/>
          <w:color w:val="000075"/>
          <w:u w:color="3C3C3C"/>
        </w:rPr>
        <w:t>void</w:t>
      </w:r>
      <w:r w:rsidRPr="00AB5F6A">
        <w:rPr>
          <w:rFonts w:ascii="Courier" w:hAnsi="Courier" w:cs="Courier"/>
          <w:color w:val="343434"/>
          <w:u w:color="3C3C3C"/>
        </w:rPr>
        <w:t xml:space="preserve"> </w:t>
      </w:r>
      <w:proofErr w:type="spellStart"/>
      <w:proofErr w:type="gramStart"/>
      <w:r w:rsidRPr="00AB5F6A">
        <w:rPr>
          <w:rFonts w:ascii="Courier" w:hAnsi="Courier" w:cs="Courier"/>
          <w:color w:val="343434"/>
          <w:u w:color="3C3C3C"/>
        </w:rPr>
        <w:t>readText</w:t>
      </w:r>
      <w:proofErr w:type="spellEnd"/>
      <w:r w:rsidRPr="00AB5F6A">
        <w:rPr>
          <w:rFonts w:ascii="Courier" w:hAnsi="Courier" w:cs="Courier"/>
          <w:color w:val="535502"/>
          <w:u w:color="3C3C3C"/>
        </w:rPr>
        <w:t>(</w:t>
      </w:r>
      <w:proofErr w:type="gramEnd"/>
      <w:r w:rsidRPr="00AB5F6A">
        <w:rPr>
          <w:rFonts w:ascii="Courier" w:hAnsi="Courier" w:cs="Courier"/>
          <w:color w:val="535502"/>
          <w:u w:color="3C3C3C"/>
        </w:rPr>
        <w:t>)</w:t>
      </w:r>
      <w:r w:rsidRPr="00AB5F6A">
        <w:rPr>
          <w:rFonts w:ascii="Courier" w:hAnsi="Courier" w:cs="Courier"/>
          <w:color w:val="343434"/>
          <w:u w:color="3C3C3C"/>
        </w:rPr>
        <w:t xml:space="preserve"> </w:t>
      </w:r>
      <w:r w:rsidRPr="00AB5F6A">
        <w:rPr>
          <w:rFonts w:ascii="Courier" w:hAnsi="Courier" w:cs="Courier"/>
          <w:color w:val="535502"/>
          <w:u w:color="3C3C3C"/>
        </w:rPr>
        <w:t>{</w:t>
      </w:r>
    </w:p>
    <w:p w14:paraId="7ED9B968"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343434"/>
          <w:u w:color="3C3C3C"/>
        </w:rPr>
        <w:t xml:space="preserve">    </w:t>
      </w:r>
      <w:proofErr w:type="spellStart"/>
      <w:r w:rsidRPr="00AB5F6A">
        <w:rPr>
          <w:rFonts w:ascii="Courier" w:hAnsi="Courier" w:cs="Courier"/>
          <w:color w:val="520053"/>
          <w:u w:color="3C3C3C"/>
        </w:rPr>
        <w:t>System</w:t>
      </w:r>
      <w:r w:rsidRPr="00AB5F6A">
        <w:rPr>
          <w:rFonts w:ascii="Courier" w:hAnsi="Courier" w:cs="Courier"/>
          <w:color w:val="535502"/>
          <w:u w:color="3C3C3C"/>
        </w:rPr>
        <w:t>.</w:t>
      </w:r>
      <w:r w:rsidRPr="00AB5F6A">
        <w:rPr>
          <w:rFonts w:ascii="Courier" w:hAnsi="Courier" w:cs="Courier"/>
          <w:color w:val="343434"/>
          <w:u w:color="3C3C3C"/>
        </w:rPr>
        <w:t>setProperty</w:t>
      </w:r>
      <w:proofErr w:type="spellEnd"/>
      <w:r w:rsidRPr="00AB5F6A">
        <w:rPr>
          <w:rFonts w:ascii="Courier" w:hAnsi="Courier" w:cs="Courier"/>
          <w:color w:val="535502"/>
          <w:u w:color="3C3C3C"/>
        </w:rPr>
        <w:t>(</w:t>
      </w:r>
      <w:r w:rsidRPr="00AB5F6A">
        <w:rPr>
          <w:rFonts w:ascii="Courier" w:hAnsi="Courier" w:cs="Courier"/>
          <w:color w:val="107902"/>
          <w:u w:color="3C3C3C"/>
        </w:rPr>
        <w:t>"</w:t>
      </w:r>
      <w:proofErr w:type="spellStart"/>
      <w:proofErr w:type="gramStart"/>
      <w:r w:rsidRPr="00AB5F6A">
        <w:rPr>
          <w:rFonts w:ascii="Courier" w:hAnsi="Courier" w:cs="Courier"/>
          <w:color w:val="107902"/>
          <w:u w:color="3C3C3C"/>
        </w:rPr>
        <w:t>webdriver.chrome</w:t>
      </w:r>
      <w:proofErr w:type="gramEnd"/>
      <w:r w:rsidRPr="00AB5F6A">
        <w:rPr>
          <w:rFonts w:ascii="Courier" w:hAnsi="Courier" w:cs="Courier"/>
          <w:color w:val="107902"/>
          <w:u w:color="3C3C3C"/>
        </w:rPr>
        <w:t>.driver</w:t>
      </w:r>
      <w:proofErr w:type="spellEnd"/>
      <w:r w:rsidRPr="00AB5F6A">
        <w:rPr>
          <w:rFonts w:ascii="Courier" w:hAnsi="Courier" w:cs="Courier"/>
          <w:color w:val="107902"/>
          <w:u w:color="3C3C3C"/>
        </w:rPr>
        <w:t>"</w:t>
      </w:r>
      <w:r w:rsidRPr="00AB5F6A">
        <w:rPr>
          <w:rFonts w:ascii="Courier" w:hAnsi="Courier" w:cs="Courier"/>
          <w:color w:val="535502"/>
          <w:u w:color="3C3C3C"/>
        </w:rPr>
        <w:t>,</w:t>
      </w:r>
      <w:r w:rsidRPr="00AB5F6A">
        <w:rPr>
          <w:rFonts w:ascii="Courier" w:hAnsi="Courier" w:cs="Courier"/>
          <w:color w:val="343434"/>
          <w:u w:color="3C3C3C"/>
        </w:rPr>
        <w:t xml:space="preserve"> </w:t>
      </w:r>
      <w:r w:rsidRPr="00AB5F6A">
        <w:rPr>
          <w:rFonts w:ascii="Courier" w:hAnsi="Courier" w:cs="Courier"/>
          <w:color w:val="107902"/>
          <w:u w:color="3C3C3C"/>
        </w:rPr>
        <w:t>"&lt;&lt;chromedriver.exe&gt;&gt;"</w:t>
      </w:r>
      <w:r w:rsidRPr="00AB5F6A">
        <w:rPr>
          <w:rFonts w:ascii="Courier" w:hAnsi="Courier" w:cs="Courier"/>
          <w:color w:val="535502"/>
          <w:u w:color="3C3C3C"/>
        </w:rPr>
        <w:t>);</w:t>
      </w:r>
    </w:p>
    <w:p w14:paraId="01AAB57C"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343434"/>
          <w:u w:color="3C3C3C"/>
        </w:rPr>
        <w:t xml:space="preserve">    </w:t>
      </w:r>
      <w:r w:rsidRPr="00AB5F6A">
        <w:rPr>
          <w:rFonts w:ascii="Courier" w:hAnsi="Courier" w:cs="Courier"/>
          <w:color w:val="520053"/>
          <w:u w:color="3C3C3C"/>
        </w:rPr>
        <w:t>WebDriver</w:t>
      </w:r>
      <w:r w:rsidRPr="00AB5F6A">
        <w:rPr>
          <w:rFonts w:ascii="Courier" w:hAnsi="Courier" w:cs="Courier"/>
          <w:color w:val="343434"/>
          <w:u w:color="3C3C3C"/>
        </w:rPr>
        <w:t xml:space="preserve"> </w:t>
      </w:r>
      <w:proofErr w:type="spellStart"/>
      <w:r w:rsidRPr="00AB5F6A">
        <w:rPr>
          <w:rFonts w:ascii="Courier" w:hAnsi="Courier" w:cs="Courier"/>
          <w:color w:val="343434"/>
          <w:u w:color="3C3C3C"/>
        </w:rPr>
        <w:t>webdriver</w:t>
      </w:r>
      <w:proofErr w:type="spellEnd"/>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343434"/>
          <w:u w:color="3C3C3C"/>
        </w:rPr>
        <w:t xml:space="preserve"> </w:t>
      </w:r>
      <w:r w:rsidRPr="00AB5F6A">
        <w:rPr>
          <w:rFonts w:ascii="Courier" w:hAnsi="Courier" w:cs="Courier"/>
          <w:color w:val="000075"/>
          <w:u w:color="3C3C3C"/>
        </w:rPr>
        <w:t>new</w:t>
      </w:r>
      <w:r w:rsidRPr="00AB5F6A">
        <w:rPr>
          <w:rFonts w:ascii="Courier" w:hAnsi="Courier" w:cs="Courier"/>
          <w:color w:val="343434"/>
          <w:u w:color="3C3C3C"/>
        </w:rPr>
        <w:t xml:space="preserve"> </w:t>
      </w:r>
      <w:proofErr w:type="spellStart"/>
      <w:proofErr w:type="gramStart"/>
      <w:r w:rsidRPr="00AB5F6A">
        <w:rPr>
          <w:rFonts w:ascii="Courier" w:hAnsi="Courier" w:cs="Courier"/>
          <w:color w:val="520053"/>
          <w:u w:color="3C3C3C"/>
        </w:rPr>
        <w:t>ChromeDriver</w:t>
      </w:r>
      <w:proofErr w:type="spellEnd"/>
      <w:r w:rsidRPr="00AB5F6A">
        <w:rPr>
          <w:rFonts w:ascii="Courier" w:hAnsi="Courier" w:cs="Courier"/>
          <w:color w:val="535502"/>
          <w:u w:color="3C3C3C"/>
        </w:rPr>
        <w:t>(</w:t>
      </w:r>
      <w:proofErr w:type="gramEnd"/>
      <w:r w:rsidRPr="00AB5F6A">
        <w:rPr>
          <w:rFonts w:ascii="Courier" w:hAnsi="Courier" w:cs="Courier"/>
          <w:color w:val="535502"/>
          <w:u w:color="3C3C3C"/>
        </w:rPr>
        <w:t>);</w:t>
      </w:r>
    </w:p>
    <w:p w14:paraId="0D00FC57"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343434"/>
          <w:u w:color="3C3C3C"/>
        </w:rPr>
        <w:t xml:space="preserve">    </w:t>
      </w:r>
      <w:proofErr w:type="spellStart"/>
      <w:r w:rsidRPr="00AB5F6A">
        <w:rPr>
          <w:rFonts w:ascii="Courier" w:hAnsi="Courier" w:cs="Courier"/>
          <w:color w:val="343434"/>
          <w:u w:color="3C3C3C"/>
        </w:rPr>
        <w:t>webdriver</w:t>
      </w:r>
      <w:r w:rsidRPr="00AB5F6A">
        <w:rPr>
          <w:rFonts w:ascii="Courier" w:hAnsi="Courier" w:cs="Courier"/>
          <w:color w:val="535502"/>
          <w:u w:color="3C3C3C"/>
        </w:rPr>
        <w:t>.</w:t>
      </w:r>
      <w:r w:rsidRPr="00AB5F6A">
        <w:rPr>
          <w:rFonts w:ascii="Courier" w:hAnsi="Courier" w:cs="Courier"/>
          <w:color w:val="000075"/>
          <w:u w:color="3C3C3C"/>
        </w:rPr>
        <w:t>get</w:t>
      </w:r>
      <w:proofErr w:type="spellEnd"/>
      <w:r w:rsidRPr="00AB5F6A">
        <w:rPr>
          <w:rFonts w:ascii="Courier" w:hAnsi="Courier" w:cs="Courier"/>
          <w:color w:val="535502"/>
          <w:u w:color="3C3C3C"/>
        </w:rPr>
        <w:t>(</w:t>
      </w:r>
      <w:r w:rsidRPr="00AB5F6A">
        <w:rPr>
          <w:rFonts w:ascii="Courier" w:hAnsi="Courier" w:cs="Courier"/>
          <w:color w:val="107902"/>
          <w:u w:color="3C3C3C"/>
        </w:rPr>
        <w:t>"https://www.google.com"</w:t>
      </w:r>
      <w:r w:rsidRPr="00AB5F6A">
        <w:rPr>
          <w:rFonts w:ascii="Courier" w:hAnsi="Courier" w:cs="Courier"/>
          <w:color w:val="535502"/>
          <w:u w:color="3C3C3C"/>
        </w:rPr>
        <w:t>);</w:t>
      </w:r>
    </w:p>
    <w:p w14:paraId="79DD421D"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343434"/>
          <w:u w:color="3C3C3C"/>
        </w:rPr>
        <w:t xml:space="preserve">    </w:t>
      </w:r>
      <w:r w:rsidRPr="00AB5F6A">
        <w:rPr>
          <w:rFonts w:ascii="Courier" w:hAnsi="Courier" w:cs="Courier"/>
          <w:color w:val="520053"/>
          <w:u w:color="3C3C3C"/>
        </w:rPr>
        <w:t>String</w:t>
      </w:r>
      <w:r w:rsidRPr="00AB5F6A">
        <w:rPr>
          <w:rFonts w:ascii="Courier" w:hAnsi="Courier" w:cs="Courier"/>
          <w:color w:val="343434"/>
          <w:u w:color="3C3C3C"/>
        </w:rPr>
        <w:t xml:space="preserve"> </w:t>
      </w:r>
      <w:proofErr w:type="spellStart"/>
      <w:r w:rsidRPr="00AB5F6A">
        <w:rPr>
          <w:rFonts w:ascii="Courier" w:hAnsi="Courier" w:cs="Courier"/>
          <w:color w:val="343434"/>
          <w:u w:color="3C3C3C"/>
        </w:rPr>
        <w:t>strText</w:t>
      </w:r>
      <w:proofErr w:type="spellEnd"/>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343434"/>
          <w:u w:color="3C3C3C"/>
        </w:rPr>
        <w:t xml:space="preserve"> </w:t>
      </w:r>
      <w:proofErr w:type="spellStart"/>
      <w:proofErr w:type="gramStart"/>
      <w:r w:rsidRPr="00AB5F6A">
        <w:rPr>
          <w:rFonts w:ascii="Courier" w:hAnsi="Courier" w:cs="Courier"/>
          <w:color w:val="343434"/>
          <w:u w:color="3C3C3C"/>
        </w:rPr>
        <w:t>webdriver</w:t>
      </w:r>
      <w:r w:rsidRPr="00AB5F6A">
        <w:rPr>
          <w:rFonts w:ascii="Courier" w:hAnsi="Courier" w:cs="Courier"/>
          <w:color w:val="535502"/>
          <w:u w:color="3C3C3C"/>
        </w:rPr>
        <w:t>.</w:t>
      </w:r>
      <w:r w:rsidRPr="00AB5F6A">
        <w:rPr>
          <w:rFonts w:ascii="Courier" w:hAnsi="Courier" w:cs="Courier"/>
          <w:color w:val="343434"/>
          <w:u w:color="3C3C3C"/>
        </w:rPr>
        <w:t>findElement</w:t>
      </w:r>
      <w:proofErr w:type="spellEnd"/>
      <w:proofErr w:type="gramEnd"/>
      <w:r w:rsidRPr="00AB5F6A">
        <w:rPr>
          <w:rFonts w:ascii="Courier" w:hAnsi="Courier" w:cs="Courier"/>
          <w:color w:val="535502"/>
          <w:u w:color="3C3C3C"/>
        </w:rPr>
        <w:t>(</w:t>
      </w:r>
      <w:proofErr w:type="spellStart"/>
      <w:r w:rsidRPr="00AB5F6A">
        <w:rPr>
          <w:rFonts w:ascii="Courier" w:hAnsi="Courier" w:cs="Courier"/>
          <w:color w:val="520053"/>
          <w:u w:color="3C3C3C"/>
        </w:rPr>
        <w:t>By</w:t>
      </w:r>
      <w:r w:rsidRPr="00AB5F6A">
        <w:rPr>
          <w:rFonts w:ascii="Courier" w:hAnsi="Courier" w:cs="Courier"/>
          <w:color w:val="535502"/>
          <w:u w:color="3C3C3C"/>
        </w:rPr>
        <w:t>.</w:t>
      </w:r>
      <w:r w:rsidRPr="00AB5F6A">
        <w:rPr>
          <w:rFonts w:ascii="Courier" w:hAnsi="Courier" w:cs="Courier"/>
          <w:color w:val="343434"/>
          <w:u w:color="3C3C3C"/>
        </w:rPr>
        <w:t>xpath</w:t>
      </w:r>
      <w:proofErr w:type="spellEnd"/>
      <w:r w:rsidRPr="00AB5F6A">
        <w:rPr>
          <w:rFonts w:ascii="Courier" w:hAnsi="Courier" w:cs="Courier"/>
          <w:color w:val="535502"/>
          <w:u w:color="3C3C3C"/>
        </w:rPr>
        <w:t>(</w:t>
      </w:r>
      <w:r w:rsidRPr="00AB5F6A">
        <w:rPr>
          <w:rFonts w:ascii="Courier" w:hAnsi="Courier" w:cs="Courier"/>
          <w:color w:val="107902"/>
          <w:u w:color="3C3C3C"/>
        </w:rPr>
        <w:t>"&lt;&lt;</w:t>
      </w:r>
      <w:proofErr w:type="spellStart"/>
      <w:r w:rsidRPr="00AB5F6A">
        <w:rPr>
          <w:rFonts w:ascii="Courier" w:hAnsi="Courier" w:cs="Courier"/>
          <w:color w:val="107902"/>
          <w:u w:color="3C3C3C"/>
        </w:rPr>
        <w:t>xpath</w:t>
      </w:r>
      <w:proofErr w:type="spellEnd"/>
      <w:r w:rsidRPr="00AB5F6A">
        <w:rPr>
          <w:rFonts w:ascii="Courier" w:hAnsi="Courier" w:cs="Courier"/>
          <w:color w:val="107902"/>
          <w:u w:color="3C3C3C"/>
        </w:rPr>
        <w:t xml:space="preserve"> expr&gt;&gt;"</w:t>
      </w:r>
      <w:r w:rsidRPr="00AB5F6A">
        <w:rPr>
          <w:rFonts w:ascii="Courier" w:hAnsi="Courier" w:cs="Courier"/>
          <w:color w:val="535502"/>
          <w:u w:color="3C3C3C"/>
        </w:rPr>
        <w:t>)).</w:t>
      </w:r>
      <w:proofErr w:type="spellStart"/>
      <w:r w:rsidRPr="00AB5F6A">
        <w:rPr>
          <w:rFonts w:ascii="Courier" w:hAnsi="Courier" w:cs="Courier"/>
          <w:color w:val="343434"/>
          <w:u w:color="3C3C3C"/>
        </w:rPr>
        <w:t>getText</w:t>
      </w:r>
      <w:proofErr w:type="spellEnd"/>
      <w:r w:rsidRPr="00AB5F6A">
        <w:rPr>
          <w:rFonts w:ascii="Courier" w:hAnsi="Courier" w:cs="Courier"/>
          <w:color w:val="535502"/>
          <w:u w:color="3C3C3C"/>
        </w:rPr>
        <w:t>();</w:t>
      </w:r>
    </w:p>
    <w:p w14:paraId="383E3F53"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343434"/>
          <w:u w:color="3C3C3C"/>
        </w:rPr>
        <w:t xml:space="preserve">    </w:t>
      </w:r>
      <w:proofErr w:type="spellStart"/>
      <w:r w:rsidRPr="00AB5F6A">
        <w:rPr>
          <w:rFonts w:ascii="Courier" w:hAnsi="Courier" w:cs="Courier"/>
          <w:color w:val="520053"/>
          <w:u w:color="3C3C3C"/>
        </w:rPr>
        <w:t>System</w:t>
      </w:r>
      <w:r w:rsidRPr="00AB5F6A">
        <w:rPr>
          <w:rFonts w:ascii="Courier" w:hAnsi="Courier" w:cs="Courier"/>
          <w:color w:val="535502"/>
          <w:u w:color="3C3C3C"/>
        </w:rPr>
        <w:t>.</w:t>
      </w:r>
      <w:r w:rsidRPr="00AB5F6A">
        <w:rPr>
          <w:rFonts w:ascii="Courier" w:hAnsi="Courier" w:cs="Courier"/>
          <w:color w:val="000075"/>
          <w:u w:color="3C3C3C"/>
        </w:rPr>
        <w:t>out</w:t>
      </w:r>
      <w:r w:rsidRPr="00AB5F6A">
        <w:rPr>
          <w:rFonts w:ascii="Courier" w:hAnsi="Courier" w:cs="Courier"/>
          <w:color w:val="535502"/>
          <w:u w:color="3C3C3C"/>
        </w:rPr>
        <w:t>.</w:t>
      </w:r>
      <w:r w:rsidRPr="00AB5F6A">
        <w:rPr>
          <w:rFonts w:ascii="Courier" w:hAnsi="Courier" w:cs="Courier"/>
          <w:color w:val="343434"/>
          <w:u w:color="3C3C3C"/>
        </w:rPr>
        <w:t>println</w:t>
      </w:r>
      <w:proofErr w:type="spellEnd"/>
      <w:r w:rsidRPr="00AB5F6A">
        <w:rPr>
          <w:rFonts w:ascii="Courier" w:hAnsi="Courier" w:cs="Courier"/>
          <w:color w:val="535502"/>
          <w:u w:color="3C3C3C"/>
        </w:rPr>
        <w:t>(</w:t>
      </w:r>
      <w:r w:rsidRPr="00AB5F6A">
        <w:rPr>
          <w:rFonts w:ascii="Courier" w:hAnsi="Courier" w:cs="Courier"/>
          <w:color w:val="107902"/>
          <w:u w:color="3C3C3C"/>
        </w:rPr>
        <w:t>"Text element contains: "</w:t>
      </w:r>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343434"/>
          <w:u w:color="3C3C3C"/>
        </w:rPr>
        <w:t xml:space="preserve"> </w:t>
      </w:r>
      <w:proofErr w:type="spellStart"/>
      <w:r w:rsidRPr="00AB5F6A">
        <w:rPr>
          <w:rFonts w:ascii="Courier" w:hAnsi="Courier" w:cs="Courier"/>
          <w:color w:val="343434"/>
          <w:u w:color="3C3C3C"/>
        </w:rPr>
        <w:t>strText</w:t>
      </w:r>
      <w:proofErr w:type="spellEnd"/>
      <w:r w:rsidRPr="00AB5F6A">
        <w:rPr>
          <w:rFonts w:ascii="Courier" w:hAnsi="Courier" w:cs="Courier"/>
          <w:color w:val="535502"/>
          <w:u w:color="3C3C3C"/>
        </w:rPr>
        <w:t>);</w:t>
      </w:r>
    </w:p>
    <w:p w14:paraId="471013F7"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343434"/>
          <w:u w:color="3C3C3C"/>
        </w:rPr>
        <w:t xml:space="preserve"> </w:t>
      </w:r>
      <w:r w:rsidRPr="00AB5F6A">
        <w:rPr>
          <w:rFonts w:ascii="Courier" w:hAnsi="Courier" w:cs="Courier"/>
          <w:color w:val="535502"/>
          <w:u w:color="3C3C3C"/>
        </w:rPr>
        <w:t>}</w:t>
      </w:r>
    </w:p>
    <w:p w14:paraId="4EDAC924" w14:textId="77777777" w:rsidR="00AF1FD3" w:rsidRPr="00AB5F6A" w:rsidRDefault="00AF1FD3" w:rsidP="00AF1FD3">
      <w:pPr>
        <w:widowControl w:val="0"/>
        <w:autoSpaceDE w:val="0"/>
        <w:autoSpaceDN w:val="0"/>
        <w:adjustRightInd w:val="0"/>
        <w:rPr>
          <w:rFonts w:ascii="Courier" w:hAnsi="Courier" w:cs="Courier"/>
          <w:color w:val="535502"/>
          <w:u w:color="3C3C3C"/>
        </w:rPr>
      </w:pPr>
      <w:r w:rsidRPr="00AB5F6A">
        <w:rPr>
          <w:rFonts w:ascii="Courier" w:hAnsi="Courier" w:cs="Courier"/>
          <w:color w:val="535502"/>
          <w:u w:color="3C3C3C"/>
        </w:rPr>
        <w:t>};</w:t>
      </w:r>
    </w:p>
    <w:p w14:paraId="3A633ED3" w14:textId="77777777" w:rsidR="007207B4" w:rsidRDefault="007207B4" w:rsidP="00AF1FD3">
      <w:pPr>
        <w:widowControl w:val="0"/>
        <w:autoSpaceDE w:val="0"/>
        <w:autoSpaceDN w:val="0"/>
        <w:adjustRightInd w:val="0"/>
        <w:rPr>
          <w:rFonts w:ascii="Courier" w:hAnsi="Courier" w:cs="Courier"/>
          <w:color w:val="535502"/>
          <w:sz w:val="32"/>
          <w:szCs w:val="32"/>
          <w:u w:color="3C3C3C"/>
        </w:rPr>
      </w:pPr>
    </w:p>
    <w:p w14:paraId="0C6DE8D7" w14:textId="77777777" w:rsidR="007207B4" w:rsidRDefault="007207B4" w:rsidP="00AF1FD3">
      <w:pPr>
        <w:widowControl w:val="0"/>
        <w:autoSpaceDE w:val="0"/>
        <w:autoSpaceDN w:val="0"/>
        <w:adjustRightInd w:val="0"/>
        <w:rPr>
          <w:rFonts w:ascii="Courier" w:hAnsi="Courier" w:cs="Courier"/>
          <w:color w:val="343434"/>
          <w:sz w:val="32"/>
          <w:szCs w:val="32"/>
          <w:u w:color="3C3C3C"/>
        </w:rPr>
      </w:pPr>
    </w:p>
    <w:p w14:paraId="6F8A3ED1"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Command To Get The Attribute Value In Selenium </w:t>
      </w:r>
      <w:proofErr w:type="spellStart"/>
      <w:r>
        <w:rPr>
          <w:rFonts w:ascii="Helvetica" w:hAnsi="Helvetica" w:cs="Helvetica"/>
          <w:color w:val="343434"/>
          <w:sz w:val="42"/>
          <w:szCs w:val="42"/>
          <w:u w:color="3C3C3C"/>
        </w:rPr>
        <w:t>Webdriver</w:t>
      </w:r>
      <w:proofErr w:type="spellEnd"/>
      <w:r>
        <w:rPr>
          <w:rFonts w:ascii="Helvetica" w:hAnsi="Helvetica" w:cs="Helvetica"/>
          <w:color w:val="343434"/>
          <w:sz w:val="42"/>
          <w:szCs w:val="42"/>
          <w:u w:color="3C3C3C"/>
        </w:rPr>
        <w:t>?</w:t>
      </w:r>
    </w:p>
    <w:p w14:paraId="2598D96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Selenium provides the </w:t>
      </w:r>
      <w:proofErr w:type="spellStart"/>
      <w:r>
        <w:rPr>
          <w:rFonts w:ascii="Helvetica" w:hAnsi="Helvetica" w:cs="Helvetica"/>
          <w:color w:val="3C3C3C"/>
          <w:sz w:val="32"/>
          <w:szCs w:val="32"/>
          <w:u w:color="3C3C3C"/>
        </w:rPr>
        <w:t>getAttribute</w:t>
      </w:r>
      <w:proofErr w:type="spellEnd"/>
      <w:r>
        <w:rPr>
          <w:rFonts w:ascii="Helvetica" w:hAnsi="Helvetica" w:cs="Helvetica"/>
          <w:color w:val="3C3C3C"/>
          <w:sz w:val="32"/>
          <w:szCs w:val="32"/>
          <w:u w:color="3C3C3C"/>
        </w:rPr>
        <w:t>(value) function to read the value inside the text element.</w:t>
      </w:r>
    </w:p>
    <w:p w14:paraId="73D91975" w14:textId="77777777" w:rsidR="007207B4" w:rsidRDefault="007207B4" w:rsidP="00AF1FD3">
      <w:pPr>
        <w:widowControl w:val="0"/>
        <w:autoSpaceDE w:val="0"/>
        <w:autoSpaceDN w:val="0"/>
        <w:adjustRightInd w:val="0"/>
        <w:rPr>
          <w:rFonts w:ascii="Helvetica" w:hAnsi="Helvetica" w:cs="Helvetica"/>
          <w:color w:val="3C3C3C"/>
          <w:sz w:val="32"/>
          <w:szCs w:val="32"/>
          <w:u w:color="3C3C3C"/>
        </w:rPr>
      </w:pPr>
    </w:p>
    <w:p w14:paraId="6AB2A3EC" w14:textId="77777777" w:rsidR="00AF1FD3" w:rsidRPr="00AB5F6A" w:rsidRDefault="00AF1FD3" w:rsidP="00AF1FD3">
      <w:pPr>
        <w:widowControl w:val="0"/>
        <w:autoSpaceDE w:val="0"/>
        <w:autoSpaceDN w:val="0"/>
        <w:adjustRightInd w:val="0"/>
        <w:rPr>
          <w:rFonts w:ascii="Courier" w:hAnsi="Courier" w:cs="Courier"/>
          <w:color w:val="343434"/>
          <w:u w:color="3C3C3C"/>
        </w:rPr>
      </w:pPr>
      <w:r w:rsidRPr="00AB5F6A">
        <w:rPr>
          <w:rFonts w:ascii="Courier" w:hAnsi="Courier" w:cs="Courier"/>
          <w:color w:val="520053"/>
          <w:u w:color="3C3C3C"/>
        </w:rPr>
        <w:t>String</w:t>
      </w:r>
      <w:r w:rsidRPr="00AB5F6A">
        <w:rPr>
          <w:rFonts w:ascii="Courier" w:hAnsi="Courier" w:cs="Courier"/>
          <w:color w:val="343434"/>
          <w:u w:color="3C3C3C"/>
        </w:rPr>
        <w:t xml:space="preserve"> </w:t>
      </w:r>
      <w:proofErr w:type="spellStart"/>
      <w:r w:rsidRPr="00AB5F6A">
        <w:rPr>
          <w:rFonts w:ascii="Courier" w:hAnsi="Courier" w:cs="Courier"/>
          <w:color w:val="343434"/>
          <w:u w:color="3C3C3C"/>
        </w:rPr>
        <w:t>strValue</w:t>
      </w:r>
      <w:proofErr w:type="spellEnd"/>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343434"/>
          <w:u w:color="3C3C3C"/>
        </w:rPr>
        <w:t xml:space="preserve"> </w:t>
      </w:r>
      <w:proofErr w:type="spellStart"/>
      <w:proofErr w:type="gramStart"/>
      <w:r w:rsidRPr="00AB5F6A">
        <w:rPr>
          <w:rFonts w:ascii="Courier" w:hAnsi="Courier" w:cs="Courier"/>
          <w:color w:val="343434"/>
          <w:u w:color="3C3C3C"/>
        </w:rPr>
        <w:t>webdriver</w:t>
      </w:r>
      <w:r w:rsidRPr="00AB5F6A">
        <w:rPr>
          <w:rFonts w:ascii="Courier" w:hAnsi="Courier" w:cs="Courier"/>
          <w:color w:val="535502"/>
          <w:u w:color="3C3C3C"/>
        </w:rPr>
        <w:t>.</w:t>
      </w:r>
      <w:r w:rsidRPr="00AB5F6A">
        <w:rPr>
          <w:rFonts w:ascii="Courier" w:hAnsi="Courier" w:cs="Courier"/>
          <w:color w:val="343434"/>
          <w:u w:color="3C3C3C"/>
        </w:rPr>
        <w:t>findElement</w:t>
      </w:r>
      <w:proofErr w:type="spellEnd"/>
      <w:proofErr w:type="gramEnd"/>
      <w:r w:rsidRPr="00AB5F6A">
        <w:rPr>
          <w:rFonts w:ascii="Courier" w:hAnsi="Courier" w:cs="Courier"/>
          <w:color w:val="535502"/>
          <w:u w:color="3C3C3C"/>
        </w:rPr>
        <w:t>(</w:t>
      </w:r>
      <w:r w:rsidRPr="00AB5F6A">
        <w:rPr>
          <w:rFonts w:ascii="Courier" w:hAnsi="Courier" w:cs="Courier"/>
          <w:color w:val="520053"/>
          <w:u w:color="3C3C3C"/>
        </w:rPr>
        <w:t>By</w:t>
      </w:r>
      <w:r w:rsidRPr="00AB5F6A">
        <w:rPr>
          <w:rFonts w:ascii="Courier" w:hAnsi="Courier" w:cs="Courier"/>
          <w:color w:val="535502"/>
          <w:u w:color="3C3C3C"/>
        </w:rPr>
        <w:t>.</w:t>
      </w:r>
      <w:r w:rsidRPr="00AB5F6A">
        <w:rPr>
          <w:rFonts w:ascii="Courier" w:hAnsi="Courier" w:cs="Courier"/>
          <w:color w:val="343434"/>
          <w:u w:color="3C3C3C"/>
        </w:rPr>
        <w:t>name</w:t>
      </w:r>
      <w:r w:rsidRPr="00AB5F6A">
        <w:rPr>
          <w:rFonts w:ascii="Courier" w:hAnsi="Courier" w:cs="Courier"/>
          <w:color w:val="535502"/>
          <w:u w:color="3C3C3C"/>
        </w:rPr>
        <w:t>(</w:t>
      </w:r>
      <w:r w:rsidRPr="00AB5F6A">
        <w:rPr>
          <w:rFonts w:ascii="Courier" w:hAnsi="Courier" w:cs="Courier"/>
          <w:color w:val="107902"/>
          <w:u w:color="3C3C3C"/>
        </w:rPr>
        <w:t>"&lt;&lt;</w:t>
      </w:r>
      <w:proofErr w:type="spellStart"/>
      <w:r w:rsidRPr="00AB5F6A">
        <w:rPr>
          <w:rFonts w:ascii="Courier" w:hAnsi="Courier" w:cs="Courier"/>
          <w:color w:val="107902"/>
          <w:u w:color="3C3C3C"/>
        </w:rPr>
        <w:t>attrname</w:t>
      </w:r>
      <w:proofErr w:type="spellEnd"/>
      <w:r w:rsidRPr="00AB5F6A">
        <w:rPr>
          <w:rFonts w:ascii="Courier" w:hAnsi="Courier" w:cs="Courier"/>
          <w:color w:val="107902"/>
          <w:u w:color="3C3C3C"/>
        </w:rPr>
        <w:t>&gt;&gt;"</w:t>
      </w:r>
      <w:r w:rsidRPr="00AB5F6A">
        <w:rPr>
          <w:rFonts w:ascii="Courier" w:hAnsi="Courier" w:cs="Courier"/>
          <w:color w:val="535502"/>
          <w:u w:color="3C3C3C"/>
        </w:rPr>
        <w:t>)).</w:t>
      </w:r>
      <w:proofErr w:type="spellStart"/>
      <w:r w:rsidRPr="00AB5F6A">
        <w:rPr>
          <w:rFonts w:ascii="Courier" w:hAnsi="Courier" w:cs="Courier"/>
          <w:color w:val="343434"/>
          <w:u w:color="3C3C3C"/>
        </w:rPr>
        <w:t>getAttribute</w:t>
      </w:r>
      <w:proofErr w:type="spellEnd"/>
      <w:r w:rsidRPr="00AB5F6A">
        <w:rPr>
          <w:rFonts w:ascii="Courier" w:hAnsi="Courier" w:cs="Courier"/>
          <w:color w:val="535502"/>
          <w:u w:color="3C3C3C"/>
        </w:rPr>
        <w:t>(</w:t>
      </w:r>
      <w:r w:rsidRPr="00AB5F6A">
        <w:rPr>
          <w:rFonts w:ascii="Courier" w:hAnsi="Courier" w:cs="Courier"/>
          <w:color w:val="107902"/>
          <w:u w:color="3C3C3C"/>
        </w:rPr>
        <w:t>"value"</w:t>
      </w:r>
      <w:r w:rsidRPr="00AB5F6A">
        <w:rPr>
          <w:rFonts w:ascii="Courier" w:hAnsi="Courier" w:cs="Courier"/>
          <w:color w:val="535502"/>
          <w:u w:color="3C3C3C"/>
        </w:rPr>
        <w:t>);</w:t>
      </w:r>
    </w:p>
    <w:p w14:paraId="62478FD7" w14:textId="77777777" w:rsidR="00AF1FD3" w:rsidRPr="00AB5F6A" w:rsidRDefault="00AF1FD3" w:rsidP="00AF1FD3">
      <w:pPr>
        <w:widowControl w:val="0"/>
        <w:autoSpaceDE w:val="0"/>
        <w:autoSpaceDN w:val="0"/>
        <w:adjustRightInd w:val="0"/>
        <w:rPr>
          <w:rFonts w:ascii="Courier" w:hAnsi="Courier" w:cs="Courier"/>
          <w:color w:val="535502"/>
          <w:u w:color="3C3C3C"/>
        </w:rPr>
      </w:pPr>
      <w:proofErr w:type="spellStart"/>
      <w:r w:rsidRPr="00AB5F6A">
        <w:rPr>
          <w:rFonts w:ascii="Courier" w:hAnsi="Courier" w:cs="Courier"/>
          <w:color w:val="520053"/>
          <w:u w:color="3C3C3C"/>
        </w:rPr>
        <w:t>System</w:t>
      </w:r>
      <w:r w:rsidRPr="00AB5F6A">
        <w:rPr>
          <w:rFonts w:ascii="Courier" w:hAnsi="Courier" w:cs="Courier"/>
          <w:color w:val="535502"/>
          <w:u w:color="3C3C3C"/>
        </w:rPr>
        <w:t>.</w:t>
      </w:r>
      <w:r w:rsidRPr="00AB5F6A">
        <w:rPr>
          <w:rFonts w:ascii="Courier" w:hAnsi="Courier" w:cs="Courier"/>
          <w:color w:val="000075"/>
          <w:u w:color="3C3C3C"/>
        </w:rPr>
        <w:t>out</w:t>
      </w:r>
      <w:r w:rsidRPr="00AB5F6A">
        <w:rPr>
          <w:rFonts w:ascii="Courier" w:hAnsi="Courier" w:cs="Courier"/>
          <w:color w:val="535502"/>
          <w:u w:color="3C3C3C"/>
        </w:rPr>
        <w:t>.</w:t>
      </w:r>
      <w:r w:rsidRPr="00AB5F6A">
        <w:rPr>
          <w:rFonts w:ascii="Courier" w:hAnsi="Courier" w:cs="Courier"/>
          <w:color w:val="343434"/>
          <w:u w:color="3C3C3C"/>
        </w:rPr>
        <w:t>println</w:t>
      </w:r>
      <w:proofErr w:type="spellEnd"/>
      <w:r w:rsidRPr="00AB5F6A">
        <w:rPr>
          <w:rFonts w:ascii="Courier" w:hAnsi="Courier" w:cs="Courier"/>
          <w:color w:val="535502"/>
          <w:u w:color="3C3C3C"/>
        </w:rPr>
        <w:t>(</w:t>
      </w:r>
      <w:r w:rsidRPr="00AB5F6A">
        <w:rPr>
          <w:rFonts w:ascii="Courier" w:hAnsi="Courier" w:cs="Courier"/>
          <w:color w:val="107902"/>
          <w:u w:color="3C3C3C"/>
        </w:rPr>
        <w:t>"Attribute value is: "</w:t>
      </w:r>
      <w:r w:rsidRPr="00AB5F6A">
        <w:rPr>
          <w:rFonts w:ascii="Courier" w:hAnsi="Courier" w:cs="Courier"/>
          <w:color w:val="343434"/>
          <w:u w:color="3C3C3C"/>
        </w:rPr>
        <w:t xml:space="preserve"> </w:t>
      </w:r>
      <w:r w:rsidRPr="00AB5F6A">
        <w:rPr>
          <w:rFonts w:ascii="Courier" w:hAnsi="Courier" w:cs="Courier"/>
          <w:color w:val="535502"/>
          <w:u w:color="3C3C3C"/>
        </w:rPr>
        <w:t>+</w:t>
      </w:r>
      <w:r w:rsidRPr="00AB5F6A">
        <w:rPr>
          <w:rFonts w:ascii="Courier" w:hAnsi="Courier" w:cs="Courier"/>
          <w:color w:val="343434"/>
          <w:u w:color="3C3C3C"/>
        </w:rPr>
        <w:t xml:space="preserve"> </w:t>
      </w:r>
      <w:proofErr w:type="spellStart"/>
      <w:r w:rsidRPr="00AB5F6A">
        <w:rPr>
          <w:rFonts w:ascii="Courier" w:hAnsi="Courier" w:cs="Courier"/>
          <w:color w:val="343434"/>
          <w:u w:color="3C3C3C"/>
        </w:rPr>
        <w:t>strValue</w:t>
      </w:r>
      <w:proofErr w:type="spellEnd"/>
      <w:r w:rsidRPr="00AB5F6A">
        <w:rPr>
          <w:rFonts w:ascii="Courier" w:hAnsi="Courier" w:cs="Courier"/>
          <w:color w:val="535502"/>
          <w:u w:color="3C3C3C"/>
        </w:rPr>
        <w:t>);</w:t>
      </w:r>
    </w:p>
    <w:p w14:paraId="6E6615A7" w14:textId="77777777" w:rsidR="007207B4" w:rsidRDefault="007207B4" w:rsidP="00AF1FD3">
      <w:pPr>
        <w:widowControl w:val="0"/>
        <w:autoSpaceDE w:val="0"/>
        <w:autoSpaceDN w:val="0"/>
        <w:adjustRightInd w:val="0"/>
        <w:rPr>
          <w:rFonts w:ascii="Courier" w:hAnsi="Courier" w:cs="Courier"/>
          <w:color w:val="535502"/>
          <w:sz w:val="32"/>
          <w:szCs w:val="32"/>
          <w:u w:color="3C3C3C"/>
        </w:rPr>
      </w:pPr>
    </w:p>
    <w:p w14:paraId="5D598CBF" w14:textId="77777777" w:rsidR="007207B4" w:rsidRDefault="007207B4" w:rsidP="00AF1FD3">
      <w:pPr>
        <w:widowControl w:val="0"/>
        <w:autoSpaceDE w:val="0"/>
        <w:autoSpaceDN w:val="0"/>
        <w:adjustRightInd w:val="0"/>
        <w:rPr>
          <w:rFonts w:ascii="Courier" w:hAnsi="Courier" w:cs="Courier"/>
          <w:color w:val="343434"/>
          <w:sz w:val="32"/>
          <w:szCs w:val="32"/>
          <w:u w:color="3C3C3C"/>
        </w:rPr>
      </w:pPr>
    </w:p>
    <w:p w14:paraId="4F795693"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Command To Click On A Hyperlink In Selenium </w:t>
      </w:r>
      <w:proofErr w:type="spellStart"/>
      <w:r>
        <w:rPr>
          <w:rFonts w:ascii="Helvetica" w:hAnsi="Helvetica" w:cs="Helvetica"/>
          <w:color w:val="343434"/>
          <w:sz w:val="42"/>
          <w:szCs w:val="42"/>
          <w:u w:color="3C3C3C"/>
        </w:rPr>
        <w:t>Webdriver</w:t>
      </w:r>
      <w:proofErr w:type="spellEnd"/>
      <w:r>
        <w:rPr>
          <w:rFonts w:ascii="Helvetica" w:hAnsi="Helvetica" w:cs="Helvetica"/>
          <w:color w:val="343434"/>
          <w:sz w:val="42"/>
          <w:szCs w:val="42"/>
          <w:u w:color="3C3C3C"/>
        </w:rPr>
        <w:t>?</w:t>
      </w:r>
    </w:p>
    <w:p w14:paraId="7CFB2169"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Selenium provides the </w:t>
      </w:r>
      <w:proofErr w:type="gramStart"/>
      <w:r>
        <w:rPr>
          <w:rFonts w:ascii="Helvetica" w:hAnsi="Helvetica" w:cs="Helvetica"/>
          <w:color w:val="3C3C3C"/>
          <w:sz w:val="32"/>
          <w:szCs w:val="32"/>
          <w:u w:color="3C3C3C"/>
        </w:rPr>
        <w:t>click(</w:t>
      </w:r>
      <w:proofErr w:type="gramEnd"/>
      <w:r>
        <w:rPr>
          <w:rFonts w:ascii="Helvetica" w:hAnsi="Helvetica" w:cs="Helvetica"/>
          <w:color w:val="3C3C3C"/>
          <w:sz w:val="32"/>
          <w:szCs w:val="32"/>
          <w:u w:color="3C3C3C"/>
        </w:rPr>
        <w:t>) function to click on a HTML link.</w:t>
      </w:r>
    </w:p>
    <w:p w14:paraId="493DBB72" w14:textId="77777777" w:rsidR="00AF1FD3" w:rsidRDefault="00AF1FD3" w:rsidP="00AF1FD3">
      <w:pPr>
        <w:widowControl w:val="0"/>
        <w:autoSpaceDE w:val="0"/>
        <w:autoSpaceDN w:val="0"/>
        <w:adjustRightInd w:val="0"/>
        <w:rPr>
          <w:rFonts w:ascii="Courier" w:hAnsi="Courier" w:cs="Courier"/>
          <w:color w:val="535502"/>
          <w:sz w:val="32"/>
          <w:szCs w:val="32"/>
          <w:u w:color="3C3C3C"/>
        </w:rPr>
      </w:pP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findElement</w:t>
      </w:r>
      <w:proofErr w:type="spellEnd"/>
      <w:proofErr w:type="gramEnd"/>
      <w:r>
        <w:rPr>
          <w:rFonts w:ascii="Courier" w:hAnsi="Courier" w:cs="Courier"/>
          <w:color w:val="535502"/>
          <w:sz w:val="32"/>
          <w:szCs w:val="32"/>
          <w:u w:color="3C3C3C"/>
        </w:rPr>
        <w:t>(</w:t>
      </w:r>
      <w:proofErr w:type="spellStart"/>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linkText</w:t>
      </w:r>
      <w:proofErr w:type="spellEnd"/>
      <w:r>
        <w:rPr>
          <w:rFonts w:ascii="Courier" w:hAnsi="Courier" w:cs="Courier"/>
          <w:color w:val="535502"/>
          <w:sz w:val="32"/>
          <w:szCs w:val="32"/>
          <w:u w:color="3C3C3C"/>
        </w:rPr>
        <w:t>(</w:t>
      </w:r>
      <w:r>
        <w:rPr>
          <w:rFonts w:ascii="Courier" w:hAnsi="Courier" w:cs="Courier"/>
          <w:color w:val="107902"/>
          <w:sz w:val="32"/>
          <w:szCs w:val="32"/>
          <w:u w:color="3C3C3C"/>
        </w:rPr>
        <w:t>"Selenium Interview Questions"</w:t>
      </w:r>
      <w:r>
        <w:rPr>
          <w:rFonts w:ascii="Courier" w:hAnsi="Courier" w:cs="Courier"/>
          <w:color w:val="535502"/>
          <w:sz w:val="32"/>
          <w:szCs w:val="32"/>
          <w:u w:color="3C3C3C"/>
        </w:rPr>
        <w:t>)).</w:t>
      </w:r>
      <w:r>
        <w:rPr>
          <w:rFonts w:ascii="Courier" w:hAnsi="Courier" w:cs="Courier"/>
          <w:color w:val="343434"/>
          <w:sz w:val="32"/>
          <w:szCs w:val="32"/>
          <w:u w:color="3C3C3C"/>
        </w:rPr>
        <w:t>click</w:t>
      </w:r>
      <w:r>
        <w:rPr>
          <w:rFonts w:ascii="Courier" w:hAnsi="Courier" w:cs="Courier"/>
          <w:color w:val="535502"/>
          <w:sz w:val="32"/>
          <w:szCs w:val="32"/>
          <w:u w:color="3C3C3C"/>
        </w:rPr>
        <w:t>();</w:t>
      </w:r>
    </w:p>
    <w:p w14:paraId="604CD975" w14:textId="77777777" w:rsidR="007207B4" w:rsidRDefault="007207B4" w:rsidP="00AF1FD3">
      <w:pPr>
        <w:widowControl w:val="0"/>
        <w:autoSpaceDE w:val="0"/>
        <w:autoSpaceDN w:val="0"/>
        <w:adjustRightInd w:val="0"/>
        <w:rPr>
          <w:rFonts w:ascii="Courier" w:hAnsi="Courier" w:cs="Courier"/>
          <w:color w:val="535502"/>
          <w:sz w:val="32"/>
          <w:szCs w:val="32"/>
          <w:u w:color="3C3C3C"/>
        </w:rPr>
      </w:pPr>
    </w:p>
    <w:p w14:paraId="7F3F3D8F" w14:textId="77777777" w:rsidR="00AB5F6A" w:rsidRDefault="00AB5F6A" w:rsidP="00AF1FD3">
      <w:pPr>
        <w:widowControl w:val="0"/>
        <w:autoSpaceDE w:val="0"/>
        <w:autoSpaceDN w:val="0"/>
        <w:adjustRightInd w:val="0"/>
        <w:rPr>
          <w:rFonts w:ascii="Courier" w:hAnsi="Courier" w:cs="Courier"/>
          <w:color w:val="535502"/>
          <w:sz w:val="32"/>
          <w:szCs w:val="32"/>
          <w:u w:color="3C3C3C"/>
        </w:rPr>
      </w:pPr>
    </w:p>
    <w:p w14:paraId="382991E8" w14:textId="77777777" w:rsidR="00AB5F6A" w:rsidRDefault="00AB5F6A" w:rsidP="00AF1FD3">
      <w:pPr>
        <w:widowControl w:val="0"/>
        <w:autoSpaceDE w:val="0"/>
        <w:autoSpaceDN w:val="0"/>
        <w:adjustRightInd w:val="0"/>
        <w:rPr>
          <w:rFonts w:ascii="Courier" w:hAnsi="Courier" w:cs="Courier"/>
          <w:color w:val="535502"/>
          <w:sz w:val="32"/>
          <w:szCs w:val="32"/>
          <w:u w:color="3C3C3C"/>
        </w:rPr>
      </w:pPr>
    </w:p>
    <w:p w14:paraId="2DCF4DF8" w14:textId="77777777" w:rsidR="00AB5F6A" w:rsidRDefault="00AB5F6A" w:rsidP="00AF1FD3">
      <w:pPr>
        <w:widowControl w:val="0"/>
        <w:autoSpaceDE w:val="0"/>
        <w:autoSpaceDN w:val="0"/>
        <w:adjustRightInd w:val="0"/>
        <w:rPr>
          <w:rFonts w:ascii="Courier" w:hAnsi="Courier" w:cs="Courier"/>
          <w:color w:val="535502"/>
          <w:sz w:val="32"/>
          <w:szCs w:val="32"/>
          <w:u w:color="3C3C3C"/>
        </w:rPr>
      </w:pPr>
    </w:p>
    <w:p w14:paraId="04EEF106" w14:textId="77777777" w:rsidR="00AB5F6A" w:rsidRDefault="00AB5F6A" w:rsidP="00AF1FD3">
      <w:pPr>
        <w:widowControl w:val="0"/>
        <w:autoSpaceDE w:val="0"/>
        <w:autoSpaceDN w:val="0"/>
        <w:adjustRightInd w:val="0"/>
        <w:rPr>
          <w:rFonts w:ascii="Courier" w:hAnsi="Courier" w:cs="Courier"/>
          <w:color w:val="535502"/>
          <w:sz w:val="32"/>
          <w:szCs w:val="32"/>
          <w:u w:color="3C3C3C"/>
        </w:rPr>
      </w:pPr>
    </w:p>
    <w:p w14:paraId="5DA1230F" w14:textId="77777777" w:rsidR="007207B4" w:rsidRDefault="007207B4" w:rsidP="00AF1FD3">
      <w:pPr>
        <w:widowControl w:val="0"/>
        <w:autoSpaceDE w:val="0"/>
        <w:autoSpaceDN w:val="0"/>
        <w:adjustRightInd w:val="0"/>
        <w:rPr>
          <w:rFonts w:ascii="Courier" w:hAnsi="Courier" w:cs="Courier"/>
          <w:color w:val="343434"/>
          <w:sz w:val="32"/>
          <w:szCs w:val="32"/>
          <w:u w:color="3C3C3C"/>
        </w:rPr>
      </w:pPr>
    </w:p>
    <w:p w14:paraId="09CAD2EA"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Command To Submit The HTML Form In Selenium </w:t>
      </w:r>
      <w:proofErr w:type="spellStart"/>
      <w:r>
        <w:rPr>
          <w:rFonts w:ascii="Helvetica" w:hAnsi="Helvetica" w:cs="Helvetica"/>
          <w:color w:val="343434"/>
          <w:sz w:val="42"/>
          <w:szCs w:val="42"/>
          <w:u w:color="3C3C3C"/>
        </w:rPr>
        <w:t>Webdriver</w:t>
      </w:r>
      <w:proofErr w:type="spellEnd"/>
      <w:r>
        <w:rPr>
          <w:rFonts w:ascii="Helvetica" w:hAnsi="Helvetica" w:cs="Helvetica"/>
          <w:color w:val="343434"/>
          <w:sz w:val="42"/>
          <w:szCs w:val="42"/>
          <w:u w:color="3C3C3C"/>
        </w:rPr>
        <w:t>?</w:t>
      </w:r>
    </w:p>
    <w:p w14:paraId="450A140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Selenium provides the </w:t>
      </w:r>
      <w:proofErr w:type="gramStart"/>
      <w:r>
        <w:rPr>
          <w:rFonts w:ascii="Helvetica" w:hAnsi="Helvetica" w:cs="Helvetica"/>
          <w:color w:val="3C3C3C"/>
          <w:sz w:val="32"/>
          <w:szCs w:val="32"/>
          <w:u w:color="3C3C3C"/>
        </w:rPr>
        <w:t>submit(</w:t>
      </w:r>
      <w:proofErr w:type="gramEnd"/>
      <w:r>
        <w:rPr>
          <w:rFonts w:ascii="Helvetica" w:hAnsi="Helvetica" w:cs="Helvetica"/>
          <w:color w:val="3C3C3C"/>
          <w:sz w:val="32"/>
          <w:szCs w:val="32"/>
          <w:u w:color="3C3C3C"/>
        </w:rPr>
        <w:t>) function to finalize a HTML form.</w:t>
      </w:r>
    </w:p>
    <w:p w14:paraId="2EAF3326" w14:textId="77777777" w:rsidR="00AF1FD3" w:rsidRDefault="00AF1FD3" w:rsidP="00AF1FD3">
      <w:pPr>
        <w:widowControl w:val="0"/>
        <w:autoSpaceDE w:val="0"/>
        <w:autoSpaceDN w:val="0"/>
        <w:adjustRightInd w:val="0"/>
        <w:rPr>
          <w:rFonts w:ascii="Courier" w:hAnsi="Courier" w:cs="Courier"/>
          <w:color w:val="535502"/>
          <w:sz w:val="32"/>
          <w:szCs w:val="32"/>
          <w:u w:color="3C3C3C"/>
        </w:rPr>
      </w:pP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findElement</w:t>
      </w:r>
      <w:proofErr w:type="spellEnd"/>
      <w:proofErr w:type="gramEnd"/>
      <w:r>
        <w:rPr>
          <w:rFonts w:ascii="Courier" w:hAnsi="Courier" w:cs="Courier"/>
          <w:color w:val="535502"/>
          <w:sz w:val="32"/>
          <w:szCs w:val="32"/>
          <w:u w:color="3C3C3C"/>
        </w:rPr>
        <w:t>(</w:t>
      </w:r>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id</w:t>
      </w:r>
      <w:r>
        <w:rPr>
          <w:rFonts w:ascii="Courier" w:hAnsi="Courier" w:cs="Courier"/>
          <w:color w:val="535502"/>
          <w:sz w:val="32"/>
          <w:szCs w:val="32"/>
          <w:u w:color="3C3C3C"/>
        </w:rPr>
        <w:t>(</w:t>
      </w:r>
      <w:r>
        <w:rPr>
          <w:rFonts w:ascii="Courier" w:hAnsi="Courier" w:cs="Courier"/>
          <w:color w:val="107902"/>
          <w:sz w:val="32"/>
          <w:szCs w:val="32"/>
          <w:u w:color="3C3C3C"/>
        </w:rPr>
        <w:t>"&lt;&lt;</w:t>
      </w:r>
      <w:proofErr w:type="spellStart"/>
      <w:r>
        <w:rPr>
          <w:rFonts w:ascii="Courier" w:hAnsi="Courier" w:cs="Courier"/>
          <w:color w:val="107902"/>
          <w:sz w:val="32"/>
          <w:szCs w:val="32"/>
          <w:u w:color="3C3C3C"/>
        </w:rPr>
        <w:t>htmlform</w:t>
      </w:r>
      <w:proofErr w:type="spellEnd"/>
      <w:r>
        <w:rPr>
          <w:rFonts w:ascii="Courier" w:hAnsi="Courier" w:cs="Courier"/>
          <w:color w:val="107902"/>
          <w:sz w:val="32"/>
          <w:szCs w:val="32"/>
          <w:u w:color="3C3C3C"/>
        </w:rPr>
        <w:t>&gt;&gt;"</w:t>
      </w:r>
      <w:r>
        <w:rPr>
          <w:rFonts w:ascii="Courier" w:hAnsi="Courier" w:cs="Courier"/>
          <w:color w:val="535502"/>
          <w:sz w:val="32"/>
          <w:szCs w:val="32"/>
          <w:u w:color="3C3C3C"/>
        </w:rPr>
        <w:t>)).</w:t>
      </w:r>
      <w:r>
        <w:rPr>
          <w:rFonts w:ascii="Courier" w:hAnsi="Courier" w:cs="Courier"/>
          <w:color w:val="343434"/>
          <w:sz w:val="32"/>
          <w:szCs w:val="32"/>
          <w:u w:color="3C3C3C"/>
        </w:rPr>
        <w:t>submit</w:t>
      </w:r>
      <w:r>
        <w:rPr>
          <w:rFonts w:ascii="Courier" w:hAnsi="Courier" w:cs="Courier"/>
          <w:color w:val="535502"/>
          <w:sz w:val="32"/>
          <w:szCs w:val="32"/>
          <w:u w:color="3C3C3C"/>
        </w:rPr>
        <w:t>();</w:t>
      </w:r>
    </w:p>
    <w:p w14:paraId="124A1425" w14:textId="77777777" w:rsidR="007207B4" w:rsidRDefault="007207B4" w:rsidP="00AF1FD3">
      <w:pPr>
        <w:widowControl w:val="0"/>
        <w:autoSpaceDE w:val="0"/>
        <w:autoSpaceDN w:val="0"/>
        <w:adjustRightInd w:val="0"/>
        <w:rPr>
          <w:rFonts w:ascii="Courier" w:hAnsi="Courier" w:cs="Courier"/>
          <w:color w:val="535502"/>
          <w:sz w:val="32"/>
          <w:szCs w:val="32"/>
          <w:u w:color="3C3C3C"/>
        </w:rPr>
      </w:pPr>
    </w:p>
    <w:p w14:paraId="3EF39307" w14:textId="77777777" w:rsidR="007207B4" w:rsidRDefault="007207B4" w:rsidP="00AF1FD3">
      <w:pPr>
        <w:widowControl w:val="0"/>
        <w:autoSpaceDE w:val="0"/>
        <w:autoSpaceDN w:val="0"/>
        <w:adjustRightInd w:val="0"/>
        <w:rPr>
          <w:rFonts w:ascii="Courier" w:hAnsi="Courier" w:cs="Courier"/>
          <w:color w:val="343434"/>
          <w:sz w:val="32"/>
          <w:szCs w:val="32"/>
          <w:u w:color="3C3C3C"/>
        </w:rPr>
      </w:pPr>
    </w:p>
    <w:p w14:paraId="215C473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However, we can also achieve the same effect by calling the </w:t>
      </w:r>
      <w:proofErr w:type="gramStart"/>
      <w:r>
        <w:rPr>
          <w:rFonts w:ascii="Helvetica" w:hAnsi="Helvetica" w:cs="Helvetica"/>
          <w:color w:val="3C3C3C"/>
          <w:sz w:val="32"/>
          <w:szCs w:val="32"/>
          <w:u w:color="3C3C3C"/>
        </w:rPr>
        <w:t>click(</w:t>
      </w:r>
      <w:proofErr w:type="gramEnd"/>
      <w:r>
        <w:rPr>
          <w:rFonts w:ascii="Helvetica" w:hAnsi="Helvetica" w:cs="Helvetica"/>
          <w:color w:val="3C3C3C"/>
          <w:sz w:val="32"/>
          <w:szCs w:val="32"/>
          <w:u w:color="3C3C3C"/>
        </w:rPr>
        <w:t>) method.</w:t>
      </w:r>
    </w:p>
    <w:p w14:paraId="6C25C4E0" w14:textId="77777777" w:rsidR="007207B4" w:rsidRDefault="007207B4" w:rsidP="00AF1FD3">
      <w:pPr>
        <w:widowControl w:val="0"/>
        <w:autoSpaceDE w:val="0"/>
        <w:autoSpaceDN w:val="0"/>
        <w:adjustRightInd w:val="0"/>
        <w:rPr>
          <w:rFonts w:ascii="Helvetica" w:hAnsi="Helvetica" w:cs="Helvetica"/>
          <w:color w:val="3C3C3C"/>
          <w:sz w:val="32"/>
          <w:szCs w:val="32"/>
          <w:u w:color="3C3C3C"/>
        </w:rPr>
      </w:pPr>
    </w:p>
    <w:p w14:paraId="7FFEBDC8" w14:textId="77777777" w:rsidR="007207B4" w:rsidRDefault="007207B4" w:rsidP="00AF1FD3">
      <w:pPr>
        <w:widowControl w:val="0"/>
        <w:autoSpaceDE w:val="0"/>
        <w:autoSpaceDN w:val="0"/>
        <w:adjustRightInd w:val="0"/>
        <w:rPr>
          <w:rFonts w:ascii="Helvetica" w:hAnsi="Helvetica" w:cs="Helvetica"/>
          <w:color w:val="3C3C3C"/>
          <w:sz w:val="32"/>
          <w:szCs w:val="32"/>
          <w:u w:color="3C3C3C"/>
        </w:rPr>
      </w:pPr>
    </w:p>
    <w:p w14:paraId="6AC39DF6"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Command To Press Enter Inside The HTML Text Box Using Selenium </w:t>
      </w:r>
      <w:proofErr w:type="spellStart"/>
      <w:r>
        <w:rPr>
          <w:rFonts w:ascii="Helvetica" w:hAnsi="Helvetica" w:cs="Helvetica"/>
          <w:color w:val="343434"/>
          <w:sz w:val="42"/>
          <w:szCs w:val="42"/>
          <w:u w:color="3C3C3C"/>
        </w:rPr>
        <w:t>Webdriver</w:t>
      </w:r>
      <w:proofErr w:type="spellEnd"/>
      <w:r>
        <w:rPr>
          <w:rFonts w:ascii="Helvetica" w:hAnsi="Helvetica" w:cs="Helvetica"/>
          <w:color w:val="343434"/>
          <w:sz w:val="42"/>
          <w:szCs w:val="42"/>
          <w:u w:color="3C3C3C"/>
        </w:rPr>
        <w:t>?</w:t>
      </w:r>
    </w:p>
    <w:p w14:paraId="6D8FCD64"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Selenium provides </w:t>
      </w:r>
      <w:proofErr w:type="spellStart"/>
      <w:r>
        <w:rPr>
          <w:rFonts w:ascii="Helvetica" w:hAnsi="Helvetica" w:cs="Helvetica"/>
          <w:color w:val="3C3C3C"/>
          <w:sz w:val="32"/>
          <w:szCs w:val="32"/>
          <w:u w:color="3C3C3C"/>
        </w:rPr>
        <w:t>Enum</w:t>
      </w:r>
      <w:proofErr w:type="spellEnd"/>
      <w:r>
        <w:rPr>
          <w:rFonts w:ascii="Helvetica" w:hAnsi="Helvetica" w:cs="Helvetica"/>
          <w:color w:val="3C3C3C"/>
          <w:sz w:val="32"/>
          <w:szCs w:val="32"/>
          <w:u w:color="3C3C3C"/>
        </w:rPr>
        <w:t xml:space="preserve"> Key macros to simulate the enter action.</w:t>
      </w:r>
    </w:p>
    <w:p w14:paraId="40C76C2A" w14:textId="77777777" w:rsidR="00AF1FD3" w:rsidRDefault="00AF1FD3" w:rsidP="00AF1FD3">
      <w:pPr>
        <w:widowControl w:val="0"/>
        <w:autoSpaceDE w:val="0"/>
        <w:autoSpaceDN w:val="0"/>
        <w:adjustRightInd w:val="0"/>
        <w:rPr>
          <w:rFonts w:ascii="Courier" w:hAnsi="Courier" w:cs="Courier"/>
          <w:color w:val="535502"/>
          <w:sz w:val="32"/>
          <w:szCs w:val="32"/>
          <w:u w:color="3C3C3C"/>
        </w:rPr>
      </w:pP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findElement</w:t>
      </w:r>
      <w:proofErr w:type="spellEnd"/>
      <w:proofErr w:type="gramEnd"/>
      <w:r>
        <w:rPr>
          <w:rFonts w:ascii="Courier" w:hAnsi="Courier" w:cs="Courier"/>
          <w:color w:val="535502"/>
          <w:sz w:val="32"/>
          <w:szCs w:val="32"/>
          <w:u w:color="3C3C3C"/>
        </w:rPr>
        <w:t>(</w:t>
      </w:r>
      <w:proofErr w:type="spellStart"/>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xpath</w:t>
      </w:r>
      <w:proofErr w:type="spellEnd"/>
      <w:r>
        <w:rPr>
          <w:rFonts w:ascii="Courier" w:hAnsi="Courier" w:cs="Courier"/>
          <w:color w:val="535502"/>
          <w:sz w:val="32"/>
          <w:szCs w:val="32"/>
          <w:u w:color="3C3C3C"/>
        </w:rPr>
        <w:t>(</w:t>
      </w:r>
      <w:r>
        <w:rPr>
          <w:rFonts w:ascii="Courier" w:hAnsi="Courier" w:cs="Courier"/>
          <w:color w:val="107902"/>
          <w:sz w:val="32"/>
          <w:szCs w:val="32"/>
          <w:u w:color="3C3C3C"/>
        </w:rPr>
        <w:t>"&lt;&lt;</w:t>
      </w:r>
      <w:proofErr w:type="spellStart"/>
      <w:r>
        <w:rPr>
          <w:rFonts w:ascii="Courier" w:hAnsi="Courier" w:cs="Courier"/>
          <w:color w:val="107902"/>
          <w:sz w:val="32"/>
          <w:szCs w:val="32"/>
          <w:u w:color="3C3C3C"/>
        </w:rPr>
        <w:t>xpath</w:t>
      </w:r>
      <w:proofErr w:type="spellEnd"/>
      <w:r>
        <w:rPr>
          <w:rFonts w:ascii="Courier" w:hAnsi="Courier" w:cs="Courier"/>
          <w:color w:val="107902"/>
          <w:sz w:val="32"/>
          <w:szCs w:val="32"/>
          <w:u w:color="3C3C3C"/>
        </w:rPr>
        <w:t>&gt;&gt;"</w:t>
      </w:r>
      <w:r>
        <w:rPr>
          <w:rFonts w:ascii="Courier" w:hAnsi="Courier" w:cs="Courier"/>
          <w:color w:val="535502"/>
          <w:sz w:val="32"/>
          <w:szCs w:val="32"/>
          <w:u w:color="3C3C3C"/>
        </w:rPr>
        <w:t>)).</w:t>
      </w:r>
      <w:proofErr w:type="spellStart"/>
      <w:r>
        <w:rPr>
          <w:rFonts w:ascii="Courier" w:hAnsi="Courier" w:cs="Courier"/>
          <w:color w:val="343434"/>
          <w:sz w:val="32"/>
          <w:szCs w:val="32"/>
          <w:u w:color="3C3C3C"/>
        </w:rPr>
        <w:t>sendKeys</w:t>
      </w:r>
      <w:proofErr w:type="spellEnd"/>
      <w:r>
        <w:rPr>
          <w:rFonts w:ascii="Courier" w:hAnsi="Courier" w:cs="Courier"/>
          <w:color w:val="535502"/>
          <w:sz w:val="32"/>
          <w:szCs w:val="32"/>
          <w:u w:color="3C3C3C"/>
        </w:rPr>
        <w:t>(</w:t>
      </w:r>
      <w:proofErr w:type="spellStart"/>
      <w:r>
        <w:rPr>
          <w:rFonts w:ascii="Courier" w:hAnsi="Courier" w:cs="Courier"/>
          <w:color w:val="520053"/>
          <w:sz w:val="32"/>
          <w:szCs w:val="32"/>
          <w:u w:color="3C3C3C"/>
        </w:rPr>
        <w:t>Keys</w:t>
      </w:r>
      <w:r>
        <w:rPr>
          <w:rFonts w:ascii="Courier" w:hAnsi="Courier" w:cs="Courier"/>
          <w:color w:val="535502"/>
          <w:sz w:val="32"/>
          <w:szCs w:val="32"/>
          <w:u w:color="3C3C3C"/>
        </w:rPr>
        <w:t>.</w:t>
      </w:r>
      <w:r>
        <w:rPr>
          <w:rFonts w:ascii="Courier" w:hAnsi="Courier" w:cs="Courier"/>
          <w:color w:val="343434"/>
          <w:sz w:val="32"/>
          <w:szCs w:val="32"/>
          <w:u w:color="3C3C3C"/>
        </w:rPr>
        <w:t>ENTER</w:t>
      </w:r>
      <w:proofErr w:type="spellEnd"/>
      <w:r>
        <w:rPr>
          <w:rFonts w:ascii="Courier" w:hAnsi="Courier" w:cs="Courier"/>
          <w:color w:val="535502"/>
          <w:sz w:val="32"/>
          <w:szCs w:val="32"/>
          <w:u w:color="3C3C3C"/>
        </w:rPr>
        <w:t>);</w:t>
      </w:r>
    </w:p>
    <w:p w14:paraId="3D8D6465" w14:textId="77777777" w:rsidR="007207B4" w:rsidRDefault="007207B4" w:rsidP="00AF1FD3">
      <w:pPr>
        <w:widowControl w:val="0"/>
        <w:autoSpaceDE w:val="0"/>
        <w:autoSpaceDN w:val="0"/>
        <w:adjustRightInd w:val="0"/>
        <w:rPr>
          <w:rFonts w:ascii="Courier" w:hAnsi="Courier" w:cs="Courier"/>
          <w:color w:val="535502"/>
          <w:sz w:val="32"/>
          <w:szCs w:val="32"/>
          <w:u w:color="3C3C3C"/>
        </w:rPr>
      </w:pPr>
    </w:p>
    <w:p w14:paraId="74514810" w14:textId="77777777" w:rsidR="007207B4" w:rsidRDefault="007207B4" w:rsidP="00AF1FD3">
      <w:pPr>
        <w:widowControl w:val="0"/>
        <w:autoSpaceDE w:val="0"/>
        <w:autoSpaceDN w:val="0"/>
        <w:adjustRightInd w:val="0"/>
        <w:rPr>
          <w:rFonts w:ascii="Courier" w:hAnsi="Courier" w:cs="Courier"/>
          <w:color w:val="343434"/>
          <w:sz w:val="32"/>
          <w:szCs w:val="32"/>
          <w:u w:color="3C3C3C"/>
        </w:rPr>
      </w:pPr>
    </w:p>
    <w:p w14:paraId="6D4671B1"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Selenium Command To Delay Test Execution For 10 Seconds?</w:t>
      </w:r>
    </w:p>
    <w:p w14:paraId="4284721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In Java, we can use the following method to halt the execution for a specified no. of milliseconds.</w:t>
      </w:r>
    </w:p>
    <w:p w14:paraId="6E198749"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java</w:t>
      </w:r>
      <w:r>
        <w:rPr>
          <w:rFonts w:ascii="Courier" w:hAnsi="Courier" w:cs="Courier"/>
          <w:color w:val="535502"/>
          <w:sz w:val="32"/>
          <w:szCs w:val="32"/>
          <w:u w:color="3C3C3C"/>
        </w:rPr>
        <w:t>.</w:t>
      </w:r>
      <w:r>
        <w:rPr>
          <w:rFonts w:ascii="Courier" w:hAnsi="Courier" w:cs="Courier"/>
          <w:color w:val="343434"/>
          <w:sz w:val="32"/>
          <w:szCs w:val="32"/>
          <w:u w:color="3C3C3C"/>
        </w:rPr>
        <w:t>lang</w:t>
      </w:r>
      <w:proofErr w:type="gramEnd"/>
      <w:r>
        <w:rPr>
          <w:rFonts w:ascii="Courier" w:hAnsi="Courier" w:cs="Courier"/>
          <w:color w:val="535502"/>
          <w:sz w:val="32"/>
          <w:szCs w:val="32"/>
          <w:u w:color="3C3C3C"/>
        </w:rPr>
        <w:t>.</w:t>
      </w:r>
      <w:r>
        <w:rPr>
          <w:rFonts w:ascii="Courier" w:hAnsi="Courier" w:cs="Courier"/>
          <w:color w:val="520053"/>
          <w:sz w:val="32"/>
          <w:szCs w:val="32"/>
          <w:u w:color="3C3C3C"/>
        </w:rPr>
        <w:t>Thread</w:t>
      </w:r>
      <w:r>
        <w:rPr>
          <w:rFonts w:ascii="Courier" w:hAnsi="Courier" w:cs="Courier"/>
          <w:color w:val="535502"/>
          <w:sz w:val="32"/>
          <w:szCs w:val="32"/>
          <w:u w:color="3C3C3C"/>
        </w:rPr>
        <w:t>.</w:t>
      </w:r>
      <w:r>
        <w:rPr>
          <w:rFonts w:ascii="Courier" w:hAnsi="Courier" w:cs="Courier"/>
          <w:color w:val="343434"/>
          <w:sz w:val="32"/>
          <w:szCs w:val="32"/>
          <w:u w:color="3C3C3C"/>
        </w:rPr>
        <w:t>sleep</w:t>
      </w:r>
      <w:proofErr w:type="spellEnd"/>
      <w:r>
        <w:rPr>
          <w:rFonts w:ascii="Courier" w:hAnsi="Courier" w:cs="Courier"/>
          <w:color w:val="535502"/>
          <w:sz w:val="32"/>
          <w:szCs w:val="32"/>
          <w:u w:color="3C3C3C"/>
        </w:rPr>
        <w:t>(</w:t>
      </w:r>
      <w:r>
        <w:rPr>
          <w:rFonts w:ascii="Courier" w:hAnsi="Courier" w:cs="Courier"/>
          <w:color w:val="000075"/>
          <w:sz w:val="32"/>
          <w:szCs w:val="32"/>
          <w:u w:color="3C3C3C"/>
        </w:rPr>
        <w:t>long</w:t>
      </w:r>
      <w:r>
        <w:rPr>
          <w:rFonts w:ascii="Courier" w:hAnsi="Courier" w:cs="Courier"/>
          <w:color w:val="343434"/>
          <w:sz w:val="32"/>
          <w:szCs w:val="32"/>
          <w:u w:color="3C3C3C"/>
        </w:rPr>
        <w:t xml:space="preserve"> milliseconds</w:t>
      </w:r>
      <w:r>
        <w:rPr>
          <w:rFonts w:ascii="Courier" w:hAnsi="Courier" w:cs="Courier"/>
          <w:color w:val="535502"/>
          <w:sz w:val="32"/>
          <w:szCs w:val="32"/>
          <w:u w:color="3C3C3C"/>
        </w:rPr>
        <w:t>)</w:t>
      </w:r>
    </w:p>
    <w:p w14:paraId="6467FECB"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To halt for 10 seconds, we can issue the following command:</w:t>
      </w:r>
    </w:p>
    <w:p w14:paraId="04A69495" w14:textId="77777777" w:rsidR="00AF1FD3" w:rsidRDefault="00AF1FD3" w:rsidP="00AF1FD3">
      <w:pPr>
        <w:widowControl w:val="0"/>
        <w:autoSpaceDE w:val="0"/>
        <w:autoSpaceDN w:val="0"/>
        <w:adjustRightInd w:val="0"/>
        <w:rPr>
          <w:rFonts w:ascii="Courier" w:hAnsi="Courier" w:cs="Courier"/>
          <w:color w:val="535502"/>
          <w:sz w:val="32"/>
          <w:szCs w:val="32"/>
          <w:u w:color="3C3C3C"/>
        </w:rPr>
      </w:pPr>
      <w:proofErr w:type="spellStart"/>
      <w:r>
        <w:rPr>
          <w:rFonts w:ascii="Courier" w:hAnsi="Courier" w:cs="Courier"/>
          <w:color w:val="520053"/>
          <w:sz w:val="32"/>
          <w:szCs w:val="32"/>
          <w:u w:color="3C3C3C"/>
        </w:rPr>
        <w:t>Thread</w:t>
      </w:r>
      <w:r>
        <w:rPr>
          <w:rFonts w:ascii="Courier" w:hAnsi="Courier" w:cs="Courier"/>
          <w:color w:val="535502"/>
          <w:sz w:val="32"/>
          <w:szCs w:val="32"/>
          <w:u w:color="3C3C3C"/>
        </w:rPr>
        <w:t>.</w:t>
      </w:r>
      <w:r>
        <w:rPr>
          <w:rFonts w:ascii="Courier" w:hAnsi="Courier" w:cs="Courier"/>
          <w:color w:val="343434"/>
          <w:sz w:val="32"/>
          <w:szCs w:val="32"/>
          <w:u w:color="3C3C3C"/>
        </w:rPr>
        <w:t>sleep</w:t>
      </w:r>
      <w:proofErr w:type="spellEnd"/>
      <w:r>
        <w:rPr>
          <w:rFonts w:ascii="Courier" w:hAnsi="Courier" w:cs="Courier"/>
          <w:color w:val="535502"/>
          <w:sz w:val="32"/>
          <w:szCs w:val="32"/>
          <w:u w:color="3C3C3C"/>
        </w:rPr>
        <w:t>(</w:t>
      </w:r>
      <w:r>
        <w:rPr>
          <w:rFonts w:ascii="Courier" w:hAnsi="Courier" w:cs="Courier"/>
          <w:color w:val="0B5453"/>
          <w:sz w:val="32"/>
          <w:szCs w:val="32"/>
          <w:u w:color="3C3C3C"/>
        </w:rPr>
        <w:t>10000</w:t>
      </w:r>
      <w:r>
        <w:rPr>
          <w:rFonts w:ascii="Courier" w:hAnsi="Courier" w:cs="Courier"/>
          <w:color w:val="535502"/>
          <w:sz w:val="32"/>
          <w:szCs w:val="32"/>
          <w:u w:color="3C3C3C"/>
        </w:rPr>
        <w:t>)</w:t>
      </w:r>
    </w:p>
    <w:p w14:paraId="059EBBA6" w14:textId="77777777" w:rsidR="007207B4" w:rsidRDefault="007207B4" w:rsidP="00AF1FD3">
      <w:pPr>
        <w:widowControl w:val="0"/>
        <w:autoSpaceDE w:val="0"/>
        <w:autoSpaceDN w:val="0"/>
        <w:adjustRightInd w:val="0"/>
        <w:rPr>
          <w:rFonts w:ascii="Courier" w:hAnsi="Courier" w:cs="Courier"/>
          <w:color w:val="535502"/>
          <w:sz w:val="32"/>
          <w:szCs w:val="32"/>
          <w:u w:color="3C3C3C"/>
        </w:rPr>
      </w:pPr>
    </w:p>
    <w:p w14:paraId="35918687" w14:textId="77777777" w:rsidR="00AB5F6A" w:rsidRDefault="00AB5F6A" w:rsidP="00AF1FD3">
      <w:pPr>
        <w:widowControl w:val="0"/>
        <w:autoSpaceDE w:val="0"/>
        <w:autoSpaceDN w:val="0"/>
        <w:adjustRightInd w:val="0"/>
        <w:rPr>
          <w:rFonts w:ascii="Courier" w:hAnsi="Courier" w:cs="Courier"/>
          <w:color w:val="535502"/>
          <w:sz w:val="32"/>
          <w:szCs w:val="32"/>
          <w:u w:color="3C3C3C"/>
        </w:rPr>
      </w:pPr>
    </w:p>
    <w:p w14:paraId="2AE2BDDD" w14:textId="77777777" w:rsidR="00AB5F6A" w:rsidRDefault="00AB5F6A" w:rsidP="00AF1FD3">
      <w:pPr>
        <w:widowControl w:val="0"/>
        <w:autoSpaceDE w:val="0"/>
        <w:autoSpaceDN w:val="0"/>
        <w:adjustRightInd w:val="0"/>
        <w:rPr>
          <w:rFonts w:ascii="Courier" w:hAnsi="Courier" w:cs="Courier"/>
          <w:color w:val="535502"/>
          <w:sz w:val="32"/>
          <w:szCs w:val="32"/>
          <w:u w:color="3C3C3C"/>
        </w:rPr>
      </w:pPr>
    </w:p>
    <w:p w14:paraId="579A9270" w14:textId="77777777" w:rsidR="00AB5F6A" w:rsidRDefault="00AB5F6A" w:rsidP="00AF1FD3">
      <w:pPr>
        <w:widowControl w:val="0"/>
        <w:autoSpaceDE w:val="0"/>
        <w:autoSpaceDN w:val="0"/>
        <w:adjustRightInd w:val="0"/>
        <w:rPr>
          <w:rFonts w:ascii="Courier" w:hAnsi="Courier" w:cs="Courier"/>
          <w:color w:val="535502"/>
          <w:sz w:val="32"/>
          <w:szCs w:val="32"/>
          <w:u w:color="3C3C3C"/>
        </w:rPr>
      </w:pPr>
    </w:p>
    <w:p w14:paraId="5FF0B3A5" w14:textId="77777777" w:rsidR="00AB5F6A" w:rsidRDefault="00AB5F6A" w:rsidP="00AF1FD3">
      <w:pPr>
        <w:widowControl w:val="0"/>
        <w:autoSpaceDE w:val="0"/>
        <w:autoSpaceDN w:val="0"/>
        <w:adjustRightInd w:val="0"/>
        <w:rPr>
          <w:rFonts w:ascii="Courier" w:hAnsi="Courier" w:cs="Courier"/>
          <w:color w:val="535502"/>
          <w:sz w:val="32"/>
          <w:szCs w:val="32"/>
          <w:u w:color="3C3C3C"/>
        </w:rPr>
      </w:pPr>
    </w:p>
    <w:p w14:paraId="30289C6E" w14:textId="77777777" w:rsidR="00AB5F6A" w:rsidRDefault="00AB5F6A" w:rsidP="00AF1FD3">
      <w:pPr>
        <w:widowControl w:val="0"/>
        <w:autoSpaceDE w:val="0"/>
        <w:autoSpaceDN w:val="0"/>
        <w:adjustRightInd w:val="0"/>
        <w:rPr>
          <w:rFonts w:ascii="Courier" w:hAnsi="Courier" w:cs="Courier"/>
          <w:color w:val="535502"/>
          <w:sz w:val="32"/>
          <w:szCs w:val="32"/>
          <w:u w:color="3C3C3C"/>
        </w:rPr>
      </w:pPr>
    </w:p>
    <w:p w14:paraId="2105F97C" w14:textId="77777777" w:rsidR="007207B4" w:rsidRDefault="007207B4" w:rsidP="00AF1FD3">
      <w:pPr>
        <w:widowControl w:val="0"/>
        <w:autoSpaceDE w:val="0"/>
        <w:autoSpaceDN w:val="0"/>
        <w:adjustRightInd w:val="0"/>
        <w:rPr>
          <w:rFonts w:ascii="Courier" w:hAnsi="Courier" w:cs="Courier"/>
          <w:color w:val="343434"/>
          <w:sz w:val="32"/>
          <w:szCs w:val="32"/>
          <w:u w:color="3C3C3C"/>
        </w:rPr>
      </w:pPr>
    </w:p>
    <w:p w14:paraId="7D40D57F"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Is It Mandatory To Prefix The URL With HTTP Or HTTPS While Calling The Web Driver’s </w:t>
      </w:r>
      <w:proofErr w:type="gramStart"/>
      <w:r>
        <w:rPr>
          <w:rFonts w:ascii="Helvetica" w:hAnsi="Helvetica" w:cs="Helvetica"/>
          <w:color w:val="343434"/>
          <w:sz w:val="42"/>
          <w:szCs w:val="42"/>
          <w:u w:color="3C3C3C"/>
        </w:rPr>
        <w:t>Get(</w:t>
      </w:r>
      <w:proofErr w:type="gramEnd"/>
      <w:r>
        <w:rPr>
          <w:rFonts w:ascii="Helvetica" w:hAnsi="Helvetica" w:cs="Helvetica"/>
          <w:color w:val="343434"/>
          <w:sz w:val="42"/>
          <w:szCs w:val="42"/>
          <w:u w:color="3C3C3C"/>
        </w:rPr>
        <w:t>) Method?</w:t>
      </w:r>
    </w:p>
    <w:p w14:paraId="3B4B65F8"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Yes, if the URL doesn’t contain the HTTP prefix, then the program will throw an exception.</w:t>
      </w:r>
    </w:p>
    <w:p w14:paraId="5693A63F"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Hence, it is mandatory to pass the HTTP or HTTPS protocol while calling the web driver’s </w:t>
      </w:r>
      <w:proofErr w:type="gramStart"/>
      <w:r>
        <w:rPr>
          <w:rFonts w:ascii="Helvetica" w:hAnsi="Helvetica" w:cs="Helvetica"/>
          <w:color w:val="3C3C3C"/>
          <w:sz w:val="32"/>
          <w:szCs w:val="32"/>
          <w:u w:color="3C3C3C"/>
        </w:rPr>
        <w:t>get(</w:t>
      </w:r>
      <w:proofErr w:type="gramEnd"/>
      <w:r>
        <w:rPr>
          <w:rFonts w:ascii="Helvetica" w:hAnsi="Helvetica" w:cs="Helvetica"/>
          <w:color w:val="3C3C3C"/>
          <w:sz w:val="32"/>
          <w:szCs w:val="32"/>
          <w:u w:color="3C3C3C"/>
        </w:rPr>
        <w:t>) method.</w:t>
      </w:r>
    </w:p>
    <w:p w14:paraId="795D9FD7" w14:textId="77777777" w:rsidR="0098622E" w:rsidRDefault="0098622E" w:rsidP="00AF1FD3">
      <w:pPr>
        <w:widowControl w:val="0"/>
        <w:autoSpaceDE w:val="0"/>
        <w:autoSpaceDN w:val="0"/>
        <w:adjustRightInd w:val="0"/>
        <w:rPr>
          <w:rFonts w:ascii="Helvetica" w:hAnsi="Helvetica" w:cs="Helvetica"/>
          <w:color w:val="3C3C3C"/>
          <w:sz w:val="32"/>
          <w:szCs w:val="32"/>
          <w:u w:color="3C3C3C"/>
        </w:rPr>
      </w:pPr>
    </w:p>
    <w:p w14:paraId="17C9FCF5" w14:textId="77777777" w:rsidR="0098622E" w:rsidRDefault="0098622E" w:rsidP="00AF1FD3">
      <w:pPr>
        <w:widowControl w:val="0"/>
        <w:autoSpaceDE w:val="0"/>
        <w:autoSpaceDN w:val="0"/>
        <w:adjustRightInd w:val="0"/>
        <w:rPr>
          <w:rFonts w:ascii="Helvetica" w:hAnsi="Helvetica" w:cs="Helvetica"/>
          <w:color w:val="3C3C3C"/>
          <w:sz w:val="32"/>
          <w:szCs w:val="32"/>
          <w:u w:color="3C3C3C"/>
        </w:rPr>
      </w:pPr>
    </w:p>
    <w:p w14:paraId="3AFA149A"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The Other Method Which Gives The Same Effect As We Get From The Web Driver’s </w:t>
      </w:r>
      <w:proofErr w:type="gramStart"/>
      <w:r>
        <w:rPr>
          <w:rFonts w:ascii="Helvetica" w:hAnsi="Helvetica" w:cs="Helvetica"/>
          <w:color w:val="343434"/>
          <w:sz w:val="42"/>
          <w:szCs w:val="42"/>
          <w:u w:color="3C3C3C"/>
        </w:rPr>
        <w:t>Get(</w:t>
      </w:r>
      <w:proofErr w:type="gramEnd"/>
      <w:r>
        <w:rPr>
          <w:rFonts w:ascii="Helvetica" w:hAnsi="Helvetica" w:cs="Helvetica"/>
          <w:color w:val="343434"/>
          <w:sz w:val="42"/>
          <w:szCs w:val="42"/>
          <w:u w:color="3C3C3C"/>
        </w:rPr>
        <w:t>)?</w:t>
      </w:r>
    </w:p>
    <w:p w14:paraId="26F52A5E" w14:textId="77777777" w:rsidR="0098622E" w:rsidRDefault="0098622E" w:rsidP="00AF1FD3">
      <w:pPr>
        <w:widowControl w:val="0"/>
        <w:autoSpaceDE w:val="0"/>
        <w:autoSpaceDN w:val="0"/>
        <w:adjustRightInd w:val="0"/>
        <w:rPr>
          <w:rFonts w:ascii="Helvetica" w:hAnsi="Helvetica" w:cs="Helvetica"/>
          <w:color w:val="343434"/>
          <w:sz w:val="42"/>
          <w:szCs w:val="42"/>
          <w:u w:color="3C3C3C"/>
        </w:rPr>
      </w:pPr>
    </w:p>
    <w:p w14:paraId="26672A7F"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Selenium provides the “navigate.to(link)” method. It does the same thing as we achieve from the </w:t>
      </w:r>
      <w:proofErr w:type="gramStart"/>
      <w:r>
        <w:rPr>
          <w:rFonts w:ascii="Helvetica" w:hAnsi="Helvetica" w:cs="Helvetica"/>
          <w:color w:val="3C3C3C"/>
          <w:sz w:val="32"/>
          <w:szCs w:val="32"/>
          <w:u w:color="3C3C3C"/>
        </w:rPr>
        <w:t>get(</w:t>
      </w:r>
      <w:proofErr w:type="gramEnd"/>
      <w:r>
        <w:rPr>
          <w:rFonts w:ascii="Helvetica" w:hAnsi="Helvetica" w:cs="Helvetica"/>
          <w:color w:val="3C3C3C"/>
          <w:sz w:val="32"/>
          <w:szCs w:val="32"/>
          <w:u w:color="3C3C3C"/>
        </w:rPr>
        <w:t>) call.</w:t>
      </w:r>
    </w:p>
    <w:p w14:paraId="5ED61583" w14:textId="77777777" w:rsidR="00CB0692" w:rsidRDefault="00CB0692" w:rsidP="00AF1FD3">
      <w:pPr>
        <w:widowControl w:val="0"/>
        <w:autoSpaceDE w:val="0"/>
        <w:autoSpaceDN w:val="0"/>
        <w:adjustRightInd w:val="0"/>
        <w:rPr>
          <w:rFonts w:ascii="Helvetica" w:hAnsi="Helvetica" w:cs="Helvetica"/>
          <w:color w:val="3C3C3C"/>
          <w:sz w:val="32"/>
          <w:szCs w:val="32"/>
          <w:u w:color="3C3C3C"/>
        </w:rPr>
      </w:pPr>
    </w:p>
    <w:p w14:paraId="56043873" w14:textId="77777777" w:rsidR="00CB0692" w:rsidRDefault="00CB0692" w:rsidP="00AF1FD3">
      <w:pPr>
        <w:widowControl w:val="0"/>
        <w:autoSpaceDE w:val="0"/>
        <w:autoSpaceDN w:val="0"/>
        <w:adjustRightInd w:val="0"/>
        <w:rPr>
          <w:rFonts w:ascii="Helvetica" w:hAnsi="Helvetica" w:cs="Helvetica"/>
          <w:color w:val="3C3C3C"/>
          <w:sz w:val="32"/>
          <w:szCs w:val="32"/>
          <w:u w:color="3C3C3C"/>
        </w:rPr>
      </w:pPr>
    </w:p>
    <w:p w14:paraId="7AF68943"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Principal Difference Between “GET” And “NAVIGATE” Methods?</w:t>
      </w:r>
    </w:p>
    <w:p w14:paraId="5EFCC859"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Get method makes a page to load or extracts its source or parse the full text. On the contrary, the navigate method tracks the history and can perform operations like refresh, back, and forward.</w:t>
      </w:r>
    </w:p>
    <w:p w14:paraId="229EE5A9" w14:textId="77777777" w:rsidR="00CB0692" w:rsidRDefault="00CB0692" w:rsidP="00AF1FD3">
      <w:pPr>
        <w:widowControl w:val="0"/>
        <w:autoSpaceDE w:val="0"/>
        <w:autoSpaceDN w:val="0"/>
        <w:adjustRightInd w:val="0"/>
        <w:rPr>
          <w:rFonts w:ascii="Helvetica" w:hAnsi="Helvetica" w:cs="Helvetica"/>
          <w:color w:val="3C3C3C"/>
          <w:sz w:val="32"/>
          <w:szCs w:val="32"/>
          <w:u w:color="3C3C3C"/>
        </w:rPr>
      </w:pPr>
    </w:p>
    <w:p w14:paraId="44DD4A6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For example –</w:t>
      </w:r>
      <w:r>
        <w:rPr>
          <w:rFonts w:ascii="Helvetica" w:hAnsi="Helvetica" w:cs="Helvetica"/>
          <w:color w:val="3C3C3C"/>
          <w:sz w:val="32"/>
          <w:szCs w:val="32"/>
          <w:u w:color="3C3C3C"/>
        </w:rPr>
        <w:t xml:space="preserve"> We like to move forward, execute some functionality and then move back to the home page.</w:t>
      </w:r>
    </w:p>
    <w:p w14:paraId="787B37B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achieve this by calling the Selenium’s </w:t>
      </w:r>
      <w:proofErr w:type="gramStart"/>
      <w:r>
        <w:rPr>
          <w:rFonts w:ascii="Helvetica" w:hAnsi="Helvetica" w:cs="Helvetica"/>
          <w:b/>
          <w:bCs/>
          <w:color w:val="3C3C3C"/>
          <w:sz w:val="32"/>
          <w:szCs w:val="32"/>
          <w:u w:color="3C3C3C"/>
        </w:rPr>
        <w:t>navigate(</w:t>
      </w:r>
      <w:proofErr w:type="gramEnd"/>
      <w:r>
        <w:rPr>
          <w:rFonts w:ascii="Helvetica" w:hAnsi="Helvetica" w:cs="Helvetica"/>
          <w:b/>
          <w:bCs/>
          <w:color w:val="3C3C3C"/>
          <w:sz w:val="32"/>
          <w:szCs w:val="32"/>
          <w:u w:color="3C3C3C"/>
        </w:rPr>
        <w:t>)</w:t>
      </w:r>
      <w:r>
        <w:rPr>
          <w:rFonts w:ascii="Helvetica" w:hAnsi="Helvetica" w:cs="Helvetica"/>
          <w:color w:val="3C3C3C"/>
          <w:sz w:val="32"/>
          <w:szCs w:val="32"/>
          <w:u w:color="3C3C3C"/>
        </w:rPr>
        <w:t> API.</w:t>
      </w:r>
    </w:p>
    <w:p w14:paraId="2A1638F6" w14:textId="77777777" w:rsidR="00AF1FD3" w:rsidRDefault="00AF1FD3" w:rsidP="00AF1FD3">
      <w:pPr>
        <w:widowControl w:val="0"/>
        <w:numPr>
          <w:ilvl w:val="0"/>
          <w:numId w:val="24"/>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The </w:t>
      </w:r>
      <w:proofErr w:type="spellStart"/>
      <w:proofErr w:type="gramStart"/>
      <w:r>
        <w:rPr>
          <w:rFonts w:ascii="Helvetica" w:hAnsi="Helvetica" w:cs="Helvetica"/>
          <w:b/>
          <w:bCs/>
          <w:color w:val="3C3C3C"/>
          <w:sz w:val="32"/>
          <w:szCs w:val="32"/>
          <w:u w:color="3C3C3C"/>
        </w:rPr>
        <w:t>driver.get</w:t>
      </w:r>
      <w:proofErr w:type="spellEnd"/>
      <w:r>
        <w:rPr>
          <w:rFonts w:ascii="Helvetica" w:hAnsi="Helvetica" w:cs="Helvetica"/>
          <w:b/>
          <w:bCs/>
          <w:color w:val="3C3C3C"/>
          <w:sz w:val="32"/>
          <w:szCs w:val="32"/>
          <w:u w:color="3C3C3C"/>
        </w:rPr>
        <w:t>(</w:t>
      </w:r>
      <w:proofErr w:type="gramEnd"/>
      <w:r>
        <w:rPr>
          <w:rFonts w:ascii="Helvetica" w:hAnsi="Helvetica" w:cs="Helvetica"/>
          <w:b/>
          <w:bCs/>
          <w:color w:val="3C3C3C"/>
          <w:sz w:val="32"/>
          <w:szCs w:val="32"/>
          <w:u w:color="3C3C3C"/>
        </w:rPr>
        <w:t>)</w:t>
      </w:r>
      <w:r>
        <w:rPr>
          <w:rFonts w:ascii="Helvetica" w:hAnsi="Helvetica" w:cs="Helvetica"/>
          <w:color w:val="3C3C3C"/>
          <w:sz w:val="32"/>
          <w:szCs w:val="32"/>
          <w:u w:color="3C3C3C"/>
        </w:rPr>
        <w:t> method waits until the page finish loading.</w:t>
      </w:r>
    </w:p>
    <w:p w14:paraId="3193ED0A" w14:textId="77777777" w:rsidR="00AF1FD3" w:rsidRDefault="00AF1FD3" w:rsidP="00AF1FD3">
      <w:pPr>
        <w:widowControl w:val="0"/>
        <w:numPr>
          <w:ilvl w:val="0"/>
          <w:numId w:val="24"/>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The </w:t>
      </w:r>
      <w:proofErr w:type="spellStart"/>
      <w:proofErr w:type="gramStart"/>
      <w:r>
        <w:rPr>
          <w:rFonts w:ascii="Helvetica" w:hAnsi="Helvetica" w:cs="Helvetica"/>
          <w:b/>
          <w:bCs/>
          <w:color w:val="3C3C3C"/>
          <w:sz w:val="32"/>
          <w:szCs w:val="32"/>
          <w:u w:color="3C3C3C"/>
        </w:rPr>
        <w:t>driver.navigate</w:t>
      </w:r>
      <w:proofErr w:type="spellEnd"/>
      <w:proofErr w:type="gramEnd"/>
      <w:r>
        <w:rPr>
          <w:rFonts w:ascii="Helvetica" w:hAnsi="Helvetica" w:cs="Helvetica"/>
          <w:b/>
          <w:bCs/>
          <w:color w:val="3C3C3C"/>
          <w:sz w:val="32"/>
          <w:szCs w:val="32"/>
          <w:u w:color="3C3C3C"/>
        </w:rPr>
        <w:t>()</w:t>
      </w:r>
      <w:r>
        <w:rPr>
          <w:rFonts w:ascii="Helvetica" w:hAnsi="Helvetica" w:cs="Helvetica"/>
          <w:color w:val="3C3C3C"/>
          <w:sz w:val="32"/>
          <w:szCs w:val="32"/>
          <w:u w:color="3C3C3C"/>
        </w:rPr>
        <w:t xml:space="preserve"> will only redirect and return immediately.</w:t>
      </w:r>
    </w:p>
    <w:p w14:paraId="12F970E7" w14:textId="77777777" w:rsidR="00F24DF8" w:rsidRDefault="00F24DF8" w:rsidP="00F24DF8">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066D0059" w14:textId="77777777" w:rsidR="00F24DF8" w:rsidRDefault="00F24DF8" w:rsidP="00F24DF8">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1EB3132D" w14:textId="77777777" w:rsidR="00F24DF8" w:rsidRDefault="00F24DF8" w:rsidP="00F24DF8">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56F36BB4" w14:textId="77777777" w:rsidR="00CB0692" w:rsidRDefault="00CB0692" w:rsidP="00CB0692">
      <w:pPr>
        <w:widowControl w:val="0"/>
        <w:tabs>
          <w:tab w:val="left" w:pos="220"/>
          <w:tab w:val="left" w:pos="720"/>
        </w:tabs>
        <w:autoSpaceDE w:val="0"/>
        <w:autoSpaceDN w:val="0"/>
        <w:adjustRightInd w:val="0"/>
        <w:rPr>
          <w:rFonts w:ascii="Helvetica" w:hAnsi="Helvetica" w:cs="Helvetica"/>
          <w:color w:val="3C3C3C"/>
          <w:sz w:val="32"/>
          <w:szCs w:val="32"/>
          <w:u w:color="3C3C3C"/>
        </w:rPr>
      </w:pPr>
    </w:p>
    <w:p w14:paraId="5377C7BC"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Can I Move Back </w:t>
      </w:r>
      <w:proofErr w:type="gramStart"/>
      <w:r>
        <w:rPr>
          <w:rFonts w:ascii="Helvetica" w:hAnsi="Helvetica" w:cs="Helvetica"/>
          <w:color w:val="343434"/>
          <w:sz w:val="42"/>
          <w:szCs w:val="42"/>
          <w:u w:color="3C3C3C"/>
        </w:rPr>
        <w:t>And</w:t>
      </w:r>
      <w:proofErr w:type="gramEnd"/>
      <w:r>
        <w:rPr>
          <w:rFonts w:ascii="Helvetica" w:hAnsi="Helvetica" w:cs="Helvetica"/>
          <w:color w:val="343434"/>
          <w:sz w:val="42"/>
          <w:szCs w:val="42"/>
          <w:u w:color="3C3C3C"/>
        </w:rPr>
        <w:t xml:space="preserve"> Forth In A Browser Using Selenium?</w:t>
      </w:r>
    </w:p>
    <w:p w14:paraId="35364DF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provides the following methods for moving back and forth in a browser.</w:t>
      </w:r>
    </w:p>
    <w:p w14:paraId="7F5AC2D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1)</w:t>
      </w:r>
      <w:r>
        <w:rPr>
          <w:rFonts w:ascii="Helvetica" w:hAnsi="Helvetica" w:cs="Helvetica"/>
          <w:color w:val="3C3C3C"/>
          <w:sz w:val="32"/>
          <w:szCs w:val="32"/>
          <w:u w:color="3C3C3C"/>
        </w:rPr>
        <w:t xml:space="preserve"> navigate().</w:t>
      </w:r>
      <w:proofErr w:type="gramStart"/>
      <w:r>
        <w:rPr>
          <w:rFonts w:ascii="Helvetica" w:hAnsi="Helvetica" w:cs="Helvetica"/>
          <w:color w:val="3C3C3C"/>
          <w:sz w:val="32"/>
          <w:szCs w:val="32"/>
          <w:u w:color="3C3C3C"/>
        </w:rPr>
        <w:t>forward(</w:t>
      </w:r>
      <w:proofErr w:type="gramEnd"/>
      <w:r>
        <w:rPr>
          <w:rFonts w:ascii="Helvetica" w:hAnsi="Helvetica" w:cs="Helvetica"/>
          <w:color w:val="3C3C3C"/>
          <w:sz w:val="32"/>
          <w:szCs w:val="32"/>
          <w:u w:color="3C3C3C"/>
        </w:rPr>
        <w:t>) – to move to the next web page as per the browser’s history</w:t>
      </w:r>
    </w:p>
    <w:p w14:paraId="57F0B8F2"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2)</w:t>
      </w:r>
      <w:r>
        <w:rPr>
          <w:rFonts w:ascii="Helvetica" w:hAnsi="Helvetica" w:cs="Helvetica"/>
          <w:color w:val="3C3C3C"/>
          <w:sz w:val="32"/>
          <w:szCs w:val="32"/>
          <w:u w:color="3C3C3C"/>
        </w:rPr>
        <w:t xml:space="preserve"> navigate(</w:t>
      </w:r>
      <w:proofErr w:type="gramStart"/>
      <w:r>
        <w:rPr>
          <w:rFonts w:ascii="Helvetica" w:hAnsi="Helvetica" w:cs="Helvetica"/>
          <w:color w:val="3C3C3C"/>
          <w:sz w:val="32"/>
          <w:szCs w:val="32"/>
          <w:u w:color="3C3C3C"/>
        </w:rPr>
        <w:t>).back</w:t>
      </w:r>
      <w:proofErr w:type="gramEnd"/>
      <w:r>
        <w:rPr>
          <w:rFonts w:ascii="Helvetica" w:hAnsi="Helvetica" w:cs="Helvetica"/>
          <w:color w:val="3C3C3C"/>
          <w:sz w:val="32"/>
          <w:szCs w:val="32"/>
          <w:u w:color="3C3C3C"/>
        </w:rPr>
        <w:t>() – to move back to the previous page as per the browser’s history</w:t>
      </w:r>
    </w:p>
    <w:p w14:paraId="48F400D8"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3)</w:t>
      </w:r>
      <w:r>
        <w:rPr>
          <w:rFonts w:ascii="Helvetica" w:hAnsi="Helvetica" w:cs="Helvetica"/>
          <w:color w:val="3C3C3C"/>
          <w:sz w:val="32"/>
          <w:szCs w:val="32"/>
          <w:u w:color="3C3C3C"/>
        </w:rPr>
        <w:t xml:space="preserve"> navigate(</w:t>
      </w:r>
      <w:proofErr w:type="gramStart"/>
      <w:r>
        <w:rPr>
          <w:rFonts w:ascii="Helvetica" w:hAnsi="Helvetica" w:cs="Helvetica"/>
          <w:color w:val="3C3C3C"/>
          <w:sz w:val="32"/>
          <w:szCs w:val="32"/>
          <w:u w:color="3C3C3C"/>
        </w:rPr>
        <w:t>).refresh</w:t>
      </w:r>
      <w:proofErr w:type="gramEnd"/>
      <w:r>
        <w:rPr>
          <w:rFonts w:ascii="Helvetica" w:hAnsi="Helvetica" w:cs="Helvetica"/>
          <w:color w:val="3C3C3C"/>
          <w:sz w:val="32"/>
          <w:szCs w:val="32"/>
          <w:u w:color="3C3C3C"/>
        </w:rPr>
        <w:t>() – to reload the current page</w:t>
      </w:r>
    </w:p>
    <w:p w14:paraId="53D12BA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4)</w:t>
      </w:r>
      <w:r>
        <w:rPr>
          <w:rFonts w:ascii="Helvetica" w:hAnsi="Helvetica" w:cs="Helvetica"/>
          <w:color w:val="3C3C3C"/>
          <w:sz w:val="32"/>
          <w:szCs w:val="32"/>
          <w:u w:color="3C3C3C"/>
        </w:rPr>
        <w:t xml:space="preserve"> navigate().to(“URL”) – to start a new browser window and opening up the specified link</w:t>
      </w:r>
    </w:p>
    <w:p w14:paraId="1A84363B" w14:textId="77777777" w:rsidR="00CB0692" w:rsidRDefault="00CB0692" w:rsidP="00AF1FD3">
      <w:pPr>
        <w:widowControl w:val="0"/>
        <w:autoSpaceDE w:val="0"/>
        <w:autoSpaceDN w:val="0"/>
        <w:adjustRightInd w:val="0"/>
        <w:rPr>
          <w:rFonts w:ascii="Helvetica" w:hAnsi="Helvetica" w:cs="Helvetica"/>
          <w:color w:val="3C3C3C"/>
          <w:sz w:val="32"/>
          <w:szCs w:val="32"/>
          <w:u w:color="3C3C3C"/>
        </w:rPr>
      </w:pPr>
    </w:p>
    <w:p w14:paraId="5D212E61" w14:textId="77777777" w:rsidR="00CB0692" w:rsidRDefault="00CB0692" w:rsidP="00AF1FD3">
      <w:pPr>
        <w:widowControl w:val="0"/>
        <w:autoSpaceDE w:val="0"/>
        <w:autoSpaceDN w:val="0"/>
        <w:adjustRightInd w:val="0"/>
        <w:rPr>
          <w:rFonts w:ascii="Helvetica" w:hAnsi="Helvetica" w:cs="Helvetica"/>
          <w:color w:val="3C3C3C"/>
          <w:sz w:val="32"/>
          <w:szCs w:val="32"/>
          <w:u w:color="3C3C3C"/>
        </w:rPr>
      </w:pPr>
    </w:p>
    <w:p w14:paraId="5CFD1AE0"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Selenium Command To Fetch The Current Page URL?</w:t>
      </w:r>
    </w:p>
    <w:p w14:paraId="74FCE2D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To retrieve the current page URL, we can call the </w:t>
      </w:r>
      <w:proofErr w:type="spellStart"/>
      <w:proofErr w:type="gramStart"/>
      <w:r>
        <w:rPr>
          <w:rFonts w:ascii="Helvetica" w:hAnsi="Helvetica" w:cs="Helvetica"/>
          <w:color w:val="3C3C3C"/>
          <w:sz w:val="32"/>
          <w:szCs w:val="32"/>
          <w:u w:color="3C3C3C"/>
        </w:rPr>
        <w:t>getCurrentURL</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function.</w:t>
      </w:r>
    </w:p>
    <w:p w14:paraId="2496EEF4" w14:textId="77777777" w:rsidR="00AF1FD3" w:rsidRDefault="00AF1FD3" w:rsidP="00AF1FD3">
      <w:pPr>
        <w:widowControl w:val="0"/>
        <w:autoSpaceDE w:val="0"/>
        <w:autoSpaceDN w:val="0"/>
        <w:adjustRightInd w:val="0"/>
        <w:rPr>
          <w:rFonts w:ascii="Courier" w:hAnsi="Courier" w:cs="Courier"/>
          <w:color w:val="535502"/>
          <w:sz w:val="32"/>
          <w:szCs w:val="32"/>
          <w:u w:color="3C3C3C"/>
        </w:rPr>
      </w:pP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getCurrentUrl</w:t>
      </w:r>
      <w:proofErr w:type="spellEnd"/>
      <w:proofErr w:type="gramEnd"/>
      <w:r>
        <w:rPr>
          <w:rFonts w:ascii="Courier" w:hAnsi="Courier" w:cs="Courier"/>
          <w:color w:val="535502"/>
          <w:sz w:val="32"/>
          <w:szCs w:val="32"/>
          <w:u w:color="3C3C3C"/>
        </w:rPr>
        <w:t>();</w:t>
      </w:r>
    </w:p>
    <w:p w14:paraId="4D59DDEE" w14:textId="77777777" w:rsidR="00CB0692" w:rsidRDefault="00CB0692" w:rsidP="00AF1FD3">
      <w:pPr>
        <w:widowControl w:val="0"/>
        <w:autoSpaceDE w:val="0"/>
        <w:autoSpaceDN w:val="0"/>
        <w:adjustRightInd w:val="0"/>
        <w:rPr>
          <w:rFonts w:ascii="Courier" w:hAnsi="Courier" w:cs="Courier"/>
          <w:color w:val="535502"/>
          <w:sz w:val="32"/>
          <w:szCs w:val="32"/>
          <w:u w:color="3C3C3C"/>
        </w:rPr>
      </w:pPr>
    </w:p>
    <w:p w14:paraId="0BA3E4C2" w14:textId="77777777" w:rsidR="00CB0692" w:rsidRDefault="00CB0692" w:rsidP="00AF1FD3">
      <w:pPr>
        <w:widowControl w:val="0"/>
        <w:autoSpaceDE w:val="0"/>
        <w:autoSpaceDN w:val="0"/>
        <w:adjustRightInd w:val="0"/>
        <w:rPr>
          <w:rFonts w:ascii="Courier" w:hAnsi="Courier" w:cs="Courier"/>
          <w:color w:val="343434"/>
          <w:sz w:val="32"/>
          <w:szCs w:val="32"/>
          <w:u w:color="3C3C3C"/>
        </w:rPr>
      </w:pPr>
    </w:p>
    <w:p w14:paraId="298B8C2B"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Selenium Command To Set The Browser Maximized?</w:t>
      </w:r>
    </w:p>
    <w:p w14:paraId="698D0F1B"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We can maximize the browser window by calling Selenium’s </w:t>
      </w:r>
      <w:proofErr w:type="gramStart"/>
      <w:r>
        <w:rPr>
          <w:rFonts w:ascii="Helvetica" w:hAnsi="Helvetica" w:cs="Helvetica"/>
          <w:color w:val="3C3C3C"/>
          <w:sz w:val="32"/>
          <w:szCs w:val="32"/>
          <w:u w:color="3C3C3C"/>
        </w:rPr>
        <w:t>maximize(</w:t>
      </w:r>
      <w:proofErr w:type="gramEnd"/>
      <w:r>
        <w:rPr>
          <w:rFonts w:ascii="Helvetica" w:hAnsi="Helvetica" w:cs="Helvetica"/>
          <w:color w:val="3C3C3C"/>
          <w:sz w:val="32"/>
          <w:szCs w:val="32"/>
          <w:u w:color="3C3C3C"/>
        </w:rPr>
        <w:t>) method.</w:t>
      </w:r>
    </w:p>
    <w:p w14:paraId="6389759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sets the current window in the maximized state.</w:t>
      </w:r>
    </w:p>
    <w:p w14:paraId="2B70380F" w14:textId="77777777" w:rsidR="00AF1FD3" w:rsidRDefault="00AF1FD3" w:rsidP="00AF1FD3">
      <w:pPr>
        <w:widowControl w:val="0"/>
        <w:autoSpaceDE w:val="0"/>
        <w:autoSpaceDN w:val="0"/>
        <w:adjustRightInd w:val="0"/>
        <w:rPr>
          <w:rFonts w:ascii="Courier" w:hAnsi="Courier" w:cs="Courier"/>
          <w:color w:val="535502"/>
          <w:sz w:val="32"/>
          <w:szCs w:val="32"/>
          <w:u w:color="3C3C3C"/>
        </w:rPr>
      </w:pPr>
      <w:proofErr w:type="spellStart"/>
      <w:proofErr w:type="gramStart"/>
      <w:r>
        <w:rPr>
          <w:rFonts w:ascii="Courier" w:hAnsi="Courier" w:cs="Courier"/>
          <w:color w:val="343434"/>
          <w:sz w:val="32"/>
          <w:szCs w:val="32"/>
          <w:u w:color="3C3C3C"/>
        </w:rPr>
        <w:t>driver</w:t>
      </w:r>
      <w:r>
        <w:rPr>
          <w:rFonts w:ascii="Courier" w:hAnsi="Courier" w:cs="Courier"/>
          <w:color w:val="535502"/>
          <w:sz w:val="32"/>
          <w:szCs w:val="32"/>
          <w:u w:color="3C3C3C"/>
        </w:rPr>
        <w:t>.</w:t>
      </w:r>
      <w:r>
        <w:rPr>
          <w:rFonts w:ascii="Courier" w:hAnsi="Courier" w:cs="Courier"/>
          <w:color w:val="343434"/>
          <w:sz w:val="32"/>
          <w:szCs w:val="32"/>
          <w:u w:color="3C3C3C"/>
        </w:rPr>
        <w:t>manage</w:t>
      </w:r>
      <w:proofErr w:type="spellEnd"/>
      <w:proofErr w:type="gramEnd"/>
      <w:r>
        <w:rPr>
          <w:rFonts w:ascii="Courier" w:hAnsi="Courier" w:cs="Courier"/>
          <w:color w:val="535502"/>
          <w:sz w:val="32"/>
          <w:szCs w:val="32"/>
          <w:u w:color="3C3C3C"/>
        </w:rPr>
        <w:t>().</w:t>
      </w:r>
      <w:r>
        <w:rPr>
          <w:rFonts w:ascii="Courier" w:hAnsi="Courier" w:cs="Courier"/>
          <w:color w:val="343434"/>
          <w:sz w:val="32"/>
          <w:szCs w:val="32"/>
          <w:u w:color="3C3C3C"/>
        </w:rPr>
        <w:t>window</w:t>
      </w:r>
      <w:r>
        <w:rPr>
          <w:rFonts w:ascii="Courier" w:hAnsi="Courier" w:cs="Courier"/>
          <w:color w:val="535502"/>
          <w:sz w:val="32"/>
          <w:szCs w:val="32"/>
          <w:u w:color="3C3C3C"/>
        </w:rPr>
        <w:t>().</w:t>
      </w:r>
      <w:r>
        <w:rPr>
          <w:rFonts w:ascii="Courier" w:hAnsi="Courier" w:cs="Courier"/>
          <w:color w:val="343434"/>
          <w:sz w:val="32"/>
          <w:szCs w:val="32"/>
          <w:u w:color="3C3C3C"/>
        </w:rPr>
        <w:t>maximize</w:t>
      </w:r>
      <w:r>
        <w:rPr>
          <w:rFonts w:ascii="Courier" w:hAnsi="Courier" w:cs="Courier"/>
          <w:color w:val="535502"/>
          <w:sz w:val="32"/>
          <w:szCs w:val="32"/>
          <w:u w:color="3C3C3C"/>
        </w:rPr>
        <w:t>();</w:t>
      </w:r>
    </w:p>
    <w:p w14:paraId="0B235F02" w14:textId="77777777" w:rsidR="00CB0692" w:rsidRDefault="00CB0692" w:rsidP="00AF1FD3">
      <w:pPr>
        <w:widowControl w:val="0"/>
        <w:autoSpaceDE w:val="0"/>
        <w:autoSpaceDN w:val="0"/>
        <w:adjustRightInd w:val="0"/>
        <w:rPr>
          <w:rFonts w:ascii="Courier" w:hAnsi="Courier" w:cs="Courier"/>
          <w:color w:val="535502"/>
          <w:sz w:val="32"/>
          <w:szCs w:val="32"/>
          <w:u w:color="3C3C3C"/>
        </w:rPr>
      </w:pPr>
    </w:p>
    <w:p w14:paraId="6700951C" w14:textId="77777777" w:rsidR="00CB0692" w:rsidRDefault="00CB0692" w:rsidP="00AF1FD3">
      <w:pPr>
        <w:widowControl w:val="0"/>
        <w:autoSpaceDE w:val="0"/>
        <w:autoSpaceDN w:val="0"/>
        <w:adjustRightInd w:val="0"/>
        <w:rPr>
          <w:rFonts w:ascii="Courier" w:hAnsi="Courier" w:cs="Courier"/>
          <w:color w:val="343434"/>
          <w:sz w:val="32"/>
          <w:szCs w:val="32"/>
          <w:u w:color="3C3C3C"/>
        </w:rPr>
      </w:pPr>
    </w:p>
    <w:p w14:paraId="1C6534A8"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Selenium Command To Delete Session Cookies?</w:t>
      </w:r>
    </w:p>
    <w:p w14:paraId="71A1D09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To delete session cookies, we can invoke the </w:t>
      </w:r>
      <w:proofErr w:type="spellStart"/>
      <w:proofErr w:type="gramStart"/>
      <w:r>
        <w:rPr>
          <w:rFonts w:ascii="Helvetica" w:hAnsi="Helvetica" w:cs="Helvetica"/>
          <w:color w:val="3C3C3C"/>
          <w:sz w:val="32"/>
          <w:szCs w:val="32"/>
          <w:u w:color="3C3C3C"/>
        </w:rPr>
        <w:t>deleteAllCookies</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method.</w:t>
      </w:r>
    </w:p>
    <w:p w14:paraId="67CB4C13"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manage</w:t>
      </w:r>
      <w:proofErr w:type="spellEnd"/>
      <w:proofErr w:type="gramEnd"/>
      <w:r>
        <w:rPr>
          <w:rFonts w:ascii="Courier" w:hAnsi="Courier" w:cs="Courier"/>
          <w:color w:val="535502"/>
          <w:sz w:val="32"/>
          <w:szCs w:val="32"/>
          <w:u w:color="3C3C3C"/>
        </w:rPr>
        <w:t>().</w:t>
      </w:r>
      <w:proofErr w:type="spellStart"/>
      <w:r>
        <w:rPr>
          <w:rFonts w:ascii="Courier" w:hAnsi="Courier" w:cs="Courier"/>
          <w:color w:val="343434"/>
          <w:sz w:val="32"/>
          <w:szCs w:val="32"/>
          <w:u w:color="3C3C3C"/>
        </w:rPr>
        <w:t>deleteAllCookies</w:t>
      </w:r>
      <w:proofErr w:type="spellEnd"/>
      <w:r>
        <w:rPr>
          <w:rFonts w:ascii="Courier" w:hAnsi="Courier" w:cs="Courier"/>
          <w:color w:val="535502"/>
          <w:sz w:val="32"/>
          <w:szCs w:val="32"/>
          <w:u w:color="3C3C3C"/>
        </w:rPr>
        <w:t>();</w:t>
      </w:r>
    </w:p>
    <w:p w14:paraId="7D32696A"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State The Difference Between Web Driver’s </w:t>
      </w:r>
      <w:proofErr w:type="spellStart"/>
      <w:proofErr w:type="gramStart"/>
      <w:r>
        <w:rPr>
          <w:rFonts w:ascii="Helvetica" w:hAnsi="Helvetica" w:cs="Helvetica"/>
          <w:color w:val="343434"/>
          <w:sz w:val="42"/>
          <w:szCs w:val="42"/>
          <w:u w:color="3C3C3C"/>
        </w:rPr>
        <w:t>GetWindowHandle</w:t>
      </w:r>
      <w:proofErr w:type="spellEnd"/>
      <w:r>
        <w:rPr>
          <w:rFonts w:ascii="Helvetica" w:hAnsi="Helvetica" w:cs="Helvetica"/>
          <w:color w:val="343434"/>
          <w:sz w:val="42"/>
          <w:szCs w:val="42"/>
          <w:u w:color="3C3C3C"/>
        </w:rPr>
        <w:t>(</w:t>
      </w:r>
      <w:proofErr w:type="gramEnd"/>
      <w:r>
        <w:rPr>
          <w:rFonts w:ascii="Helvetica" w:hAnsi="Helvetica" w:cs="Helvetica"/>
          <w:color w:val="343434"/>
          <w:sz w:val="42"/>
          <w:szCs w:val="42"/>
          <w:u w:color="3C3C3C"/>
        </w:rPr>
        <w:t>) And </w:t>
      </w:r>
      <w:proofErr w:type="spellStart"/>
      <w:r>
        <w:rPr>
          <w:rFonts w:ascii="Helvetica" w:hAnsi="Helvetica" w:cs="Helvetica"/>
          <w:color w:val="343434"/>
          <w:sz w:val="42"/>
          <w:szCs w:val="42"/>
          <w:u w:color="3C3C3C"/>
        </w:rPr>
        <w:t>GetWindowHandles</w:t>
      </w:r>
      <w:proofErr w:type="spellEnd"/>
      <w:r>
        <w:rPr>
          <w:rFonts w:ascii="Helvetica" w:hAnsi="Helvetica" w:cs="Helvetica"/>
          <w:color w:val="343434"/>
          <w:sz w:val="42"/>
          <w:szCs w:val="42"/>
          <w:u w:color="3C3C3C"/>
        </w:rPr>
        <w:t>() Methods?</w:t>
      </w:r>
    </w:p>
    <w:p w14:paraId="1202F2A9" w14:textId="77777777" w:rsidR="00F24DF8" w:rsidRDefault="00F24DF8" w:rsidP="00AF1FD3">
      <w:pPr>
        <w:widowControl w:val="0"/>
        <w:autoSpaceDE w:val="0"/>
        <w:autoSpaceDN w:val="0"/>
        <w:adjustRightInd w:val="0"/>
        <w:rPr>
          <w:rFonts w:ascii="Helvetica" w:hAnsi="Helvetica" w:cs="Helvetica"/>
          <w:color w:val="343434"/>
          <w:sz w:val="42"/>
          <w:szCs w:val="42"/>
          <w:u w:color="3C3C3C"/>
        </w:rPr>
      </w:pPr>
    </w:p>
    <w:p w14:paraId="1623E748"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getWindowHandle</w:t>
      </w:r>
      <w:proofErr w:type="spellEnd"/>
      <w:proofErr w:type="gramEnd"/>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20053"/>
          <w:sz w:val="32"/>
          <w:szCs w:val="32"/>
          <w:u w:color="3C3C3C"/>
        </w:rPr>
        <w:t>It</w:t>
      </w:r>
      <w:r>
        <w:rPr>
          <w:rFonts w:ascii="Courier" w:hAnsi="Courier" w:cs="Courier"/>
          <w:color w:val="343434"/>
          <w:sz w:val="32"/>
          <w:szCs w:val="32"/>
          <w:u w:color="3C3C3C"/>
        </w:rPr>
        <w:t xml:space="preserve"> gets the handle </w:t>
      </w:r>
      <w:r>
        <w:rPr>
          <w:rFonts w:ascii="Courier" w:hAnsi="Courier" w:cs="Courier"/>
          <w:color w:val="000075"/>
          <w:sz w:val="32"/>
          <w:szCs w:val="32"/>
          <w:u w:color="3C3C3C"/>
        </w:rPr>
        <w:t>of</w:t>
      </w:r>
      <w:r>
        <w:rPr>
          <w:rFonts w:ascii="Courier" w:hAnsi="Courier" w:cs="Courier"/>
          <w:color w:val="343434"/>
          <w:sz w:val="32"/>
          <w:szCs w:val="32"/>
          <w:u w:color="3C3C3C"/>
        </w:rPr>
        <w:t xml:space="preserve"> the active web page</w:t>
      </w:r>
      <w:r>
        <w:rPr>
          <w:rFonts w:ascii="Courier" w:hAnsi="Courier" w:cs="Courier"/>
          <w:color w:val="535502"/>
          <w:sz w:val="32"/>
          <w:szCs w:val="32"/>
          <w:u w:color="3C3C3C"/>
        </w:rPr>
        <w:t>.</w:t>
      </w:r>
    </w:p>
    <w:p w14:paraId="7A6C7D3C" w14:textId="77777777" w:rsidR="00AF1FD3" w:rsidRDefault="00AF1FD3" w:rsidP="00AF1FD3">
      <w:pPr>
        <w:widowControl w:val="0"/>
        <w:autoSpaceDE w:val="0"/>
        <w:autoSpaceDN w:val="0"/>
        <w:adjustRightInd w:val="0"/>
        <w:rPr>
          <w:rFonts w:ascii="Courier" w:hAnsi="Courier" w:cs="Courier"/>
          <w:color w:val="535502"/>
          <w:sz w:val="32"/>
          <w:szCs w:val="32"/>
          <w:u w:color="3C3C3C"/>
        </w:rPr>
      </w:pP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getWindowHandles</w:t>
      </w:r>
      <w:proofErr w:type="spellEnd"/>
      <w:proofErr w:type="gramEnd"/>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20053"/>
          <w:sz w:val="32"/>
          <w:szCs w:val="32"/>
          <w:u w:color="3C3C3C"/>
        </w:rPr>
        <w:t>It</w:t>
      </w:r>
      <w:r>
        <w:rPr>
          <w:rFonts w:ascii="Courier" w:hAnsi="Courier" w:cs="Courier"/>
          <w:color w:val="343434"/>
          <w:sz w:val="32"/>
          <w:szCs w:val="32"/>
          <w:u w:color="3C3C3C"/>
        </w:rPr>
        <w:t xml:space="preserve"> gets the list </w:t>
      </w:r>
      <w:r>
        <w:rPr>
          <w:rFonts w:ascii="Courier" w:hAnsi="Courier" w:cs="Courier"/>
          <w:color w:val="000075"/>
          <w:sz w:val="32"/>
          <w:szCs w:val="32"/>
          <w:u w:color="3C3C3C"/>
        </w:rPr>
        <w:t>of</w:t>
      </w:r>
      <w:r>
        <w:rPr>
          <w:rFonts w:ascii="Courier" w:hAnsi="Courier" w:cs="Courier"/>
          <w:color w:val="343434"/>
          <w:sz w:val="32"/>
          <w:szCs w:val="32"/>
          <w:u w:color="3C3C3C"/>
        </w:rPr>
        <w:t xml:space="preserve"> handles </w:t>
      </w:r>
      <w:r>
        <w:rPr>
          <w:rFonts w:ascii="Courier" w:hAnsi="Courier" w:cs="Courier"/>
          <w:color w:val="000075"/>
          <w:sz w:val="32"/>
          <w:szCs w:val="32"/>
          <w:u w:color="3C3C3C"/>
        </w:rPr>
        <w:t>for</w:t>
      </w:r>
      <w:r>
        <w:rPr>
          <w:rFonts w:ascii="Courier" w:hAnsi="Courier" w:cs="Courier"/>
          <w:color w:val="343434"/>
          <w:sz w:val="32"/>
          <w:szCs w:val="32"/>
          <w:u w:color="3C3C3C"/>
        </w:rPr>
        <w:t xml:space="preserve"> all the pages opened at a time</w:t>
      </w:r>
      <w:r>
        <w:rPr>
          <w:rFonts w:ascii="Courier" w:hAnsi="Courier" w:cs="Courier"/>
          <w:color w:val="535502"/>
          <w:sz w:val="32"/>
          <w:szCs w:val="32"/>
          <w:u w:color="3C3C3C"/>
        </w:rPr>
        <w:t>.</w:t>
      </w:r>
    </w:p>
    <w:p w14:paraId="2F0D5CF6" w14:textId="77777777" w:rsidR="00F24DF8" w:rsidRDefault="00F24DF8" w:rsidP="00AF1FD3">
      <w:pPr>
        <w:widowControl w:val="0"/>
        <w:autoSpaceDE w:val="0"/>
        <w:autoSpaceDN w:val="0"/>
        <w:adjustRightInd w:val="0"/>
        <w:rPr>
          <w:rFonts w:ascii="Courier" w:hAnsi="Courier" w:cs="Courier"/>
          <w:color w:val="535502"/>
          <w:sz w:val="32"/>
          <w:szCs w:val="32"/>
          <w:u w:color="3C3C3C"/>
        </w:rPr>
      </w:pPr>
    </w:p>
    <w:p w14:paraId="2EB40E14" w14:textId="77777777" w:rsidR="00F24DF8" w:rsidRDefault="00F24DF8" w:rsidP="00AF1FD3">
      <w:pPr>
        <w:widowControl w:val="0"/>
        <w:autoSpaceDE w:val="0"/>
        <w:autoSpaceDN w:val="0"/>
        <w:adjustRightInd w:val="0"/>
        <w:rPr>
          <w:rFonts w:ascii="Courier" w:hAnsi="Courier" w:cs="Courier"/>
          <w:color w:val="535502"/>
          <w:sz w:val="32"/>
          <w:szCs w:val="32"/>
          <w:u w:color="3C3C3C"/>
        </w:rPr>
      </w:pPr>
    </w:p>
    <w:p w14:paraId="4C8CDE65" w14:textId="77777777" w:rsidR="00F24DF8" w:rsidRDefault="00F24DF8" w:rsidP="00AF1FD3">
      <w:pPr>
        <w:widowControl w:val="0"/>
        <w:autoSpaceDE w:val="0"/>
        <w:autoSpaceDN w:val="0"/>
        <w:adjustRightInd w:val="0"/>
        <w:rPr>
          <w:rFonts w:ascii="Courier" w:hAnsi="Courier" w:cs="Courier"/>
          <w:color w:val="535502"/>
          <w:sz w:val="32"/>
          <w:szCs w:val="32"/>
          <w:u w:color="3C3C3C"/>
        </w:rPr>
      </w:pPr>
    </w:p>
    <w:p w14:paraId="533CAD52" w14:textId="77777777" w:rsidR="00F24DF8" w:rsidRDefault="00F24DF8" w:rsidP="00AF1FD3">
      <w:pPr>
        <w:widowControl w:val="0"/>
        <w:autoSpaceDE w:val="0"/>
        <w:autoSpaceDN w:val="0"/>
        <w:adjustRightInd w:val="0"/>
        <w:rPr>
          <w:rFonts w:ascii="Courier" w:hAnsi="Courier" w:cs="Courier"/>
          <w:color w:val="535502"/>
          <w:sz w:val="32"/>
          <w:szCs w:val="32"/>
          <w:u w:color="3C3C3C"/>
        </w:rPr>
      </w:pPr>
    </w:p>
    <w:p w14:paraId="59D1FA74" w14:textId="77777777" w:rsidR="00F24DF8" w:rsidRDefault="00F24DF8" w:rsidP="00AF1FD3">
      <w:pPr>
        <w:widowControl w:val="0"/>
        <w:autoSpaceDE w:val="0"/>
        <w:autoSpaceDN w:val="0"/>
        <w:adjustRightInd w:val="0"/>
        <w:rPr>
          <w:rFonts w:ascii="Courier" w:hAnsi="Courier" w:cs="Courier"/>
          <w:color w:val="535502"/>
          <w:sz w:val="32"/>
          <w:szCs w:val="32"/>
          <w:u w:color="3C3C3C"/>
        </w:rPr>
      </w:pPr>
    </w:p>
    <w:p w14:paraId="678221E9" w14:textId="77777777" w:rsidR="00F24DF8" w:rsidRDefault="00F24DF8" w:rsidP="00AF1FD3">
      <w:pPr>
        <w:widowControl w:val="0"/>
        <w:autoSpaceDE w:val="0"/>
        <w:autoSpaceDN w:val="0"/>
        <w:adjustRightInd w:val="0"/>
        <w:rPr>
          <w:rFonts w:ascii="Courier" w:hAnsi="Courier" w:cs="Courier"/>
          <w:color w:val="535502"/>
          <w:sz w:val="32"/>
          <w:szCs w:val="32"/>
          <w:u w:color="3C3C3C"/>
        </w:rPr>
      </w:pPr>
    </w:p>
    <w:p w14:paraId="065BC575" w14:textId="77777777" w:rsidR="00F24DF8" w:rsidRDefault="00F24DF8" w:rsidP="00AF1FD3">
      <w:pPr>
        <w:widowControl w:val="0"/>
        <w:autoSpaceDE w:val="0"/>
        <w:autoSpaceDN w:val="0"/>
        <w:adjustRightInd w:val="0"/>
        <w:rPr>
          <w:rFonts w:ascii="Courier" w:hAnsi="Courier" w:cs="Courier"/>
          <w:color w:val="535502"/>
          <w:sz w:val="32"/>
          <w:szCs w:val="32"/>
          <w:u w:color="3C3C3C"/>
        </w:rPr>
      </w:pPr>
    </w:p>
    <w:p w14:paraId="09B2DCDE" w14:textId="77777777" w:rsidR="00F24DF8" w:rsidRDefault="00F24DF8" w:rsidP="00AF1FD3">
      <w:pPr>
        <w:widowControl w:val="0"/>
        <w:autoSpaceDE w:val="0"/>
        <w:autoSpaceDN w:val="0"/>
        <w:adjustRightInd w:val="0"/>
        <w:rPr>
          <w:rFonts w:ascii="Courier" w:hAnsi="Courier" w:cs="Courier"/>
          <w:color w:val="535502"/>
          <w:sz w:val="32"/>
          <w:szCs w:val="32"/>
          <w:u w:color="3C3C3C"/>
        </w:rPr>
      </w:pPr>
    </w:p>
    <w:p w14:paraId="2DCFEF71" w14:textId="77777777" w:rsidR="00F24DF8" w:rsidRDefault="00F24DF8" w:rsidP="00AF1FD3">
      <w:pPr>
        <w:widowControl w:val="0"/>
        <w:autoSpaceDE w:val="0"/>
        <w:autoSpaceDN w:val="0"/>
        <w:adjustRightInd w:val="0"/>
        <w:rPr>
          <w:rFonts w:ascii="Courier" w:hAnsi="Courier" w:cs="Courier"/>
          <w:color w:val="535502"/>
          <w:sz w:val="32"/>
          <w:szCs w:val="32"/>
          <w:u w:color="3C3C3C"/>
        </w:rPr>
      </w:pPr>
    </w:p>
    <w:p w14:paraId="1D217DC5" w14:textId="77777777" w:rsidR="00F24DF8" w:rsidRDefault="00F24DF8" w:rsidP="00AF1FD3">
      <w:pPr>
        <w:widowControl w:val="0"/>
        <w:autoSpaceDE w:val="0"/>
        <w:autoSpaceDN w:val="0"/>
        <w:adjustRightInd w:val="0"/>
        <w:rPr>
          <w:rFonts w:ascii="Courier" w:hAnsi="Courier" w:cs="Courier"/>
          <w:color w:val="535502"/>
          <w:sz w:val="32"/>
          <w:szCs w:val="32"/>
          <w:u w:color="3C3C3C"/>
        </w:rPr>
      </w:pPr>
    </w:p>
    <w:p w14:paraId="28E2BF7E" w14:textId="77777777" w:rsidR="00F24DF8" w:rsidRDefault="00AD2E3F" w:rsidP="00AF1FD3">
      <w:pPr>
        <w:widowControl w:val="0"/>
        <w:autoSpaceDE w:val="0"/>
        <w:autoSpaceDN w:val="0"/>
        <w:adjustRightInd w:val="0"/>
        <w:rPr>
          <w:rFonts w:ascii="Courier" w:hAnsi="Courier" w:cs="Courier"/>
          <w:color w:val="535502"/>
          <w:sz w:val="32"/>
          <w:szCs w:val="32"/>
          <w:u w:color="3C3C3C"/>
        </w:rPr>
      </w:pPr>
      <w:r>
        <w:rPr>
          <w:rFonts w:ascii="Courier" w:hAnsi="Courier" w:cs="Courier"/>
          <w:color w:val="535502"/>
          <w:sz w:val="32"/>
          <w:szCs w:val="32"/>
          <w:u w:color="3C3C3C"/>
        </w:rPr>
        <w:t>PART – 3:</w:t>
      </w:r>
    </w:p>
    <w:p w14:paraId="1DD8FED8" w14:textId="77777777" w:rsidR="00F24DF8" w:rsidRDefault="00F24DF8" w:rsidP="00AF1FD3">
      <w:pPr>
        <w:widowControl w:val="0"/>
        <w:autoSpaceDE w:val="0"/>
        <w:autoSpaceDN w:val="0"/>
        <w:adjustRightInd w:val="0"/>
        <w:rPr>
          <w:rFonts w:ascii="Courier" w:hAnsi="Courier" w:cs="Courier"/>
          <w:color w:val="535502"/>
          <w:sz w:val="32"/>
          <w:szCs w:val="32"/>
          <w:u w:color="3C3C3C"/>
        </w:rPr>
      </w:pPr>
    </w:p>
    <w:p w14:paraId="28B5758B" w14:textId="77777777" w:rsidR="00F24DF8" w:rsidRDefault="00F24DF8" w:rsidP="00AF1FD3">
      <w:pPr>
        <w:widowControl w:val="0"/>
        <w:autoSpaceDE w:val="0"/>
        <w:autoSpaceDN w:val="0"/>
        <w:adjustRightInd w:val="0"/>
        <w:rPr>
          <w:rFonts w:ascii="Courier" w:hAnsi="Courier" w:cs="Courier"/>
          <w:color w:val="535502"/>
          <w:sz w:val="32"/>
          <w:szCs w:val="32"/>
          <w:u w:color="3C3C3C"/>
        </w:rPr>
      </w:pPr>
    </w:p>
    <w:p w14:paraId="546B1D80" w14:textId="77777777" w:rsidR="00F24DF8" w:rsidRDefault="00F24DF8" w:rsidP="00AF1FD3">
      <w:pPr>
        <w:widowControl w:val="0"/>
        <w:autoSpaceDE w:val="0"/>
        <w:autoSpaceDN w:val="0"/>
        <w:adjustRightInd w:val="0"/>
        <w:rPr>
          <w:rFonts w:ascii="Courier" w:hAnsi="Courier" w:cs="Courier"/>
          <w:color w:val="343434"/>
          <w:sz w:val="32"/>
          <w:szCs w:val="32"/>
          <w:u w:color="3C3C3C"/>
        </w:rPr>
      </w:pPr>
    </w:p>
    <w:p w14:paraId="2C57A6B2"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State The Difference Between Web Driver’s </w:t>
      </w:r>
      <w:proofErr w:type="gramStart"/>
      <w:r>
        <w:rPr>
          <w:rFonts w:ascii="Helvetica" w:hAnsi="Helvetica" w:cs="Helvetica"/>
          <w:color w:val="343434"/>
          <w:sz w:val="42"/>
          <w:szCs w:val="42"/>
          <w:u w:color="3C3C3C"/>
        </w:rPr>
        <w:t>Close(</w:t>
      </w:r>
      <w:proofErr w:type="gramEnd"/>
      <w:r>
        <w:rPr>
          <w:rFonts w:ascii="Helvetica" w:hAnsi="Helvetica" w:cs="Helvetica"/>
          <w:color w:val="343434"/>
          <w:sz w:val="42"/>
          <w:szCs w:val="42"/>
          <w:u w:color="3C3C3C"/>
        </w:rPr>
        <w:t>) And Quit() Methods?</w:t>
      </w:r>
    </w:p>
    <w:p w14:paraId="39A2C36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These two methods perform the same task, i.e., the closing of the browser. However, there is a slight difference.</w:t>
      </w:r>
    </w:p>
    <w:p w14:paraId="342FC806"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close</w:t>
      </w:r>
      <w:proofErr w:type="spellEnd"/>
      <w:proofErr w:type="gramEnd"/>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20053"/>
          <w:sz w:val="32"/>
          <w:szCs w:val="32"/>
          <w:u w:color="3C3C3C"/>
        </w:rPr>
        <w:t>It</w:t>
      </w:r>
      <w:r>
        <w:rPr>
          <w:rFonts w:ascii="Courier" w:hAnsi="Courier" w:cs="Courier"/>
          <w:color w:val="343434"/>
          <w:sz w:val="32"/>
          <w:szCs w:val="32"/>
          <w:u w:color="3C3C3C"/>
        </w:rPr>
        <w:t xml:space="preserve"> closes the active </w:t>
      </w:r>
      <w:r>
        <w:rPr>
          <w:rFonts w:ascii="Courier" w:hAnsi="Courier" w:cs="Courier"/>
          <w:color w:val="520053"/>
          <w:sz w:val="32"/>
          <w:szCs w:val="32"/>
          <w:u w:color="3C3C3C"/>
        </w:rPr>
        <w:t>WebDriver</w:t>
      </w:r>
      <w:r>
        <w:rPr>
          <w:rFonts w:ascii="Courier" w:hAnsi="Courier" w:cs="Courier"/>
          <w:color w:val="343434"/>
          <w:sz w:val="32"/>
          <w:szCs w:val="32"/>
          <w:u w:color="3C3C3C"/>
        </w:rPr>
        <w:t xml:space="preserve"> instance</w:t>
      </w:r>
      <w:r>
        <w:rPr>
          <w:rFonts w:ascii="Courier" w:hAnsi="Courier" w:cs="Courier"/>
          <w:color w:val="535502"/>
          <w:sz w:val="32"/>
          <w:szCs w:val="32"/>
          <w:u w:color="3C3C3C"/>
        </w:rPr>
        <w:t>.</w:t>
      </w:r>
    </w:p>
    <w:p w14:paraId="28195417"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quit</w:t>
      </w:r>
      <w:proofErr w:type="spellEnd"/>
      <w:proofErr w:type="gramEnd"/>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20053"/>
          <w:sz w:val="32"/>
          <w:szCs w:val="32"/>
          <w:u w:color="3C3C3C"/>
        </w:rPr>
        <w:t>It</w:t>
      </w:r>
      <w:r>
        <w:rPr>
          <w:rFonts w:ascii="Courier" w:hAnsi="Courier" w:cs="Courier"/>
          <w:color w:val="343434"/>
          <w:sz w:val="32"/>
          <w:szCs w:val="32"/>
          <w:u w:color="3C3C3C"/>
        </w:rPr>
        <w:t xml:space="preserve"> closes all the </w:t>
      </w:r>
      <w:r>
        <w:rPr>
          <w:rFonts w:ascii="Courier" w:hAnsi="Courier" w:cs="Courier"/>
          <w:color w:val="520053"/>
          <w:sz w:val="32"/>
          <w:szCs w:val="32"/>
          <w:u w:color="3C3C3C"/>
        </w:rPr>
        <w:t>WebDriver</w:t>
      </w:r>
      <w:r>
        <w:rPr>
          <w:rFonts w:ascii="Courier" w:hAnsi="Courier" w:cs="Courier"/>
          <w:color w:val="343434"/>
          <w:sz w:val="32"/>
          <w:szCs w:val="32"/>
          <w:u w:color="3C3C3C"/>
        </w:rPr>
        <w:t xml:space="preserve"> instances opened at a time</w:t>
      </w:r>
      <w:r>
        <w:rPr>
          <w:rFonts w:ascii="Courier" w:hAnsi="Courier" w:cs="Courier"/>
          <w:color w:val="535502"/>
          <w:sz w:val="32"/>
          <w:szCs w:val="32"/>
          <w:u w:color="3C3C3C"/>
        </w:rPr>
        <w:t>.</w:t>
      </w:r>
    </w:p>
    <w:p w14:paraId="6EBBBBE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State the difference between Web driver’s </w:t>
      </w:r>
      <w:proofErr w:type="spellStart"/>
      <w:proofErr w:type="gramStart"/>
      <w:r>
        <w:rPr>
          <w:rFonts w:ascii="Helvetica" w:hAnsi="Helvetica" w:cs="Helvetica"/>
          <w:color w:val="3C3C3C"/>
          <w:sz w:val="32"/>
          <w:szCs w:val="32"/>
          <w:u w:color="3C3C3C"/>
        </w:rPr>
        <w:t>findElement</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xml:space="preserve">) and </w:t>
      </w:r>
      <w:proofErr w:type="spellStart"/>
      <w:r>
        <w:rPr>
          <w:rFonts w:ascii="Helvetica" w:hAnsi="Helvetica" w:cs="Helvetica"/>
          <w:color w:val="3C3C3C"/>
          <w:sz w:val="32"/>
          <w:szCs w:val="32"/>
          <w:u w:color="3C3C3C"/>
        </w:rPr>
        <w:t>findElements</w:t>
      </w:r>
      <w:proofErr w:type="spellEnd"/>
      <w:r>
        <w:rPr>
          <w:rFonts w:ascii="Helvetica" w:hAnsi="Helvetica" w:cs="Helvetica"/>
          <w:color w:val="3C3C3C"/>
          <w:sz w:val="32"/>
          <w:szCs w:val="32"/>
          <w:u w:color="3C3C3C"/>
        </w:rPr>
        <w:t>() methods?</w:t>
      </w:r>
    </w:p>
    <w:p w14:paraId="3323E2E2"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Both these methods traverse the DOM looking for the target web element. However, there are some basic differences between them.</w:t>
      </w:r>
    </w:p>
    <w:p w14:paraId="02C3D5D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1. The </w:t>
      </w:r>
      <w:proofErr w:type="spellStart"/>
      <w:proofErr w:type="gramStart"/>
      <w:r>
        <w:rPr>
          <w:rFonts w:ascii="Helvetica" w:hAnsi="Helvetica" w:cs="Helvetica"/>
          <w:color w:val="3C3C3C"/>
          <w:sz w:val="32"/>
          <w:szCs w:val="32"/>
          <w:u w:color="3C3C3C"/>
        </w:rPr>
        <w:t>findElement</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xml:space="preserve">) method returns the first </w:t>
      </w:r>
      <w:proofErr w:type="spellStart"/>
      <w:r>
        <w:rPr>
          <w:rFonts w:ascii="Helvetica" w:hAnsi="Helvetica" w:cs="Helvetica"/>
          <w:color w:val="3C3C3C"/>
          <w:sz w:val="32"/>
          <w:szCs w:val="32"/>
          <w:u w:color="3C3C3C"/>
        </w:rPr>
        <w:t>WebElement</w:t>
      </w:r>
      <w:proofErr w:type="spellEnd"/>
      <w:r>
        <w:rPr>
          <w:rFonts w:ascii="Helvetica" w:hAnsi="Helvetica" w:cs="Helvetica"/>
          <w:color w:val="3C3C3C"/>
          <w:sz w:val="32"/>
          <w:szCs w:val="32"/>
          <w:u w:color="3C3C3C"/>
        </w:rPr>
        <w:t xml:space="preserve"> matching the locator, whereas the </w:t>
      </w:r>
      <w:proofErr w:type="spellStart"/>
      <w:r>
        <w:rPr>
          <w:rFonts w:ascii="Helvetica" w:hAnsi="Helvetica" w:cs="Helvetica"/>
          <w:color w:val="3C3C3C"/>
          <w:sz w:val="32"/>
          <w:szCs w:val="32"/>
          <w:u w:color="3C3C3C"/>
        </w:rPr>
        <w:t>findElements</w:t>
      </w:r>
      <w:proofErr w:type="spellEnd"/>
      <w:r>
        <w:rPr>
          <w:rFonts w:ascii="Helvetica" w:hAnsi="Helvetica" w:cs="Helvetica"/>
          <w:color w:val="3C3C3C"/>
          <w:sz w:val="32"/>
          <w:szCs w:val="32"/>
          <w:u w:color="3C3C3C"/>
        </w:rPr>
        <w:t>() fetches all passing the locator criteria.</w:t>
      </w:r>
    </w:p>
    <w:p w14:paraId="2DEF5580"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 xml:space="preserve">// Syntax of </w:t>
      </w:r>
      <w:proofErr w:type="spellStart"/>
      <w:proofErr w:type="gramStart"/>
      <w:r>
        <w:rPr>
          <w:rFonts w:ascii="Courier" w:hAnsi="Courier" w:cs="Courier"/>
          <w:color w:val="730002"/>
          <w:sz w:val="32"/>
          <w:szCs w:val="32"/>
          <w:u w:color="3C3C3C"/>
        </w:rPr>
        <w:t>findElement</w:t>
      </w:r>
      <w:proofErr w:type="spellEnd"/>
      <w:r>
        <w:rPr>
          <w:rFonts w:ascii="Courier" w:hAnsi="Courier" w:cs="Courier"/>
          <w:color w:val="730002"/>
          <w:sz w:val="32"/>
          <w:szCs w:val="32"/>
          <w:u w:color="3C3C3C"/>
        </w:rPr>
        <w:t>(</w:t>
      </w:r>
      <w:proofErr w:type="gramEnd"/>
      <w:r>
        <w:rPr>
          <w:rFonts w:ascii="Courier" w:hAnsi="Courier" w:cs="Courier"/>
          <w:color w:val="730002"/>
          <w:sz w:val="32"/>
          <w:szCs w:val="32"/>
          <w:u w:color="3C3C3C"/>
        </w:rPr>
        <w:t>)-</w:t>
      </w:r>
    </w:p>
    <w:p w14:paraId="51AFD26A"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r>
        <w:rPr>
          <w:rFonts w:ascii="Courier" w:hAnsi="Courier" w:cs="Courier"/>
          <w:color w:val="520053"/>
          <w:sz w:val="32"/>
          <w:szCs w:val="32"/>
          <w:u w:color="3C3C3C"/>
        </w:rPr>
        <w:t>WebElement</w:t>
      </w:r>
      <w:proofErr w:type="spellEnd"/>
      <w:r>
        <w:rPr>
          <w:rFonts w:ascii="Courier" w:hAnsi="Courier" w:cs="Courier"/>
          <w:color w:val="343434"/>
          <w:sz w:val="32"/>
          <w:szCs w:val="32"/>
          <w:u w:color="3C3C3C"/>
        </w:rPr>
        <w:t xml:space="preserve"> item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findElement</w:t>
      </w:r>
      <w:proofErr w:type="spellEnd"/>
      <w:proofErr w:type="gramEnd"/>
      <w:r>
        <w:rPr>
          <w:rFonts w:ascii="Courier" w:hAnsi="Courier" w:cs="Courier"/>
          <w:color w:val="535502"/>
          <w:sz w:val="32"/>
          <w:szCs w:val="32"/>
          <w:u w:color="3C3C3C"/>
        </w:rPr>
        <w:t>(</w:t>
      </w:r>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id</w:t>
      </w:r>
      <w:r>
        <w:rPr>
          <w:rFonts w:ascii="Courier" w:hAnsi="Courier" w:cs="Courier"/>
          <w:color w:val="535502"/>
          <w:sz w:val="32"/>
          <w:szCs w:val="32"/>
          <w:u w:color="3C3C3C"/>
        </w:rPr>
        <w:t>(</w:t>
      </w:r>
      <w:r>
        <w:rPr>
          <w:rFonts w:ascii="Courier" w:hAnsi="Courier" w:cs="Courier"/>
          <w:color w:val="107902"/>
          <w:sz w:val="32"/>
          <w:szCs w:val="32"/>
          <w:u w:color="3C3C3C"/>
        </w:rPr>
        <w:t>"&lt;&lt;ID value&gt;&gt;"</w:t>
      </w:r>
      <w:r>
        <w:rPr>
          <w:rFonts w:ascii="Courier" w:hAnsi="Courier" w:cs="Courier"/>
          <w:color w:val="535502"/>
          <w:sz w:val="32"/>
          <w:szCs w:val="32"/>
          <w:u w:color="3C3C3C"/>
        </w:rPr>
        <w:t>));</w:t>
      </w:r>
    </w:p>
    <w:p w14:paraId="6127FEDA"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 xml:space="preserve">// Syntax of </w:t>
      </w:r>
      <w:proofErr w:type="spellStart"/>
      <w:proofErr w:type="gramStart"/>
      <w:r>
        <w:rPr>
          <w:rFonts w:ascii="Courier" w:hAnsi="Courier" w:cs="Courier"/>
          <w:color w:val="730002"/>
          <w:sz w:val="32"/>
          <w:szCs w:val="32"/>
          <w:u w:color="3C3C3C"/>
        </w:rPr>
        <w:t>findElements</w:t>
      </w:r>
      <w:proofErr w:type="spellEnd"/>
      <w:r>
        <w:rPr>
          <w:rFonts w:ascii="Courier" w:hAnsi="Courier" w:cs="Courier"/>
          <w:color w:val="730002"/>
          <w:sz w:val="32"/>
          <w:szCs w:val="32"/>
          <w:u w:color="3C3C3C"/>
        </w:rPr>
        <w:t>(</w:t>
      </w:r>
      <w:proofErr w:type="gramEnd"/>
      <w:r>
        <w:rPr>
          <w:rFonts w:ascii="Courier" w:hAnsi="Courier" w:cs="Courier"/>
          <w:color w:val="730002"/>
          <w:sz w:val="32"/>
          <w:szCs w:val="32"/>
          <w:u w:color="3C3C3C"/>
        </w:rPr>
        <w:t>)-</w:t>
      </w:r>
    </w:p>
    <w:p w14:paraId="5668E2EF"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List</w:t>
      </w:r>
      <w:r>
        <w:rPr>
          <w:rFonts w:ascii="Courier" w:hAnsi="Courier" w:cs="Courier"/>
          <w:color w:val="343434"/>
          <w:sz w:val="32"/>
          <w:szCs w:val="32"/>
          <w:u w:color="3C3C3C"/>
        </w:rPr>
        <w:t xml:space="preserve"> </w:t>
      </w:r>
      <w:r>
        <w:rPr>
          <w:rFonts w:ascii="Courier" w:hAnsi="Courier" w:cs="Courier"/>
          <w:color w:val="535502"/>
          <w:sz w:val="32"/>
          <w:szCs w:val="32"/>
          <w:u w:color="3C3C3C"/>
        </w:rPr>
        <w:t>&lt;</w:t>
      </w:r>
      <w:proofErr w:type="spellStart"/>
      <w:r>
        <w:rPr>
          <w:rFonts w:ascii="Courier" w:hAnsi="Courier" w:cs="Courier"/>
          <w:color w:val="520053"/>
          <w:sz w:val="32"/>
          <w:szCs w:val="32"/>
          <w:u w:color="3C3C3C"/>
        </w:rPr>
        <w:t>WebElement</w:t>
      </w:r>
      <w:proofErr w:type="spellEnd"/>
      <w:r>
        <w:rPr>
          <w:rFonts w:ascii="Courier" w:hAnsi="Courier" w:cs="Courier"/>
          <w:color w:val="535502"/>
          <w:sz w:val="32"/>
          <w:szCs w:val="32"/>
          <w:u w:color="3C3C3C"/>
        </w:rPr>
        <w:t>&gt;</w:t>
      </w:r>
      <w:r>
        <w:rPr>
          <w:rFonts w:ascii="Courier" w:hAnsi="Courier" w:cs="Courier"/>
          <w:color w:val="343434"/>
          <w:sz w:val="32"/>
          <w:szCs w:val="32"/>
          <w:u w:color="3C3C3C"/>
        </w:rPr>
        <w:t xml:space="preserve"> items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343434"/>
          <w:sz w:val="32"/>
          <w:szCs w:val="32"/>
          <w:u w:color="3C3C3C"/>
        </w:rPr>
        <w:t>findElements</w:t>
      </w:r>
      <w:proofErr w:type="spellEnd"/>
      <w:proofErr w:type="gramEnd"/>
      <w:r>
        <w:rPr>
          <w:rFonts w:ascii="Courier" w:hAnsi="Courier" w:cs="Courier"/>
          <w:color w:val="535502"/>
          <w:sz w:val="32"/>
          <w:szCs w:val="32"/>
          <w:u w:color="3C3C3C"/>
        </w:rPr>
        <w:t>(</w:t>
      </w:r>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id</w:t>
      </w:r>
      <w:r>
        <w:rPr>
          <w:rFonts w:ascii="Courier" w:hAnsi="Courier" w:cs="Courier"/>
          <w:color w:val="535502"/>
          <w:sz w:val="32"/>
          <w:szCs w:val="32"/>
          <w:u w:color="3C3C3C"/>
        </w:rPr>
        <w:t>(</w:t>
      </w:r>
      <w:r>
        <w:rPr>
          <w:rFonts w:ascii="Courier" w:hAnsi="Courier" w:cs="Courier"/>
          <w:color w:val="107902"/>
          <w:sz w:val="32"/>
          <w:szCs w:val="32"/>
          <w:u w:color="3C3C3C"/>
        </w:rPr>
        <w:t>"&lt;&lt;ID value&gt;&gt;"</w:t>
      </w:r>
      <w:r>
        <w:rPr>
          <w:rFonts w:ascii="Courier" w:hAnsi="Courier" w:cs="Courier"/>
          <w:color w:val="535502"/>
          <w:sz w:val="32"/>
          <w:szCs w:val="32"/>
          <w:u w:color="3C3C3C"/>
        </w:rPr>
        <w:t>));</w:t>
      </w:r>
    </w:p>
    <w:p w14:paraId="10D6E0B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2. Another difference is if no element is matched, then the </w:t>
      </w:r>
      <w:proofErr w:type="spellStart"/>
      <w:proofErr w:type="gramStart"/>
      <w:r>
        <w:rPr>
          <w:rFonts w:ascii="Helvetica" w:hAnsi="Helvetica" w:cs="Helvetica"/>
          <w:color w:val="3C3C3C"/>
          <w:sz w:val="32"/>
          <w:szCs w:val="32"/>
          <w:u w:color="3C3C3C"/>
        </w:rPr>
        <w:t>findElement</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xml:space="preserve">) raises </w:t>
      </w:r>
      <w:proofErr w:type="spellStart"/>
      <w:r>
        <w:rPr>
          <w:rFonts w:ascii="Helvetica" w:hAnsi="Helvetica" w:cs="Helvetica"/>
          <w:color w:val="3C3C3C"/>
          <w:sz w:val="32"/>
          <w:szCs w:val="32"/>
          <w:u w:color="3C3C3C"/>
        </w:rPr>
        <w:t>NoSuchElementException</w:t>
      </w:r>
      <w:proofErr w:type="spellEnd"/>
      <w:r>
        <w:rPr>
          <w:rFonts w:ascii="Helvetica" w:hAnsi="Helvetica" w:cs="Helvetica"/>
          <w:color w:val="3C3C3C"/>
          <w:sz w:val="32"/>
          <w:szCs w:val="32"/>
          <w:u w:color="3C3C3C"/>
        </w:rPr>
        <w:t xml:space="preserve"> whereas </w:t>
      </w:r>
      <w:proofErr w:type="spellStart"/>
      <w:r>
        <w:rPr>
          <w:rFonts w:ascii="Helvetica" w:hAnsi="Helvetica" w:cs="Helvetica"/>
          <w:color w:val="3C3C3C"/>
          <w:sz w:val="32"/>
          <w:szCs w:val="32"/>
          <w:u w:color="3C3C3C"/>
        </w:rPr>
        <w:t>findElements</w:t>
      </w:r>
      <w:proofErr w:type="spellEnd"/>
      <w:r>
        <w:rPr>
          <w:rFonts w:ascii="Helvetica" w:hAnsi="Helvetica" w:cs="Helvetica"/>
          <w:color w:val="3C3C3C"/>
          <w:sz w:val="32"/>
          <w:szCs w:val="32"/>
          <w:u w:color="3C3C3C"/>
        </w:rPr>
        <w:t>() returns an empty list.</w:t>
      </w:r>
    </w:p>
    <w:p w14:paraId="1E768F10"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Do You Check If </w:t>
      </w:r>
      <w:proofErr w:type="gramStart"/>
      <w:r>
        <w:rPr>
          <w:rFonts w:ascii="Helvetica" w:hAnsi="Helvetica" w:cs="Helvetica"/>
          <w:color w:val="343434"/>
          <w:sz w:val="42"/>
          <w:szCs w:val="42"/>
          <w:u w:color="3C3C3C"/>
        </w:rPr>
        <w:t>An</w:t>
      </w:r>
      <w:proofErr w:type="gramEnd"/>
      <w:r>
        <w:rPr>
          <w:rFonts w:ascii="Helvetica" w:hAnsi="Helvetica" w:cs="Helvetica"/>
          <w:color w:val="343434"/>
          <w:sz w:val="42"/>
          <w:szCs w:val="42"/>
          <w:u w:color="3C3C3C"/>
        </w:rPr>
        <w:t xml:space="preserve"> Object Is Present On Multiple Pages?</w:t>
      </w:r>
    </w:p>
    <w:p w14:paraId="455B2B7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We can use the </w:t>
      </w:r>
      <w:proofErr w:type="spellStart"/>
      <w:proofErr w:type="gramStart"/>
      <w:r>
        <w:rPr>
          <w:rFonts w:ascii="Helvetica" w:hAnsi="Helvetica" w:cs="Helvetica"/>
          <w:color w:val="3C3C3C"/>
          <w:sz w:val="32"/>
          <w:szCs w:val="32"/>
          <w:u w:color="3C3C3C"/>
        </w:rPr>
        <w:t>isElementPresent</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command to verify the object on all pages.</w:t>
      </w:r>
    </w:p>
    <w:p w14:paraId="559F0EC1"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r>
        <w:rPr>
          <w:rFonts w:ascii="Courier" w:hAnsi="Courier" w:cs="Courier"/>
          <w:color w:val="343434"/>
          <w:sz w:val="32"/>
          <w:szCs w:val="32"/>
          <w:u w:color="3C3C3C"/>
        </w:rPr>
        <w:t>assertTrue</w:t>
      </w:r>
      <w:proofErr w:type="spellEnd"/>
      <w:r>
        <w:rPr>
          <w:rFonts w:ascii="Courier" w:hAnsi="Courier" w:cs="Courier"/>
          <w:color w:val="535502"/>
          <w:sz w:val="32"/>
          <w:szCs w:val="32"/>
          <w:u w:color="3C3C3C"/>
        </w:rPr>
        <w:t>(</w:t>
      </w:r>
      <w:proofErr w:type="spellStart"/>
      <w:proofErr w:type="gramStart"/>
      <w:r>
        <w:rPr>
          <w:rFonts w:ascii="Courier" w:hAnsi="Courier" w:cs="Courier"/>
          <w:color w:val="343434"/>
          <w:sz w:val="32"/>
          <w:szCs w:val="32"/>
          <w:u w:color="3C3C3C"/>
        </w:rPr>
        <w:t>selenium</w:t>
      </w:r>
      <w:r>
        <w:rPr>
          <w:rFonts w:ascii="Courier" w:hAnsi="Courier" w:cs="Courier"/>
          <w:color w:val="535502"/>
          <w:sz w:val="32"/>
          <w:szCs w:val="32"/>
          <w:u w:color="3C3C3C"/>
        </w:rPr>
        <w:t>.</w:t>
      </w:r>
      <w:r>
        <w:rPr>
          <w:rFonts w:ascii="Courier" w:hAnsi="Courier" w:cs="Courier"/>
          <w:color w:val="343434"/>
          <w:sz w:val="32"/>
          <w:szCs w:val="32"/>
          <w:u w:color="3C3C3C"/>
        </w:rPr>
        <w:t>isElementPresent</w:t>
      </w:r>
      <w:proofErr w:type="spellEnd"/>
      <w:proofErr w:type="gramEnd"/>
      <w:r>
        <w:rPr>
          <w:rFonts w:ascii="Courier" w:hAnsi="Courier" w:cs="Courier"/>
          <w:color w:val="535502"/>
          <w:sz w:val="32"/>
          <w:szCs w:val="32"/>
          <w:u w:color="3C3C3C"/>
        </w:rPr>
        <w:t>(</w:t>
      </w:r>
      <w:r>
        <w:rPr>
          <w:rFonts w:ascii="Courier" w:hAnsi="Courier" w:cs="Courier"/>
          <w:color w:val="343434"/>
          <w:sz w:val="32"/>
          <w:szCs w:val="32"/>
          <w:u w:color="3C3C3C"/>
        </w:rPr>
        <w:t>locator</w:t>
      </w:r>
      <w:r>
        <w:rPr>
          <w:rFonts w:ascii="Courier" w:hAnsi="Courier" w:cs="Courier"/>
          <w:color w:val="535502"/>
          <w:sz w:val="32"/>
          <w:szCs w:val="32"/>
          <w:u w:color="3C3C3C"/>
        </w:rPr>
        <w:t>));</w:t>
      </w:r>
    </w:p>
    <w:p w14:paraId="5205E77E"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Do You Check </w:t>
      </w:r>
      <w:proofErr w:type="gramStart"/>
      <w:r>
        <w:rPr>
          <w:rFonts w:ascii="Helvetica" w:hAnsi="Helvetica" w:cs="Helvetica"/>
          <w:color w:val="343434"/>
          <w:sz w:val="42"/>
          <w:szCs w:val="42"/>
          <w:u w:color="3C3C3C"/>
        </w:rPr>
        <w:t>For</w:t>
      </w:r>
      <w:proofErr w:type="gramEnd"/>
      <w:r>
        <w:rPr>
          <w:rFonts w:ascii="Helvetica" w:hAnsi="Helvetica" w:cs="Helvetica"/>
          <w:color w:val="343434"/>
          <w:sz w:val="42"/>
          <w:szCs w:val="42"/>
          <w:u w:color="3C3C3C"/>
        </w:rPr>
        <w:t xml:space="preserve"> The Presence Of A Web Element After The Successful Page Load?</w:t>
      </w:r>
    </w:p>
    <w:p w14:paraId="478E9D6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verify the presence of a web element with the following code.</w:t>
      </w:r>
    </w:p>
    <w:p w14:paraId="4539169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While using the below function, do supply some timeout value (in seconds) to check the element in a regular interval.</w:t>
      </w:r>
    </w:p>
    <w:p w14:paraId="3A256698"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000075"/>
          <w:sz w:val="32"/>
          <w:szCs w:val="32"/>
          <w:u w:color="3C3C3C"/>
        </w:rPr>
        <w:t>public</w:t>
      </w:r>
      <w:r>
        <w:rPr>
          <w:rFonts w:ascii="Courier" w:hAnsi="Courier" w:cs="Courier"/>
          <w:color w:val="343434"/>
          <w:sz w:val="32"/>
          <w:szCs w:val="32"/>
          <w:u w:color="3C3C3C"/>
        </w:rPr>
        <w:t xml:space="preserve"> </w:t>
      </w:r>
      <w:r>
        <w:rPr>
          <w:rFonts w:ascii="Courier" w:hAnsi="Courier" w:cs="Courier"/>
          <w:color w:val="000075"/>
          <w:sz w:val="32"/>
          <w:szCs w:val="32"/>
          <w:u w:color="3C3C3C"/>
        </w:rPr>
        <w:t>void</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checkIfElementPresent</w:t>
      </w:r>
      <w:proofErr w:type="spellEnd"/>
      <w:r>
        <w:rPr>
          <w:rFonts w:ascii="Courier" w:hAnsi="Courier" w:cs="Courier"/>
          <w:color w:val="535502"/>
          <w:sz w:val="32"/>
          <w:szCs w:val="32"/>
          <w:u w:color="3C3C3C"/>
        </w:rPr>
        <w:t>(</w:t>
      </w:r>
      <w:proofErr w:type="gramEnd"/>
      <w:r>
        <w:rPr>
          <w:rFonts w:ascii="Courier" w:hAnsi="Courier" w:cs="Courier"/>
          <w:color w:val="520053"/>
          <w:sz w:val="32"/>
          <w:szCs w:val="32"/>
          <w:u w:color="3C3C3C"/>
        </w:rPr>
        <w:t>String</w:t>
      </w:r>
      <w:r>
        <w:rPr>
          <w:rFonts w:ascii="Courier" w:hAnsi="Courier" w:cs="Courier"/>
          <w:color w:val="343434"/>
          <w:sz w:val="32"/>
          <w:szCs w:val="32"/>
          <w:u w:color="3C3C3C"/>
        </w:rPr>
        <w:t xml:space="preserve"> element</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r>
        <w:rPr>
          <w:rFonts w:ascii="Courier" w:hAnsi="Courier" w:cs="Courier"/>
          <w:color w:val="000075"/>
          <w:sz w:val="32"/>
          <w:szCs w:val="32"/>
          <w:u w:color="3C3C3C"/>
        </w:rPr>
        <w:t>int</w:t>
      </w:r>
      <w:proofErr w:type="spellEnd"/>
      <w:r>
        <w:rPr>
          <w:rFonts w:ascii="Courier" w:hAnsi="Courier" w:cs="Courier"/>
          <w:color w:val="343434"/>
          <w:sz w:val="32"/>
          <w:szCs w:val="32"/>
          <w:u w:color="3C3C3C"/>
        </w:rPr>
        <w:t xml:space="preserve"> timeout</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throws</w:t>
      </w:r>
      <w:r>
        <w:rPr>
          <w:rFonts w:ascii="Courier" w:hAnsi="Courier" w:cs="Courier"/>
          <w:color w:val="343434"/>
          <w:sz w:val="32"/>
          <w:szCs w:val="32"/>
          <w:u w:color="3C3C3C"/>
        </w:rPr>
        <w:t xml:space="preserve"> </w:t>
      </w:r>
      <w:r>
        <w:rPr>
          <w:rFonts w:ascii="Courier" w:hAnsi="Courier" w:cs="Courier"/>
          <w:color w:val="520053"/>
          <w:sz w:val="32"/>
          <w:szCs w:val="32"/>
          <w:u w:color="3C3C3C"/>
        </w:rPr>
        <w:t>Exception</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47DD9BBA"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for</w:t>
      </w:r>
      <w:r>
        <w:rPr>
          <w:rFonts w:ascii="Courier" w:hAnsi="Courier" w:cs="Courier"/>
          <w:color w:val="343434"/>
          <w:sz w:val="32"/>
          <w:szCs w:val="32"/>
          <w:u w:color="3C3C3C"/>
        </w:rPr>
        <w:t xml:space="preserve"> </w:t>
      </w:r>
      <w:r>
        <w:rPr>
          <w:rFonts w:ascii="Courier" w:hAnsi="Courier" w:cs="Courier"/>
          <w:color w:val="535502"/>
          <w:sz w:val="32"/>
          <w:szCs w:val="32"/>
          <w:u w:color="3C3C3C"/>
        </w:rPr>
        <w:t>(</w:t>
      </w:r>
      <w:proofErr w:type="spellStart"/>
      <w:r>
        <w:rPr>
          <w:rFonts w:ascii="Courier" w:hAnsi="Courier" w:cs="Courier"/>
          <w:color w:val="000075"/>
          <w:sz w:val="32"/>
          <w:szCs w:val="32"/>
          <w:u w:color="3C3C3C"/>
        </w:rPr>
        <w:t>int</w:t>
      </w:r>
      <w:proofErr w:type="spellEnd"/>
      <w:r>
        <w:rPr>
          <w:rFonts w:ascii="Courier" w:hAnsi="Courier" w:cs="Courier"/>
          <w:color w:val="343434"/>
          <w:sz w:val="32"/>
          <w:szCs w:val="32"/>
          <w:u w:color="3C3C3C"/>
        </w:rPr>
        <w:t xml:space="preserve"> sec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gramStart"/>
      <w:r>
        <w:rPr>
          <w:rFonts w:ascii="Courier" w:hAnsi="Courier" w:cs="Courier"/>
          <w:color w:val="0B5453"/>
          <w:sz w:val="32"/>
          <w:szCs w:val="32"/>
          <w:u w:color="3C3C3C"/>
        </w:rPr>
        <w:t>0</w:t>
      </w:r>
      <w:r>
        <w:rPr>
          <w:rFonts w:ascii="Courier" w:hAnsi="Courier" w:cs="Courier"/>
          <w:color w:val="535502"/>
          <w:sz w:val="32"/>
          <w:szCs w:val="32"/>
          <w:u w:color="3C3C3C"/>
        </w:rPr>
        <w:t>;;</w:t>
      </w:r>
      <w:proofErr w:type="gramEnd"/>
      <w:r>
        <w:rPr>
          <w:rFonts w:ascii="Courier" w:hAnsi="Courier" w:cs="Courier"/>
          <w:color w:val="343434"/>
          <w:sz w:val="32"/>
          <w:szCs w:val="32"/>
          <w:u w:color="3C3C3C"/>
        </w:rPr>
        <w:t xml:space="preserve"> sec</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1BAC057D"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if</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sec </w:t>
      </w:r>
      <w:r>
        <w:rPr>
          <w:rFonts w:ascii="Courier" w:hAnsi="Courier" w:cs="Courier"/>
          <w:color w:val="535502"/>
          <w:sz w:val="32"/>
          <w:szCs w:val="32"/>
          <w:u w:color="3C3C3C"/>
        </w:rPr>
        <w:t>&gt;=</w:t>
      </w:r>
      <w:r>
        <w:rPr>
          <w:rFonts w:ascii="Courier" w:hAnsi="Courier" w:cs="Courier"/>
          <w:color w:val="343434"/>
          <w:sz w:val="32"/>
          <w:szCs w:val="32"/>
          <w:u w:color="3C3C3C"/>
        </w:rPr>
        <w:t xml:space="preserve"> timeout</w:t>
      </w:r>
      <w:r>
        <w:rPr>
          <w:rFonts w:ascii="Courier" w:hAnsi="Courier" w:cs="Courier"/>
          <w:color w:val="535502"/>
          <w:sz w:val="32"/>
          <w:szCs w:val="32"/>
          <w:u w:color="3C3C3C"/>
        </w:rPr>
        <w:t>)</w:t>
      </w:r>
    </w:p>
    <w:p w14:paraId="315B5ADC"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proofErr w:type="gramStart"/>
      <w:r>
        <w:rPr>
          <w:rFonts w:ascii="Courier" w:hAnsi="Courier" w:cs="Courier"/>
          <w:color w:val="343434"/>
          <w:sz w:val="32"/>
          <w:szCs w:val="32"/>
          <w:u w:color="3C3C3C"/>
        </w:rPr>
        <w:t>fail</w:t>
      </w:r>
      <w:r>
        <w:rPr>
          <w:rFonts w:ascii="Courier" w:hAnsi="Courier" w:cs="Courier"/>
          <w:color w:val="535502"/>
          <w:sz w:val="32"/>
          <w:szCs w:val="32"/>
          <w:u w:color="3C3C3C"/>
        </w:rPr>
        <w:t>(</w:t>
      </w:r>
      <w:proofErr w:type="gramEnd"/>
      <w:r>
        <w:rPr>
          <w:rFonts w:ascii="Courier" w:hAnsi="Courier" w:cs="Courier"/>
          <w:color w:val="107902"/>
          <w:sz w:val="32"/>
          <w:szCs w:val="32"/>
          <w:u w:color="3C3C3C"/>
        </w:rPr>
        <w:t>"Timeout! Couldn't locate element."</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element</w:t>
      </w:r>
      <w:r>
        <w:rPr>
          <w:rFonts w:ascii="Courier" w:hAnsi="Courier" w:cs="Courier"/>
          <w:color w:val="535502"/>
          <w:sz w:val="32"/>
          <w:szCs w:val="32"/>
          <w:u w:color="3C3C3C"/>
        </w:rPr>
        <w:t>);</w:t>
      </w:r>
    </w:p>
    <w:p w14:paraId="18B98A95"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try</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210635BF"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if</w:t>
      </w:r>
      <w:r>
        <w:rPr>
          <w:rFonts w:ascii="Courier" w:hAnsi="Courier" w:cs="Courier"/>
          <w:color w:val="343434"/>
          <w:sz w:val="32"/>
          <w:szCs w:val="32"/>
          <w:u w:color="3C3C3C"/>
        </w:rPr>
        <w:t xml:space="preserve"> </w:t>
      </w:r>
      <w:r>
        <w:rPr>
          <w:rFonts w:ascii="Courier" w:hAnsi="Courier" w:cs="Courier"/>
          <w:color w:val="535502"/>
          <w:sz w:val="32"/>
          <w:szCs w:val="32"/>
          <w:u w:color="3C3C3C"/>
        </w:rPr>
        <w:t>(</w:t>
      </w:r>
      <w:proofErr w:type="spellStart"/>
      <w:proofErr w:type="gramStart"/>
      <w:r>
        <w:rPr>
          <w:rFonts w:ascii="Courier" w:hAnsi="Courier" w:cs="Courier"/>
          <w:color w:val="343434"/>
          <w:sz w:val="32"/>
          <w:szCs w:val="32"/>
          <w:u w:color="3C3C3C"/>
        </w:rPr>
        <w:t>selenium</w:t>
      </w:r>
      <w:r>
        <w:rPr>
          <w:rFonts w:ascii="Courier" w:hAnsi="Courier" w:cs="Courier"/>
          <w:color w:val="535502"/>
          <w:sz w:val="32"/>
          <w:szCs w:val="32"/>
          <w:u w:color="3C3C3C"/>
        </w:rPr>
        <w:t>.</w:t>
      </w:r>
      <w:r>
        <w:rPr>
          <w:rFonts w:ascii="Courier" w:hAnsi="Courier" w:cs="Courier"/>
          <w:color w:val="343434"/>
          <w:sz w:val="32"/>
          <w:szCs w:val="32"/>
          <w:u w:color="3C3C3C"/>
        </w:rPr>
        <w:t>isElementPresent</w:t>
      </w:r>
      <w:proofErr w:type="spellEnd"/>
      <w:proofErr w:type="gramEnd"/>
      <w:r>
        <w:rPr>
          <w:rFonts w:ascii="Courier" w:hAnsi="Courier" w:cs="Courier"/>
          <w:color w:val="535502"/>
          <w:sz w:val="32"/>
          <w:szCs w:val="32"/>
          <w:u w:color="3C3C3C"/>
        </w:rPr>
        <w:t>(</w:t>
      </w:r>
      <w:r>
        <w:rPr>
          <w:rFonts w:ascii="Courier" w:hAnsi="Courier" w:cs="Courier"/>
          <w:color w:val="343434"/>
          <w:sz w:val="32"/>
          <w:szCs w:val="32"/>
          <w:u w:color="3C3C3C"/>
        </w:rPr>
        <w:t>element</w:t>
      </w:r>
      <w:r>
        <w:rPr>
          <w:rFonts w:ascii="Courier" w:hAnsi="Courier" w:cs="Courier"/>
          <w:color w:val="535502"/>
          <w:sz w:val="32"/>
          <w:szCs w:val="32"/>
          <w:u w:color="3C3C3C"/>
        </w:rPr>
        <w:t>))</w:t>
      </w:r>
    </w:p>
    <w:p w14:paraId="06489C09"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break</w:t>
      </w:r>
      <w:r>
        <w:rPr>
          <w:rFonts w:ascii="Courier" w:hAnsi="Courier" w:cs="Courier"/>
          <w:color w:val="535502"/>
          <w:sz w:val="32"/>
          <w:szCs w:val="32"/>
          <w:u w:color="3C3C3C"/>
        </w:rPr>
        <w:t>;</w:t>
      </w:r>
    </w:p>
    <w:p w14:paraId="2A96A8DD"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catch</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520053"/>
          <w:sz w:val="32"/>
          <w:szCs w:val="32"/>
          <w:u w:color="3C3C3C"/>
        </w:rPr>
        <w:t>Exception</w:t>
      </w:r>
      <w:r>
        <w:rPr>
          <w:rFonts w:ascii="Courier" w:hAnsi="Courier" w:cs="Courier"/>
          <w:color w:val="343434"/>
          <w:sz w:val="32"/>
          <w:szCs w:val="32"/>
          <w:u w:color="3C3C3C"/>
        </w:rPr>
        <w:t xml:space="preserve"> ex</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70D8E479"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4BC1ED05"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proofErr w:type="spellStart"/>
      <w:r>
        <w:rPr>
          <w:rFonts w:ascii="Courier" w:hAnsi="Courier" w:cs="Courier"/>
          <w:color w:val="520053"/>
          <w:sz w:val="32"/>
          <w:szCs w:val="32"/>
          <w:u w:color="3C3C3C"/>
        </w:rPr>
        <w:t>Thread</w:t>
      </w:r>
      <w:r>
        <w:rPr>
          <w:rFonts w:ascii="Courier" w:hAnsi="Courier" w:cs="Courier"/>
          <w:color w:val="535502"/>
          <w:sz w:val="32"/>
          <w:szCs w:val="32"/>
          <w:u w:color="3C3C3C"/>
        </w:rPr>
        <w:t>.</w:t>
      </w:r>
      <w:r>
        <w:rPr>
          <w:rFonts w:ascii="Courier" w:hAnsi="Courier" w:cs="Courier"/>
          <w:color w:val="343434"/>
          <w:sz w:val="32"/>
          <w:szCs w:val="32"/>
          <w:u w:color="3C3C3C"/>
        </w:rPr>
        <w:t>sleep</w:t>
      </w:r>
      <w:proofErr w:type="spellEnd"/>
      <w:r>
        <w:rPr>
          <w:rFonts w:ascii="Courier" w:hAnsi="Courier" w:cs="Courier"/>
          <w:color w:val="535502"/>
          <w:sz w:val="32"/>
          <w:szCs w:val="32"/>
          <w:u w:color="3C3C3C"/>
        </w:rPr>
        <w:t>(</w:t>
      </w:r>
      <w:r>
        <w:rPr>
          <w:rFonts w:ascii="Courier" w:hAnsi="Courier" w:cs="Courier"/>
          <w:color w:val="0B5453"/>
          <w:sz w:val="32"/>
          <w:szCs w:val="32"/>
          <w:u w:color="3C3C3C"/>
        </w:rPr>
        <w:t>1000</w:t>
      </w:r>
      <w:r>
        <w:rPr>
          <w:rFonts w:ascii="Courier" w:hAnsi="Courier" w:cs="Courier"/>
          <w:color w:val="535502"/>
          <w:sz w:val="32"/>
          <w:szCs w:val="32"/>
          <w:u w:color="3C3C3C"/>
        </w:rPr>
        <w:t>);</w:t>
      </w:r>
    </w:p>
    <w:p w14:paraId="69AEA46B"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6BE68146"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35502"/>
          <w:sz w:val="32"/>
          <w:szCs w:val="32"/>
          <w:u w:color="3C3C3C"/>
        </w:rPr>
        <w:t>}</w:t>
      </w:r>
    </w:p>
    <w:p w14:paraId="04FA438F"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w:t>
      </w:r>
      <w:proofErr w:type="gramStart"/>
      <w:r>
        <w:rPr>
          <w:rFonts w:ascii="Helvetica" w:hAnsi="Helvetica" w:cs="Helvetica"/>
          <w:color w:val="343434"/>
          <w:sz w:val="42"/>
          <w:szCs w:val="42"/>
          <w:u w:color="3C3C3C"/>
        </w:rPr>
        <w:t>To</w:t>
      </w:r>
      <w:proofErr w:type="gramEnd"/>
      <w:r>
        <w:rPr>
          <w:rFonts w:ascii="Helvetica" w:hAnsi="Helvetica" w:cs="Helvetica"/>
          <w:color w:val="343434"/>
          <w:sz w:val="42"/>
          <w:szCs w:val="42"/>
          <w:u w:color="3C3C3C"/>
        </w:rPr>
        <w:t xml:space="preserve"> Handle Web-Based Alerts/Pop-Ups In Selenium?</w:t>
      </w:r>
    </w:p>
    <w:p w14:paraId="0FFE726F"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WebDriver exposes the following APIs to handle such popups.</w:t>
      </w:r>
    </w:p>
    <w:p w14:paraId="2F78C99E" w14:textId="77777777" w:rsidR="00AF1FD3" w:rsidRDefault="00AF1FD3" w:rsidP="00AF1FD3">
      <w:pPr>
        <w:widowControl w:val="0"/>
        <w:numPr>
          <w:ilvl w:val="0"/>
          <w:numId w:val="25"/>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gramStart"/>
      <w:r>
        <w:rPr>
          <w:rFonts w:ascii="Helvetica" w:hAnsi="Helvetica" w:cs="Helvetica"/>
          <w:b/>
          <w:bCs/>
          <w:color w:val="3C3C3C"/>
          <w:sz w:val="32"/>
          <w:szCs w:val="32"/>
          <w:u w:color="3C3C3C"/>
        </w:rPr>
        <w:t>Dismiss(</w:t>
      </w:r>
      <w:proofErr w:type="gramEnd"/>
      <w:r>
        <w:rPr>
          <w:rFonts w:ascii="Helvetica" w:hAnsi="Helvetica" w:cs="Helvetica"/>
          <w:b/>
          <w:bCs/>
          <w:color w:val="3C3C3C"/>
          <w:sz w:val="32"/>
          <w:szCs w:val="32"/>
          <w:u w:color="3C3C3C"/>
        </w:rPr>
        <w:t>):</w:t>
      </w:r>
      <w:r>
        <w:rPr>
          <w:rFonts w:ascii="Helvetica" w:hAnsi="Helvetica" w:cs="Helvetica"/>
          <w:color w:val="3C3C3C"/>
          <w:sz w:val="32"/>
          <w:szCs w:val="32"/>
          <w:u w:color="3C3C3C"/>
        </w:rPr>
        <w:t xml:space="preserve"> It handles the alert by simulating the Cancel button.</w:t>
      </w:r>
    </w:p>
    <w:p w14:paraId="47DB7C34" w14:textId="77777777" w:rsidR="00AF1FD3" w:rsidRDefault="00AF1FD3" w:rsidP="00AF1FD3">
      <w:pPr>
        <w:widowControl w:val="0"/>
        <w:numPr>
          <w:ilvl w:val="0"/>
          <w:numId w:val="25"/>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gramStart"/>
      <w:r>
        <w:rPr>
          <w:rFonts w:ascii="Helvetica" w:hAnsi="Helvetica" w:cs="Helvetica"/>
          <w:b/>
          <w:bCs/>
          <w:color w:val="3C3C3C"/>
          <w:sz w:val="32"/>
          <w:szCs w:val="32"/>
          <w:u w:color="3C3C3C"/>
        </w:rPr>
        <w:t>Accept(</w:t>
      </w:r>
      <w:proofErr w:type="gramEnd"/>
      <w:r>
        <w:rPr>
          <w:rFonts w:ascii="Helvetica" w:hAnsi="Helvetica" w:cs="Helvetica"/>
          <w:b/>
          <w:bCs/>
          <w:color w:val="3C3C3C"/>
          <w:sz w:val="32"/>
          <w:szCs w:val="32"/>
          <w:u w:color="3C3C3C"/>
        </w:rPr>
        <w:t>):</w:t>
      </w:r>
      <w:r>
        <w:rPr>
          <w:rFonts w:ascii="Helvetica" w:hAnsi="Helvetica" w:cs="Helvetica"/>
          <w:color w:val="3C3C3C"/>
          <w:sz w:val="32"/>
          <w:szCs w:val="32"/>
          <w:u w:color="3C3C3C"/>
        </w:rPr>
        <w:t xml:space="preserve"> It handles the alert window by simulating the Okay button.</w:t>
      </w:r>
    </w:p>
    <w:p w14:paraId="4A38AD82" w14:textId="77777777" w:rsidR="00AF1FD3" w:rsidRDefault="00AF1FD3" w:rsidP="00AF1FD3">
      <w:pPr>
        <w:widowControl w:val="0"/>
        <w:numPr>
          <w:ilvl w:val="0"/>
          <w:numId w:val="25"/>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proofErr w:type="gramStart"/>
      <w:r>
        <w:rPr>
          <w:rFonts w:ascii="Helvetica" w:hAnsi="Helvetica" w:cs="Helvetica"/>
          <w:b/>
          <w:bCs/>
          <w:color w:val="3C3C3C"/>
          <w:sz w:val="32"/>
          <w:szCs w:val="32"/>
          <w:u w:color="3C3C3C"/>
        </w:rPr>
        <w:t>GetText</w:t>
      </w:r>
      <w:proofErr w:type="spellEnd"/>
      <w:r>
        <w:rPr>
          <w:rFonts w:ascii="Helvetica" w:hAnsi="Helvetica" w:cs="Helvetica"/>
          <w:b/>
          <w:bCs/>
          <w:color w:val="3C3C3C"/>
          <w:sz w:val="32"/>
          <w:szCs w:val="32"/>
          <w:u w:color="3C3C3C"/>
        </w:rPr>
        <w:t>(</w:t>
      </w:r>
      <w:proofErr w:type="gramEnd"/>
      <w:r>
        <w:rPr>
          <w:rFonts w:ascii="Helvetica" w:hAnsi="Helvetica" w:cs="Helvetica"/>
          <w:b/>
          <w:bCs/>
          <w:color w:val="3C3C3C"/>
          <w:sz w:val="32"/>
          <w:szCs w:val="32"/>
          <w:u w:color="3C3C3C"/>
        </w:rPr>
        <w:t>):</w:t>
      </w:r>
      <w:r>
        <w:rPr>
          <w:rFonts w:ascii="Helvetica" w:hAnsi="Helvetica" w:cs="Helvetica"/>
          <w:color w:val="3C3C3C"/>
          <w:sz w:val="32"/>
          <w:szCs w:val="32"/>
          <w:u w:color="3C3C3C"/>
        </w:rPr>
        <w:t xml:space="preserve"> You may call it to find out the text shown by the alert.</w:t>
      </w:r>
    </w:p>
    <w:p w14:paraId="7B652D2A" w14:textId="77777777" w:rsidR="00AF1FD3" w:rsidRDefault="00AF1FD3" w:rsidP="00AF1FD3">
      <w:pPr>
        <w:widowControl w:val="0"/>
        <w:numPr>
          <w:ilvl w:val="0"/>
          <w:numId w:val="25"/>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proofErr w:type="gramStart"/>
      <w:r>
        <w:rPr>
          <w:rFonts w:ascii="Helvetica" w:hAnsi="Helvetica" w:cs="Helvetica"/>
          <w:b/>
          <w:bCs/>
          <w:color w:val="3C3C3C"/>
          <w:sz w:val="32"/>
          <w:szCs w:val="32"/>
          <w:u w:color="3C3C3C"/>
        </w:rPr>
        <w:t>SendKeys</w:t>
      </w:r>
      <w:proofErr w:type="spellEnd"/>
      <w:r>
        <w:rPr>
          <w:rFonts w:ascii="Helvetica" w:hAnsi="Helvetica" w:cs="Helvetica"/>
          <w:b/>
          <w:bCs/>
          <w:color w:val="3C3C3C"/>
          <w:sz w:val="32"/>
          <w:szCs w:val="32"/>
          <w:u w:color="3C3C3C"/>
        </w:rPr>
        <w:t>(</w:t>
      </w:r>
      <w:proofErr w:type="gramEnd"/>
      <w:r>
        <w:rPr>
          <w:rFonts w:ascii="Helvetica" w:hAnsi="Helvetica" w:cs="Helvetica"/>
          <w:b/>
          <w:bCs/>
          <w:color w:val="3C3C3C"/>
          <w:sz w:val="32"/>
          <w:szCs w:val="32"/>
          <w:u w:color="3C3C3C"/>
        </w:rPr>
        <w:t>):</w:t>
      </w:r>
      <w:r>
        <w:rPr>
          <w:rFonts w:ascii="Helvetica" w:hAnsi="Helvetica" w:cs="Helvetica"/>
          <w:color w:val="3C3C3C"/>
          <w:sz w:val="32"/>
          <w:szCs w:val="32"/>
          <w:u w:color="3C3C3C"/>
        </w:rPr>
        <w:t xml:space="preserve"> This method simulates keystrokes in the alert window.</w:t>
      </w:r>
    </w:p>
    <w:p w14:paraId="73829566"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w:t>
      </w:r>
      <w:proofErr w:type="gramStart"/>
      <w:r>
        <w:rPr>
          <w:rFonts w:ascii="Helvetica" w:hAnsi="Helvetica" w:cs="Helvetica"/>
          <w:color w:val="343434"/>
          <w:sz w:val="42"/>
          <w:szCs w:val="42"/>
          <w:u w:color="3C3C3C"/>
        </w:rPr>
        <w:t>To</w:t>
      </w:r>
      <w:proofErr w:type="gramEnd"/>
      <w:r>
        <w:rPr>
          <w:rFonts w:ascii="Helvetica" w:hAnsi="Helvetica" w:cs="Helvetica"/>
          <w:color w:val="343434"/>
          <w:sz w:val="42"/>
          <w:szCs w:val="42"/>
          <w:u w:color="3C3C3C"/>
        </w:rPr>
        <w:t xml:space="preserve"> Handle Windows-Based Alerts/Pop-Ups In Selenium?</w:t>
      </w:r>
    </w:p>
    <w:p w14:paraId="73AA4EAE"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Handling a window-based pop-up is not straight-forward. Selenium only supports web applications and doesn’t provide a way to automate Windows-based applications. However, the following approaches can help.</w:t>
      </w:r>
    </w:p>
    <w:p w14:paraId="67996750" w14:textId="77777777" w:rsidR="00AF1FD3" w:rsidRDefault="00AF1FD3" w:rsidP="00AF1FD3">
      <w:pPr>
        <w:widowControl w:val="0"/>
        <w:numPr>
          <w:ilvl w:val="0"/>
          <w:numId w:val="2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Use the Robot class (Java-based) utility to simulate the keyboard and mouse actions. That’s how you can handle the window based pop.</w:t>
      </w:r>
    </w:p>
    <w:p w14:paraId="031D5CE1" w14:textId="77777777" w:rsidR="00AF1FD3" w:rsidRDefault="00AF1FD3" w:rsidP="00AF1FD3">
      <w:pPr>
        <w:widowControl w:val="0"/>
        <w:numPr>
          <w:ilvl w:val="0"/>
          <w:numId w:val="2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The </w:t>
      </w:r>
      <w:proofErr w:type="spellStart"/>
      <w:r>
        <w:rPr>
          <w:rFonts w:ascii="Helvetica" w:hAnsi="Helvetica" w:cs="Helvetica"/>
          <w:color w:val="3C3C3C"/>
          <w:sz w:val="32"/>
          <w:szCs w:val="32"/>
          <w:u w:color="3C3C3C"/>
        </w:rPr>
        <w:t>KeyPress</w:t>
      </w:r>
      <w:proofErr w:type="spellEnd"/>
      <w:r>
        <w:rPr>
          <w:rFonts w:ascii="Helvetica" w:hAnsi="Helvetica" w:cs="Helvetica"/>
          <w:color w:val="3C3C3C"/>
          <w:sz w:val="32"/>
          <w:szCs w:val="32"/>
          <w:u w:color="3C3C3C"/>
        </w:rPr>
        <w:t xml:space="preserve"> and </w:t>
      </w:r>
      <w:proofErr w:type="spellStart"/>
      <w:r>
        <w:rPr>
          <w:rFonts w:ascii="Helvetica" w:hAnsi="Helvetica" w:cs="Helvetica"/>
          <w:color w:val="3C3C3C"/>
          <w:sz w:val="32"/>
          <w:szCs w:val="32"/>
          <w:u w:color="3C3C3C"/>
        </w:rPr>
        <w:t>KeyRelease</w:t>
      </w:r>
      <w:proofErr w:type="spellEnd"/>
      <w:r>
        <w:rPr>
          <w:rFonts w:ascii="Helvetica" w:hAnsi="Helvetica" w:cs="Helvetica"/>
          <w:color w:val="3C3C3C"/>
          <w:sz w:val="32"/>
          <w:szCs w:val="32"/>
          <w:u w:color="3C3C3C"/>
        </w:rPr>
        <w:t xml:space="preserve"> methods simulate the user pressing and releasing a specific key on the keyboard.</w:t>
      </w:r>
    </w:p>
    <w:p w14:paraId="1880DE09"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w:t>
      </w:r>
      <w:proofErr w:type="gramStart"/>
      <w:r>
        <w:rPr>
          <w:rFonts w:ascii="Helvetica" w:hAnsi="Helvetica" w:cs="Helvetica"/>
          <w:color w:val="343434"/>
          <w:sz w:val="42"/>
          <w:szCs w:val="42"/>
          <w:u w:color="3C3C3C"/>
        </w:rPr>
        <w:t>To</w:t>
      </w:r>
      <w:proofErr w:type="gramEnd"/>
      <w:r>
        <w:rPr>
          <w:rFonts w:ascii="Helvetica" w:hAnsi="Helvetica" w:cs="Helvetica"/>
          <w:color w:val="343434"/>
          <w:sz w:val="42"/>
          <w:szCs w:val="42"/>
          <w:u w:color="3C3C3C"/>
        </w:rPr>
        <w:t xml:space="preserve"> Handle Multiple Popup Windows In Selenium?</w:t>
      </w:r>
    </w:p>
    <w:p w14:paraId="22D2BEE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Selenium provides the </w:t>
      </w:r>
      <w:proofErr w:type="spellStart"/>
      <w:proofErr w:type="gramStart"/>
      <w:r>
        <w:rPr>
          <w:rFonts w:ascii="Helvetica" w:hAnsi="Helvetica" w:cs="Helvetica"/>
          <w:b/>
          <w:bCs/>
          <w:color w:val="3C3C3C"/>
          <w:sz w:val="32"/>
          <w:szCs w:val="32"/>
          <w:u w:color="3C3C3C"/>
        </w:rPr>
        <w:t>getWindowHandles</w:t>
      </w:r>
      <w:proofErr w:type="spellEnd"/>
      <w:r>
        <w:rPr>
          <w:rFonts w:ascii="Helvetica" w:hAnsi="Helvetica" w:cs="Helvetica"/>
          <w:b/>
          <w:bCs/>
          <w:color w:val="3C3C3C"/>
          <w:sz w:val="32"/>
          <w:szCs w:val="32"/>
          <w:u w:color="3C3C3C"/>
        </w:rPr>
        <w:t>(</w:t>
      </w:r>
      <w:proofErr w:type="gramEnd"/>
      <w:r>
        <w:rPr>
          <w:rFonts w:ascii="Helvetica" w:hAnsi="Helvetica" w:cs="Helvetica"/>
          <w:b/>
          <w:bCs/>
          <w:color w:val="3C3C3C"/>
          <w:sz w:val="32"/>
          <w:szCs w:val="32"/>
          <w:u w:color="3C3C3C"/>
        </w:rPr>
        <w:t>)</w:t>
      </w:r>
      <w:r>
        <w:rPr>
          <w:rFonts w:ascii="Helvetica" w:hAnsi="Helvetica" w:cs="Helvetica"/>
          <w:color w:val="3C3C3C"/>
          <w:sz w:val="32"/>
          <w:szCs w:val="32"/>
          <w:u w:color="3C3C3C"/>
        </w:rPr>
        <w:t xml:space="preserve"> method, which returns the handles for all open popups.</w:t>
      </w:r>
    </w:p>
    <w:p w14:paraId="09F1DD1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store them into a </w:t>
      </w:r>
      <w:r>
        <w:rPr>
          <w:rFonts w:ascii="Helvetica" w:hAnsi="Helvetica" w:cs="Helvetica"/>
          <w:b/>
          <w:bCs/>
          <w:color w:val="3C3C3C"/>
          <w:sz w:val="32"/>
          <w:szCs w:val="32"/>
          <w:u w:color="3C3C3C"/>
        </w:rPr>
        <w:t>&lt;String&gt;</w:t>
      </w:r>
      <w:r>
        <w:rPr>
          <w:rFonts w:ascii="Helvetica" w:hAnsi="Helvetica" w:cs="Helvetica"/>
          <w:color w:val="3C3C3C"/>
          <w:sz w:val="32"/>
          <w:szCs w:val="32"/>
          <w:u w:color="3C3C3C"/>
        </w:rPr>
        <w:t xml:space="preserve"> variable and convert it into an array.</w:t>
      </w:r>
    </w:p>
    <w:p w14:paraId="1EBC626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After that, we can traverse the array and navigate to a specific window by using the below code.</w:t>
      </w:r>
    </w:p>
    <w:p w14:paraId="3C18AE9D"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driver</w:t>
      </w:r>
      <w:r>
        <w:rPr>
          <w:rFonts w:ascii="Courier" w:hAnsi="Courier" w:cs="Courier"/>
          <w:color w:val="535502"/>
          <w:sz w:val="32"/>
          <w:szCs w:val="32"/>
          <w:u w:color="3C3C3C"/>
        </w:rPr>
        <w:t>.</w:t>
      </w:r>
      <w:r>
        <w:rPr>
          <w:rFonts w:ascii="Courier" w:hAnsi="Courier" w:cs="Courier"/>
          <w:color w:val="343434"/>
          <w:sz w:val="32"/>
          <w:szCs w:val="32"/>
          <w:u w:color="3C3C3C"/>
        </w:rPr>
        <w:t>switchTo</w:t>
      </w:r>
      <w:proofErr w:type="spellEnd"/>
      <w:proofErr w:type="gramEnd"/>
      <w:r>
        <w:rPr>
          <w:rFonts w:ascii="Courier" w:hAnsi="Courier" w:cs="Courier"/>
          <w:color w:val="535502"/>
          <w:sz w:val="32"/>
          <w:szCs w:val="32"/>
          <w:u w:color="3C3C3C"/>
        </w:rPr>
        <w:t>().</w:t>
      </w:r>
      <w:r>
        <w:rPr>
          <w:rFonts w:ascii="Courier" w:hAnsi="Courier" w:cs="Courier"/>
          <w:color w:val="343434"/>
          <w:sz w:val="32"/>
          <w:szCs w:val="32"/>
          <w:u w:color="3C3C3C"/>
        </w:rPr>
        <w:t>window</w:t>
      </w:r>
      <w:r>
        <w:rPr>
          <w:rFonts w:ascii="Courier" w:hAnsi="Courier" w:cs="Courier"/>
          <w:color w:val="535502"/>
          <w:sz w:val="32"/>
          <w:szCs w:val="32"/>
          <w:u w:color="3C3C3C"/>
        </w:rPr>
        <w:t>(</w:t>
      </w:r>
      <w:proofErr w:type="spellStart"/>
      <w:r>
        <w:rPr>
          <w:rFonts w:ascii="Courier" w:hAnsi="Courier" w:cs="Courier"/>
          <w:color w:val="520053"/>
          <w:sz w:val="32"/>
          <w:szCs w:val="32"/>
          <w:u w:color="3C3C3C"/>
        </w:rPr>
        <w:t>ArrayIndex</w:t>
      </w:r>
      <w:proofErr w:type="spellEnd"/>
      <w:r>
        <w:rPr>
          <w:rFonts w:ascii="Courier" w:hAnsi="Courier" w:cs="Courier"/>
          <w:color w:val="535502"/>
          <w:sz w:val="32"/>
          <w:szCs w:val="32"/>
          <w:u w:color="3C3C3C"/>
        </w:rPr>
        <w:t>);</w:t>
      </w:r>
    </w:p>
    <w:p w14:paraId="19EF8DA9"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Alternatively, we can use the Java Iterator class to iterate through the list of handles. Find below is the code to handle multiple windows using Selenium.</w:t>
      </w:r>
    </w:p>
    <w:p w14:paraId="161A50F5"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String</w:t>
      </w:r>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hMyWindow</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driver</w:t>
      </w:r>
      <w:r>
        <w:rPr>
          <w:rFonts w:ascii="Courier" w:hAnsi="Courier" w:cs="Courier"/>
          <w:color w:val="535502"/>
          <w:sz w:val="32"/>
          <w:szCs w:val="32"/>
          <w:u w:color="3C3C3C"/>
        </w:rPr>
        <w:t>.</w:t>
      </w:r>
      <w:r>
        <w:rPr>
          <w:rFonts w:ascii="Courier" w:hAnsi="Courier" w:cs="Courier"/>
          <w:color w:val="343434"/>
          <w:sz w:val="32"/>
          <w:szCs w:val="32"/>
          <w:u w:color="3C3C3C"/>
        </w:rPr>
        <w:t>getWindowHandle</w:t>
      </w:r>
      <w:proofErr w:type="spellEnd"/>
      <w:proofErr w:type="gramEnd"/>
      <w:r>
        <w:rPr>
          <w:rFonts w:ascii="Courier" w:hAnsi="Courier" w:cs="Courier"/>
          <w:color w:val="535502"/>
          <w:sz w:val="32"/>
          <w:szCs w:val="32"/>
          <w:u w:color="3C3C3C"/>
        </w:rPr>
        <w:t>();</w:t>
      </w:r>
    </w:p>
    <w:p w14:paraId="0AA08233"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WebDriver</w:t>
      </w:r>
      <w:r>
        <w:rPr>
          <w:rFonts w:ascii="Courier" w:hAnsi="Courier" w:cs="Courier"/>
          <w:color w:val="343434"/>
          <w:sz w:val="32"/>
          <w:szCs w:val="32"/>
          <w:u w:color="3C3C3C"/>
        </w:rPr>
        <w:t xml:space="preserve"> popup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null</w:t>
      </w:r>
      <w:r>
        <w:rPr>
          <w:rFonts w:ascii="Courier" w:hAnsi="Courier" w:cs="Courier"/>
          <w:color w:val="535502"/>
          <w:sz w:val="32"/>
          <w:szCs w:val="32"/>
          <w:u w:color="3C3C3C"/>
        </w:rPr>
        <w:t>;</w:t>
      </w:r>
    </w:p>
    <w:p w14:paraId="4AAFA509"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Iterator</w:t>
      </w:r>
      <w:r>
        <w:rPr>
          <w:rFonts w:ascii="Courier" w:hAnsi="Courier" w:cs="Courier"/>
          <w:color w:val="535502"/>
          <w:sz w:val="32"/>
          <w:szCs w:val="32"/>
          <w:u w:color="3C3C3C"/>
        </w:rPr>
        <w:t>&lt;</w:t>
      </w:r>
      <w:r>
        <w:rPr>
          <w:rFonts w:ascii="Courier" w:hAnsi="Courier" w:cs="Courier"/>
          <w:color w:val="520053"/>
          <w:sz w:val="32"/>
          <w:szCs w:val="32"/>
          <w:u w:color="3C3C3C"/>
        </w:rPr>
        <w:t>String</w:t>
      </w:r>
      <w:r>
        <w:rPr>
          <w:rFonts w:ascii="Courier" w:hAnsi="Courier" w:cs="Courier"/>
          <w:color w:val="535502"/>
          <w:sz w:val="32"/>
          <w:szCs w:val="32"/>
          <w:u w:color="3C3C3C"/>
        </w:rPr>
        <w:t>&gt;</w:t>
      </w:r>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hWindows</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driver</w:t>
      </w:r>
      <w:r>
        <w:rPr>
          <w:rFonts w:ascii="Courier" w:hAnsi="Courier" w:cs="Courier"/>
          <w:color w:val="535502"/>
          <w:sz w:val="32"/>
          <w:szCs w:val="32"/>
          <w:u w:color="3C3C3C"/>
        </w:rPr>
        <w:t>.</w:t>
      </w:r>
      <w:r>
        <w:rPr>
          <w:rFonts w:ascii="Courier" w:hAnsi="Courier" w:cs="Courier"/>
          <w:color w:val="343434"/>
          <w:sz w:val="32"/>
          <w:szCs w:val="32"/>
          <w:u w:color="3C3C3C"/>
        </w:rPr>
        <w:t>getWindowHandles</w:t>
      </w:r>
      <w:proofErr w:type="spellEnd"/>
      <w:proofErr w:type="gramEnd"/>
      <w:r>
        <w:rPr>
          <w:rFonts w:ascii="Courier" w:hAnsi="Courier" w:cs="Courier"/>
          <w:color w:val="535502"/>
          <w:sz w:val="32"/>
          <w:szCs w:val="32"/>
          <w:u w:color="3C3C3C"/>
        </w:rPr>
        <w:t>();</w:t>
      </w:r>
    </w:p>
    <w:p w14:paraId="4F5B2130"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gramStart"/>
      <w:r>
        <w:rPr>
          <w:rFonts w:ascii="Courier" w:hAnsi="Courier" w:cs="Courier"/>
          <w:color w:val="000075"/>
          <w:sz w:val="32"/>
          <w:szCs w:val="32"/>
          <w:u w:color="3C3C3C"/>
        </w:rPr>
        <w:t>while</w:t>
      </w:r>
      <w:r>
        <w:rPr>
          <w:rFonts w:ascii="Courier" w:hAnsi="Courier" w:cs="Courier"/>
          <w:color w:val="535502"/>
          <w:sz w:val="32"/>
          <w:szCs w:val="32"/>
          <w:u w:color="3C3C3C"/>
        </w:rPr>
        <w:t>(</w:t>
      </w:r>
      <w:proofErr w:type="spellStart"/>
      <w:proofErr w:type="gramEnd"/>
      <w:r>
        <w:rPr>
          <w:rFonts w:ascii="Courier" w:hAnsi="Courier" w:cs="Courier"/>
          <w:color w:val="343434"/>
          <w:sz w:val="32"/>
          <w:szCs w:val="32"/>
          <w:u w:color="3C3C3C"/>
        </w:rPr>
        <w:t>hWindows</w:t>
      </w:r>
      <w:r>
        <w:rPr>
          <w:rFonts w:ascii="Courier" w:hAnsi="Courier" w:cs="Courier"/>
          <w:color w:val="535502"/>
          <w:sz w:val="32"/>
          <w:szCs w:val="32"/>
          <w:u w:color="3C3C3C"/>
        </w:rPr>
        <w:t>.</w:t>
      </w:r>
      <w:r>
        <w:rPr>
          <w:rFonts w:ascii="Courier" w:hAnsi="Courier" w:cs="Courier"/>
          <w:color w:val="343434"/>
          <w:sz w:val="32"/>
          <w:szCs w:val="32"/>
          <w:u w:color="3C3C3C"/>
        </w:rPr>
        <w:t>hasNext</w:t>
      </w:r>
      <w:proofErr w:type="spellEnd"/>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p>
    <w:p w14:paraId="7614FCE2"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20053"/>
          <w:sz w:val="32"/>
          <w:szCs w:val="32"/>
          <w:u w:color="3C3C3C"/>
        </w:rPr>
        <w:t>String</w:t>
      </w:r>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hWindow</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hWindows</w:t>
      </w:r>
      <w:r>
        <w:rPr>
          <w:rFonts w:ascii="Courier" w:hAnsi="Courier" w:cs="Courier"/>
          <w:color w:val="535502"/>
          <w:sz w:val="32"/>
          <w:szCs w:val="32"/>
          <w:u w:color="3C3C3C"/>
        </w:rPr>
        <w:t>.</w:t>
      </w:r>
      <w:r>
        <w:rPr>
          <w:rFonts w:ascii="Courier" w:hAnsi="Courier" w:cs="Courier"/>
          <w:color w:val="000075"/>
          <w:sz w:val="32"/>
          <w:szCs w:val="32"/>
          <w:u w:color="3C3C3C"/>
        </w:rPr>
        <w:t>next</w:t>
      </w:r>
      <w:proofErr w:type="spellEnd"/>
      <w:r>
        <w:rPr>
          <w:rFonts w:ascii="Courier" w:hAnsi="Courier" w:cs="Courier"/>
          <w:color w:val="535502"/>
          <w:sz w:val="32"/>
          <w:szCs w:val="32"/>
          <w:u w:color="3C3C3C"/>
        </w:rPr>
        <w:t>();</w:t>
      </w:r>
      <w:r>
        <w:rPr>
          <w:rFonts w:ascii="Courier" w:hAnsi="Courier" w:cs="Courier"/>
          <w:color w:val="343434"/>
          <w:sz w:val="32"/>
          <w:szCs w:val="32"/>
          <w:u w:color="3C3C3C"/>
        </w:rPr>
        <w:t xml:space="preserve"> </w:t>
      </w:r>
    </w:p>
    <w:p w14:paraId="1E367120"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popup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driver</w:t>
      </w:r>
      <w:r>
        <w:rPr>
          <w:rFonts w:ascii="Courier" w:hAnsi="Courier" w:cs="Courier"/>
          <w:color w:val="535502"/>
          <w:sz w:val="32"/>
          <w:szCs w:val="32"/>
          <w:u w:color="3C3C3C"/>
        </w:rPr>
        <w:t>.</w:t>
      </w:r>
      <w:r>
        <w:rPr>
          <w:rFonts w:ascii="Courier" w:hAnsi="Courier" w:cs="Courier"/>
          <w:color w:val="343434"/>
          <w:sz w:val="32"/>
          <w:szCs w:val="32"/>
          <w:u w:color="3C3C3C"/>
        </w:rPr>
        <w:t>switchTo</w:t>
      </w:r>
      <w:proofErr w:type="spellEnd"/>
      <w:proofErr w:type="gramEnd"/>
      <w:r>
        <w:rPr>
          <w:rFonts w:ascii="Courier" w:hAnsi="Courier" w:cs="Courier"/>
          <w:color w:val="535502"/>
          <w:sz w:val="32"/>
          <w:szCs w:val="32"/>
          <w:u w:color="3C3C3C"/>
        </w:rPr>
        <w:t>().</w:t>
      </w:r>
      <w:r>
        <w:rPr>
          <w:rFonts w:ascii="Courier" w:hAnsi="Courier" w:cs="Courier"/>
          <w:color w:val="343434"/>
          <w:sz w:val="32"/>
          <w:szCs w:val="32"/>
          <w:u w:color="3C3C3C"/>
        </w:rPr>
        <w:t>window</w:t>
      </w:r>
      <w:r>
        <w:rPr>
          <w:rFonts w:ascii="Courier" w:hAnsi="Courier" w:cs="Courier"/>
          <w:color w:val="535502"/>
          <w:sz w:val="32"/>
          <w:szCs w:val="32"/>
          <w:u w:color="3C3C3C"/>
        </w:rPr>
        <w:t>(</w:t>
      </w:r>
      <w:proofErr w:type="spellStart"/>
      <w:r>
        <w:rPr>
          <w:rFonts w:ascii="Courier" w:hAnsi="Courier" w:cs="Courier"/>
          <w:color w:val="343434"/>
          <w:sz w:val="32"/>
          <w:szCs w:val="32"/>
          <w:u w:color="3C3C3C"/>
        </w:rPr>
        <w:t>hWindow</w:t>
      </w:r>
      <w:proofErr w:type="spellEnd"/>
      <w:r>
        <w:rPr>
          <w:rFonts w:ascii="Courier" w:hAnsi="Courier" w:cs="Courier"/>
          <w:color w:val="535502"/>
          <w:sz w:val="32"/>
          <w:szCs w:val="32"/>
          <w:u w:color="3C3C3C"/>
        </w:rPr>
        <w:t>);</w:t>
      </w:r>
    </w:p>
    <w:p w14:paraId="299E9864"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if</w:t>
      </w:r>
      <w:r>
        <w:rPr>
          <w:rFonts w:ascii="Courier" w:hAnsi="Courier" w:cs="Courier"/>
          <w:color w:val="343434"/>
          <w:sz w:val="32"/>
          <w:szCs w:val="32"/>
          <w:u w:color="3C3C3C"/>
        </w:rPr>
        <w:t xml:space="preserve"> </w:t>
      </w:r>
      <w:r>
        <w:rPr>
          <w:rFonts w:ascii="Courier" w:hAnsi="Courier" w:cs="Courier"/>
          <w:color w:val="535502"/>
          <w:sz w:val="32"/>
          <w:szCs w:val="32"/>
          <w:u w:color="3C3C3C"/>
        </w:rPr>
        <w:t>(</w:t>
      </w:r>
      <w:proofErr w:type="spellStart"/>
      <w:proofErr w:type="gramStart"/>
      <w:r>
        <w:rPr>
          <w:rFonts w:ascii="Courier" w:hAnsi="Courier" w:cs="Courier"/>
          <w:color w:val="343434"/>
          <w:sz w:val="32"/>
          <w:szCs w:val="32"/>
          <w:u w:color="3C3C3C"/>
        </w:rPr>
        <w:t>popup</w:t>
      </w:r>
      <w:r>
        <w:rPr>
          <w:rFonts w:ascii="Courier" w:hAnsi="Courier" w:cs="Courier"/>
          <w:color w:val="535502"/>
          <w:sz w:val="32"/>
          <w:szCs w:val="32"/>
          <w:u w:color="3C3C3C"/>
        </w:rPr>
        <w:t>.</w:t>
      </w:r>
      <w:r>
        <w:rPr>
          <w:rFonts w:ascii="Courier" w:hAnsi="Courier" w:cs="Courier"/>
          <w:color w:val="343434"/>
          <w:sz w:val="32"/>
          <w:szCs w:val="32"/>
          <w:u w:color="3C3C3C"/>
        </w:rPr>
        <w:t>getTitle</w:t>
      </w:r>
      <w:proofErr w:type="spellEnd"/>
      <w:proofErr w:type="gramEnd"/>
      <w:r>
        <w:rPr>
          <w:rFonts w:ascii="Courier" w:hAnsi="Courier" w:cs="Courier"/>
          <w:color w:val="535502"/>
          <w:sz w:val="32"/>
          <w:szCs w:val="32"/>
          <w:u w:color="3C3C3C"/>
        </w:rPr>
        <w:t>().</w:t>
      </w:r>
      <w:r>
        <w:rPr>
          <w:rFonts w:ascii="Courier" w:hAnsi="Courier" w:cs="Courier"/>
          <w:color w:val="343434"/>
          <w:sz w:val="32"/>
          <w:szCs w:val="32"/>
          <w:u w:color="3C3C3C"/>
        </w:rPr>
        <w:t>equals</w:t>
      </w:r>
      <w:r>
        <w:rPr>
          <w:rFonts w:ascii="Courier" w:hAnsi="Courier" w:cs="Courier"/>
          <w:color w:val="535502"/>
          <w:sz w:val="32"/>
          <w:szCs w:val="32"/>
          <w:u w:color="3C3C3C"/>
        </w:rPr>
        <w:t>(</w:t>
      </w:r>
      <w:r>
        <w:rPr>
          <w:rFonts w:ascii="Courier" w:hAnsi="Courier" w:cs="Courier"/>
          <w:color w:val="107902"/>
          <w:sz w:val="32"/>
          <w:szCs w:val="32"/>
          <w:u w:color="3C3C3C"/>
        </w:rPr>
        <w:t>"</w:t>
      </w:r>
      <w:proofErr w:type="spellStart"/>
      <w:r>
        <w:rPr>
          <w:rFonts w:ascii="Courier" w:hAnsi="Courier" w:cs="Courier"/>
          <w:color w:val="107902"/>
          <w:sz w:val="32"/>
          <w:szCs w:val="32"/>
          <w:u w:color="3C3C3C"/>
        </w:rPr>
        <w:t>HandlingMultipleWindows</w:t>
      </w:r>
      <w:proofErr w:type="spellEnd"/>
      <w:r>
        <w:rPr>
          <w:rFonts w:ascii="Courier" w:hAnsi="Courier" w:cs="Courier"/>
          <w:color w:val="107902"/>
          <w:sz w:val="32"/>
          <w:szCs w:val="32"/>
          <w:u w:color="3C3C3C"/>
        </w:rPr>
        <w:t>"</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4448FDE8"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break</w:t>
      </w:r>
      <w:r>
        <w:rPr>
          <w:rFonts w:ascii="Courier" w:hAnsi="Courier" w:cs="Courier"/>
          <w:color w:val="535502"/>
          <w:sz w:val="32"/>
          <w:szCs w:val="32"/>
          <w:u w:color="3C3C3C"/>
        </w:rPr>
        <w:t>;</w:t>
      </w:r>
    </w:p>
    <w:p w14:paraId="3F41955B"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520BA95C"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35502"/>
          <w:sz w:val="32"/>
          <w:szCs w:val="32"/>
          <w:u w:color="3C3C3C"/>
        </w:rPr>
        <w:t>}</w:t>
      </w:r>
    </w:p>
    <w:p w14:paraId="246D1E71"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Can You Access </w:t>
      </w:r>
      <w:proofErr w:type="gramStart"/>
      <w:r>
        <w:rPr>
          <w:rFonts w:ascii="Helvetica" w:hAnsi="Helvetica" w:cs="Helvetica"/>
          <w:color w:val="343434"/>
          <w:sz w:val="42"/>
          <w:szCs w:val="42"/>
          <w:u w:color="3C3C3C"/>
        </w:rPr>
        <w:t>A</w:t>
      </w:r>
      <w:proofErr w:type="gramEnd"/>
      <w:r>
        <w:rPr>
          <w:rFonts w:ascii="Helvetica" w:hAnsi="Helvetica" w:cs="Helvetica"/>
          <w:color w:val="343434"/>
          <w:sz w:val="42"/>
          <w:szCs w:val="42"/>
          <w:u w:color="3C3C3C"/>
        </w:rPr>
        <w:t xml:space="preserve"> Database From Selenium?</w:t>
      </w:r>
    </w:p>
    <w:p w14:paraId="09359DB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doesn’t have a direct API to access a database. Hence, we can look for its support in the programming language we choose to work with Selenium.</w:t>
      </w:r>
    </w:p>
    <w:p w14:paraId="68F0F01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For illustration purposes, we used Java with Selenium.</w:t>
      </w:r>
    </w:p>
    <w:p w14:paraId="7E3878E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Java provides the Connection class to initiate a connection with the database. It has a </w:t>
      </w:r>
      <w:proofErr w:type="spellStart"/>
      <w:proofErr w:type="gramStart"/>
      <w:r>
        <w:rPr>
          <w:rFonts w:ascii="Helvetica" w:hAnsi="Helvetica" w:cs="Helvetica"/>
          <w:color w:val="3C3C3C"/>
          <w:sz w:val="32"/>
          <w:szCs w:val="32"/>
          <w:u w:color="3C3C3C"/>
        </w:rPr>
        <w:t>getConnection</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method that we need to call. For this, we’ll make a Connection Object. It’ll manage the connection to the database.</w:t>
      </w:r>
    </w:p>
    <w:p w14:paraId="5784079E"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Please note:</w:t>
      </w:r>
      <w:r>
        <w:rPr>
          <w:rFonts w:ascii="Helvetica" w:hAnsi="Helvetica" w:cs="Helvetica"/>
          <w:color w:val="3C3C3C"/>
          <w:sz w:val="32"/>
          <w:szCs w:val="32"/>
          <w:u w:color="3C3C3C"/>
        </w:rPr>
        <w:t xml:space="preserve"> An application could have one or more connections opened to a database or different databases.</w:t>
      </w:r>
    </w:p>
    <w:p w14:paraId="7F252B69"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Here is a short overview of the steps to be performed.</w:t>
      </w:r>
    </w:p>
    <w:p w14:paraId="4FFF5461" w14:textId="77777777" w:rsidR="00AF1FD3" w:rsidRDefault="00AF1FD3" w:rsidP="00AF1FD3">
      <w:pPr>
        <w:widowControl w:val="0"/>
        <w:numPr>
          <w:ilvl w:val="0"/>
          <w:numId w:val="2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Firstly, we establish a connection with the database.</w:t>
      </w:r>
    </w:p>
    <w:p w14:paraId="1154E32F" w14:textId="77777777" w:rsidR="00AF1FD3" w:rsidRDefault="00AF1FD3" w:rsidP="00AF1FD3">
      <w:pPr>
        <w:widowControl w:val="0"/>
        <w:numPr>
          <w:ilvl w:val="0"/>
          <w:numId w:val="2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After that, we call the </w:t>
      </w:r>
      <w:proofErr w:type="spellStart"/>
      <w:r>
        <w:rPr>
          <w:rFonts w:ascii="Helvetica" w:hAnsi="Helvetica" w:cs="Helvetica"/>
          <w:b/>
          <w:bCs/>
          <w:color w:val="3C3C3C"/>
          <w:sz w:val="32"/>
          <w:szCs w:val="32"/>
          <w:u w:color="3C3C3C"/>
        </w:rPr>
        <w:t>DriverManager.getConnection</w:t>
      </w:r>
      <w:proofErr w:type="spellEnd"/>
      <w:r>
        <w:rPr>
          <w:rFonts w:ascii="Helvetica" w:hAnsi="Helvetica" w:cs="Helvetica"/>
          <w:b/>
          <w:bCs/>
          <w:color w:val="3C3C3C"/>
          <w:sz w:val="32"/>
          <w:szCs w:val="32"/>
          <w:u w:color="3C3C3C"/>
        </w:rPr>
        <w:t>()</w:t>
      </w:r>
      <w:r>
        <w:rPr>
          <w:rFonts w:ascii="Helvetica" w:hAnsi="Helvetica" w:cs="Helvetica"/>
          <w:color w:val="3C3C3C"/>
          <w:sz w:val="32"/>
          <w:szCs w:val="32"/>
          <w:u w:color="3C3C3C"/>
        </w:rPr>
        <w:t> method.</w:t>
      </w:r>
    </w:p>
    <w:p w14:paraId="009C42AB" w14:textId="77777777" w:rsidR="00AF1FD3" w:rsidRDefault="00AF1FD3" w:rsidP="00AF1FD3">
      <w:pPr>
        <w:widowControl w:val="0"/>
        <w:numPr>
          <w:ilvl w:val="0"/>
          <w:numId w:val="2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This method accepts a string pointing to the database URL.</w:t>
      </w:r>
    </w:p>
    <w:p w14:paraId="05B63D44" w14:textId="77777777" w:rsidR="00AF1FD3" w:rsidRDefault="00AF1FD3" w:rsidP="00AF1FD3">
      <w:pPr>
        <w:widowControl w:val="0"/>
        <w:numPr>
          <w:ilvl w:val="0"/>
          <w:numId w:val="2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The </w:t>
      </w:r>
      <w:proofErr w:type="spellStart"/>
      <w:r>
        <w:rPr>
          <w:rFonts w:ascii="Helvetica" w:hAnsi="Helvetica" w:cs="Helvetica"/>
          <w:color w:val="3C3C3C"/>
          <w:sz w:val="32"/>
          <w:szCs w:val="32"/>
          <w:u w:color="3C3C3C"/>
        </w:rPr>
        <w:t>DriverManager</w:t>
      </w:r>
      <w:proofErr w:type="spellEnd"/>
      <w:r>
        <w:rPr>
          <w:rFonts w:ascii="Helvetica" w:hAnsi="Helvetica" w:cs="Helvetica"/>
          <w:color w:val="3C3C3C"/>
          <w:sz w:val="32"/>
          <w:szCs w:val="32"/>
          <w:u w:color="3C3C3C"/>
        </w:rPr>
        <w:t xml:space="preserve"> class then attempts to find a driver to access the database URL.</w:t>
      </w:r>
    </w:p>
    <w:p w14:paraId="3B591473" w14:textId="77777777" w:rsidR="00AF1FD3" w:rsidRDefault="00AF1FD3" w:rsidP="00AF1FD3">
      <w:pPr>
        <w:widowControl w:val="0"/>
        <w:numPr>
          <w:ilvl w:val="0"/>
          <w:numId w:val="2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After it finds a suitable driver, the call to the </w:t>
      </w:r>
      <w:proofErr w:type="spellStart"/>
      <w:proofErr w:type="gramStart"/>
      <w:r>
        <w:rPr>
          <w:rFonts w:ascii="Helvetica" w:hAnsi="Helvetica" w:cs="Helvetica"/>
          <w:color w:val="3C3C3C"/>
          <w:sz w:val="32"/>
          <w:szCs w:val="32"/>
          <w:u w:color="3C3C3C"/>
        </w:rPr>
        <w:t>getConnection</w:t>
      </w:r>
      <w:proofErr w:type="spellEnd"/>
      <w:r>
        <w:rPr>
          <w:rFonts w:ascii="Helvetica" w:hAnsi="Helvetica" w:cs="Helvetica"/>
          <w:color w:val="3C3C3C"/>
          <w:sz w:val="32"/>
          <w:szCs w:val="32"/>
          <w:u w:color="3C3C3C"/>
        </w:rPr>
        <w:t>(</w:t>
      </w:r>
      <w:proofErr w:type="gramEnd"/>
      <w:r>
        <w:rPr>
          <w:rFonts w:ascii="Helvetica" w:hAnsi="Helvetica" w:cs="Helvetica"/>
          <w:color w:val="3C3C3C"/>
          <w:sz w:val="32"/>
          <w:szCs w:val="32"/>
          <w:u w:color="3C3C3C"/>
        </w:rPr>
        <w:t>) method succeeds.</w:t>
      </w:r>
    </w:p>
    <w:p w14:paraId="63724E5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Syntax:</w:t>
      </w:r>
    </w:p>
    <w:p w14:paraId="33340991"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String</w:t>
      </w:r>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url</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107902"/>
          <w:sz w:val="32"/>
          <w:szCs w:val="32"/>
          <w:u w:color="3C3C3C"/>
        </w:rPr>
        <w:t>"</w:t>
      </w:r>
      <w:proofErr w:type="spellStart"/>
      <w:r>
        <w:rPr>
          <w:rFonts w:ascii="Courier" w:hAnsi="Courier" w:cs="Courier"/>
          <w:color w:val="107902"/>
          <w:sz w:val="32"/>
          <w:szCs w:val="32"/>
          <w:u w:color="3C3C3C"/>
        </w:rPr>
        <w:t>jdbc</w:t>
      </w:r>
      <w:proofErr w:type="spellEnd"/>
      <w:r>
        <w:rPr>
          <w:rFonts w:ascii="Courier" w:hAnsi="Courier" w:cs="Courier"/>
          <w:color w:val="107902"/>
          <w:sz w:val="32"/>
          <w:szCs w:val="32"/>
          <w:u w:color="3C3C3C"/>
        </w:rPr>
        <w:t xml:space="preserve">: </w:t>
      </w:r>
      <w:proofErr w:type="spellStart"/>
      <w:r>
        <w:rPr>
          <w:rFonts w:ascii="Courier" w:hAnsi="Courier" w:cs="Courier"/>
          <w:color w:val="107902"/>
          <w:sz w:val="32"/>
          <w:szCs w:val="32"/>
          <w:u w:color="3C3C3C"/>
        </w:rPr>
        <w:t>odbc</w:t>
      </w:r>
      <w:proofErr w:type="spellEnd"/>
      <w:r>
        <w:rPr>
          <w:rFonts w:ascii="Courier" w:hAnsi="Courier" w:cs="Courier"/>
          <w:color w:val="107902"/>
          <w:sz w:val="32"/>
          <w:szCs w:val="32"/>
          <w:u w:color="3C3C3C"/>
        </w:rPr>
        <w:t xml:space="preserve">: </w:t>
      </w:r>
      <w:proofErr w:type="spellStart"/>
      <w:r>
        <w:rPr>
          <w:rFonts w:ascii="Courier" w:hAnsi="Courier" w:cs="Courier"/>
          <w:color w:val="107902"/>
          <w:sz w:val="32"/>
          <w:szCs w:val="32"/>
          <w:u w:color="3C3C3C"/>
        </w:rPr>
        <w:t>makeConnection</w:t>
      </w:r>
      <w:proofErr w:type="spellEnd"/>
      <w:r>
        <w:rPr>
          <w:rFonts w:ascii="Courier" w:hAnsi="Courier" w:cs="Courier"/>
          <w:color w:val="107902"/>
          <w:sz w:val="32"/>
          <w:szCs w:val="32"/>
          <w:u w:color="3C3C3C"/>
        </w:rPr>
        <w:t>"</w:t>
      </w:r>
      <w:r>
        <w:rPr>
          <w:rFonts w:ascii="Courier" w:hAnsi="Courier" w:cs="Courier"/>
          <w:color w:val="535502"/>
          <w:sz w:val="32"/>
          <w:szCs w:val="32"/>
          <w:u w:color="3C3C3C"/>
        </w:rPr>
        <w:t>;</w:t>
      </w:r>
    </w:p>
    <w:p w14:paraId="6E5FCEB9"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6C8A813F"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Connection</w:t>
      </w:r>
      <w:r>
        <w:rPr>
          <w:rFonts w:ascii="Courier" w:hAnsi="Courier" w:cs="Courier"/>
          <w:color w:val="343434"/>
          <w:sz w:val="32"/>
          <w:szCs w:val="32"/>
          <w:u w:color="3C3C3C"/>
        </w:rPr>
        <w:t xml:space="preserve"> con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r>
        <w:rPr>
          <w:rFonts w:ascii="Courier" w:hAnsi="Courier" w:cs="Courier"/>
          <w:color w:val="520053"/>
          <w:sz w:val="32"/>
          <w:szCs w:val="32"/>
          <w:u w:color="3C3C3C"/>
        </w:rPr>
        <w:t>DriverManager</w:t>
      </w:r>
      <w:r>
        <w:rPr>
          <w:rFonts w:ascii="Courier" w:hAnsi="Courier" w:cs="Courier"/>
          <w:color w:val="535502"/>
          <w:sz w:val="32"/>
          <w:szCs w:val="32"/>
          <w:u w:color="3C3C3C"/>
        </w:rPr>
        <w:t>.</w:t>
      </w:r>
      <w:r>
        <w:rPr>
          <w:rFonts w:ascii="Courier" w:hAnsi="Courier" w:cs="Courier"/>
          <w:color w:val="343434"/>
          <w:sz w:val="32"/>
          <w:szCs w:val="32"/>
          <w:u w:color="3C3C3C"/>
        </w:rPr>
        <w:t>getConnection</w:t>
      </w:r>
      <w:proofErr w:type="spellEnd"/>
      <w:r>
        <w:rPr>
          <w:rFonts w:ascii="Courier" w:hAnsi="Courier" w:cs="Courier"/>
          <w:color w:val="535502"/>
          <w:sz w:val="32"/>
          <w:szCs w:val="32"/>
          <w:u w:color="3C3C3C"/>
        </w:rPr>
        <w:t>(</w:t>
      </w:r>
      <w:proofErr w:type="spellStart"/>
      <w:r>
        <w:rPr>
          <w:rFonts w:ascii="Courier" w:hAnsi="Courier" w:cs="Courier"/>
          <w:color w:val="343434"/>
          <w:sz w:val="32"/>
          <w:szCs w:val="32"/>
          <w:u w:color="3C3C3C"/>
        </w:rPr>
        <w:t>url</w:t>
      </w:r>
      <w:proofErr w:type="spellEnd"/>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107902"/>
          <w:sz w:val="32"/>
          <w:szCs w:val="32"/>
          <w:u w:color="3C3C3C"/>
        </w:rPr>
        <w:t>"</w:t>
      </w:r>
      <w:proofErr w:type="spellStart"/>
      <w:r>
        <w:rPr>
          <w:rFonts w:ascii="Courier" w:hAnsi="Courier" w:cs="Courier"/>
          <w:color w:val="107902"/>
          <w:sz w:val="32"/>
          <w:szCs w:val="32"/>
          <w:u w:color="3C3C3C"/>
        </w:rPr>
        <w:t>userID</w:t>
      </w:r>
      <w:proofErr w:type="spellEnd"/>
      <w:r>
        <w:rPr>
          <w:rFonts w:ascii="Courier" w:hAnsi="Courier" w:cs="Courier"/>
          <w:color w:val="107902"/>
          <w:sz w:val="32"/>
          <w:szCs w:val="32"/>
          <w:u w:color="3C3C3C"/>
        </w:rPr>
        <w:t>"</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107902"/>
          <w:sz w:val="32"/>
          <w:szCs w:val="32"/>
          <w:u w:color="3C3C3C"/>
        </w:rPr>
        <w:t>"password"</w:t>
      </w:r>
      <w:r>
        <w:rPr>
          <w:rFonts w:ascii="Courier" w:hAnsi="Courier" w:cs="Courier"/>
          <w:color w:val="535502"/>
          <w:sz w:val="32"/>
          <w:szCs w:val="32"/>
          <w:u w:color="3C3C3C"/>
        </w:rPr>
        <w:t>);</w:t>
      </w:r>
    </w:p>
    <w:p w14:paraId="188D3969"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w:t>
      </w:r>
      <w:proofErr w:type="gramStart"/>
      <w:r>
        <w:rPr>
          <w:rFonts w:ascii="Helvetica" w:hAnsi="Helvetica" w:cs="Helvetica"/>
          <w:color w:val="343434"/>
          <w:sz w:val="42"/>
          <w:szCs w:val="42"/>
          <w:u w:color="3C3C3C"/>
        </w:rPr>
        <w:t>To</w:t>
      </w:r>
      <w:proofErr w:type="gramEnd"/>
      <w:r>
        <w:rPr>
          <w:rFonts w:ascii="Helvetica" w:hAnsi="Helvetica" w:cs="Helvetica"/>
          <w:color w:val="343434"/>
          <w:sz w:val="42"/>
          <w:szCs w:val="42"/>
          <w:u w:color="3C3C3C"/>
        </w:rPr>
        <w:t xml:space="preserve"> Handle AJAX Controls Using Selenium?</w:t>
      </w:r>
    </w:p>
    <w:p w14:paraId="7CE03DCB"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Let’s understand the handling of AJAX with an example.</w:t>
      </w:r>
    </w:p>
    <w:p w14:paraId="41AF8DFB"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Consider the Google search text box, which is an Ajax control. Whenever we write some text into the box, it shows up a list of auto-suggested values.</w:t>
      </w:r>
    </w:p>
    <w:p w14:paraId="06E6AC2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To automate this type of element, we need to grab the above list in a string as soon as the box receives input. After that, we can split and take the values one by one.</w:t>
      </w:r>
    </w:p>
    <w:p w14:paraId="5A662E93"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w:t>
      </w:r>
      <w:proofErr w:type="gramStart"/>
      <w:r>
        <w:rPr>
          <w:rFonts w:ascii="Helvetica" w:hAnsi="Helvetica" w:cs="Helvetica"/>
          <w:color w:val="343434"/>
          <w:sz w:val="42"/>
          <w:szCs w:val="42"/>
          <w:u w:color="3C3C3C"/>
        </w:rPr>
        <w:t>To</w:t>
      </w:r>
      <w:proofErr w:type="gramEnd"/>
      <w:r>
        <w:rPr>
          <w:rFonts w:ascii="Helvetica" w:hAnsi="Helvetica" w:cs="Helvetica"/>
          <w:color w:val="343434"/>
          <w:sz w:val="42"/>
          <w:szCs w:val="42"/>
          <w:u w:color="3C3C3C"/>
        </w:rPr>
        <w:t xml:space="preserve"> Work With AJAX Controls In WebDriver?</w:t>
      </w:r>
    </w:p>
    <w:p w14:paraId="1D15AD4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AJAX</w:t>
      </w:r>
      <w:r>
        <w:rPr>
          <w:rFonts w:ascii="Helvetica" w:hAnsi="Helvetica" w:cs="Helvetica"/>
          <w:color w:val="3C3C3C"/>
          <w:sz w:val="32"/>
          <w:szCs w:val="32"/>
          <w:u w:color="3C3C3C"/>
        </w:rPr>
        <w:t xml:space="preserve"> is an acronym for Asynchronous JavaScript and XML. It is independent of the opening and closing tags required for creating valid XML.</w:t>
      </w:r>
    </w:p>
    <w:p w14:paraId="63A5112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Sometimes, the WebDriver itself manages to work with the Ajax controls and actions. However, if it doesn’t succeed, then try out the below code.</w:t>
      </w:r>
    </w:p>
    <w:p w14:paraId="4E90AE68"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//Waiting for Ajax Control</w:t>
      </w:r>
    </w:p>
    <w:p w14:paraId="1F7FBB6D"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024610CE"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r>
        <w:rPr>
          <w:rFonts w:ascii="Courier" w:hAnsi="Courier" w:cs="Courier"/>
          <w:color w:val="520053"/>
          <w:sz w:val="32"/>
          <w:szCs w:val="32"/>
          <w:u w:color="3C3C3C"/>
        </w:rPr>
        <w:t>WebElement</w:t>
      </w:r>
      <w:proofErr w:type="spellEnd"/>
      <w:r>
        <w:rPr>
          <w:rFonts w:ascii="Courier" w:hAnsi="Courier" w:cs="Courier"/>
          <w:color w:val="343434"/>
          <w:sz w:val="32"/>
          <w:szCs w:val="32"/>
          <w:u w:color="3C3C3C"/>
        </w:rPr>
        <w:t xml:space="preserve"> </w:t>
      </w:r>
      <w:proofErr w:type="spellStart"/>
      <w:r>
        <w:rPr>
          <w:rFonts w:ascii="Courier" w:hAnsi="Courier" w:cs="Courier"/>
          <w:color w:val="520053"/>
          <w:sz w:val="32"/>
          <w:szCs w:val="32"/>
          <w:u w:color="3C3C3C"/>
        </w:rPr>
        <w:t>AjaxCtrl</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proofErr w:type="spellStart"/>
      <w:proofErr w:type="gramStart"/>
      <w:r>
        <w:rPr>
          <w:rFonts w:ascii="Courier" w:hAnsi="Courier" w:cs="Courier"/>
          <w:color w:val="520053"/>
          <w:sz w:val="32"/>
          <w:szCs w:val="32"/>
          <w:u w:color="3C3C3C"/>
        </w:rPr>
        <w:t>WebDriverWait</w:t>
      </w:r>
      <w:proofErr w:type="spellEnd"/>
      <w:r>
        <w:rPr>
          <w:rFonts w:ascii="Courier" w:hAnsi="Courier" w:cs="Courier"/>
          <w:color w:val="535502"/>
          <w:sz w:val="32"/>
          <w:szCs w:val="32"/>
          <w:u w:color="3C3C3C"/>
        </w:rPr>
        <w:t>(</w:t>
      </w:r>
      <w:proofErr w:type="gramEnd"/>
      <w:r>
        <w:rPr>
          <w:rFonts w:ascii="Courier" w:hAnsi="Courier" w:cs="Courier"/>
          <w:color w:val="343434"/>
          <w:sz w:val="32"/>
          <w:szCs w:val="32"/>
          <w:u w:color="3C3C3C"/>
        </w:rPr>
        <w:t>driver</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B5453"/>
          <w:sz w:val="32"/>
          <w:szCs w:val="32"/>
          <w:u w:color="3C3C3C"/>
        </w:rPr>
        <w:t>10</w:t>
      </w:r>
      <w:r>
        <w:rPr>
          <w:rFonts w:ascii="Courier" w:hAnsi="Courier" w:cs="Courier"/>
          <w:color w:val="535502"/>
          <w:sz w:val="32"/>
          <w:szCs w:val="32"/>
          <w:u w:color="3C3C3C"/>
        </w:rPr>
        <w:t>)).</w:t>
      </w:r>
      <w:r>
        <w:rPr>
          <w:rFonts w:ascii="Courier" w:hAnsi="Courier" w:cs="Courier"/>
          <w:color w:val="000075"/>
          <w:sz w:val="32"/>
          <w:szCs w:val="32"/>
          <w:u w:color="3C3C3C"/>
        </w:rPr>
        <w:t>until</w:t>
      </w:r>
      <w:r>
        <w:rPr>
          <w:rFonts w:ascii="Courier" w:hAnsi="Courier" w:cs="Courier"/>
          <w:color w:val="535502"/>
          <w:sz w:val="32"/>
          <w:szCs w:val="32"/>
          <w:u w:color="3C3C3C"/>
        </w:rPr>
        <w:t>(</w:t>
      </w:r>
      <w:proofErr w:type="spellStart"/>
      <w:r>
        <w:rPr>
          <w:rFonts w:ascii="Courier" w:hAnsi="Courier" w:cs="Courier"/>
          <w:color w:val="520053"/>
          <w:sz w:val="32"/>
          <w:szCs w:val="32"/>
          <w:u w:color="3C3C3C"/>
        </w:rPr>
        <w:t>ExpectedConditions</w:t>
      </w:r>
      <w:r>
        <w:rPr>
          <w:rFonts w:ascii="Courier" w:hAnsi="Courier" w:cs="Courier"/>
          <w:color w:val="535502"/>
          <w:sz w:val="32"/>
          <w:szCs w:val="32"/>
          <w:u w:color="3C3C3C"/>
        </w:rPr>
        <w:t>.</w:t>
      </w:r>
      <w:r>
        <w:rPr>
          <w:rFonts w:ascii="Courier" w:hAnsi="Courier" w:cs="Courier"/>
          <w:color w:val="343434"/>
          <w:sz w:val="32"/>
          <w:szCs w:val="32"/>
          <w:u w:color="3C3C3C"/>
        </w:rPr>
        <w:t>presenceOfElementLocated</w:t>
      </w:r>
      <w:proofErr w:type="spellEnd"/>
      <w:r>
        <w:rPr>
          <w:rFonts w:ascii="Courier" w:hAnsi="Courier" w:cs="Courier"/>
          <w:color w:val="535502"/>
          <w:sz w:val="32"/>
          <w:szCs w:val="32"/>
          <w:u w:color="3C3C3C"/>
        </w:rPr>
        <w:t>(</w:t>
      </w:r>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&amp;</w:t>
      </w:r>
      <w:proofErr w:type="spellStart"/>
      <w:proofErr w:type="gramStart"/>
      <w:r>
        <w:rPr>
          <w:rFonts w:ascii="Courier" w:hAnsi="Courier" w:cs="Courier"/>
          <w:color w:val="343434"/>
          <w:sz w:val="32"/>
          <w:szCs w:val="32"/>
          <w:u w:color="3C3C3C"/>
        </w:rPr>
        <w:t>lt</w:t>
      </w:r>
      <w:r>
        <w:rPr>
          <w:rFonts w:ascii="Courier" w:hAnsi="Courier" w:cs="Courier"/>
          <w:color w:val="535502"/>
          <w:sz w:val="32"/>
          <w:szCs w:val="32"/>
          <w:u w:color="3C3C3C"/>
        </w:rPr>
        <w:t>;</w:t>
      </w:r>
      <w:r>
        <w:rPr>
          <w:rFonts w:ascii="Courier" w:hAnsi="Courier" w:cs="Courier"/>
          <w:color w:val="343434"/>
          <w:sz w:val="32"/>
          <w:szCs w:val="32"/>
          <w:u w:color="3C3C3C"/>
        </w:rPr>
        <w:t>locatorType</w:t>
      </w:r>
      <w:proofErr w:type="gramEnd"/>
      <w:r>
        <w:rPr>
          <w:rFonts w:ascii="Courier" w:hAnsi="Courier" w:cs="Courier"/>
          <w:color w:val="535502"/>
          <w:sz w:val="32"/>
          <w:szCs w:val="32"/>
          <w:u w:color="3C3C3C"/>
        </w:rPr>
        <w:t>&amp;</w:t>
      </w:r>
      <w:r>
        <w:rPr>
          <w:rFonts w:ascii="Courier" w:hAnsi="Courier" w:cs="Courier"/>
          <w:color w:val="343434"/>
          <w:sz w:val="32"/>
          <w:szCs w:val="32"/>
          <w:u w:color="3C3C3C"/>
        </w:rPr>
        <w:t>gt</w:t>
      </w:r>
      <w:proofErr w:type="spellEnd"/>
      <w:r>
        <w:rPr>
          <w:rFonts w:ascii="Courier" w:hAnsi="Courier" w:cs="Courier"/>
          <w:color w:val="535502"/>
          <w:sz w:val="32"/>
          <w:szCs w:val="32"/>
          <w:u w:color="3C3C3C"/>
        </w:rPr>
        <w:t>;(</w:t>
      </w:r>
      <w:r>
        <w:rPr>
          <w:rFonts w:ascii="Courier" w:hAnsi="Courier" w:cs="Courier"/>
          <w:color w:val="107902"/>
          <w:sz w:val="32"/>
          <w:szCs w:val="32"/>
          <w:u w:color="3C3C3C"/>
        </w:rPr>
        <w:t>"&amp;</w:t>
      </w:r>
      <w:proofErr w:type="spellStart"/>
      <w:r>
        <w:rPr>
          <w:rFonts w:ascii="Courier" w:hAnsi="Courier" w:cs="Courier"/>
          <w:color w:val="107902"/>
          <w:sz w:val="32"/>
          <w:szCs w:val="32"/>
          <w:u w:color="3C3C3C"/>
        </w:rPr>
        <w:t>lt;locator</w:t>
      </w:r>
      <w:proofErr w:type="spellEnd"/>
      <w:r>
        <w:rPr>
          <w:rFonts w:ascii="Courier" w:hAnsi="Courier" w:cs="Courier"/>
          <w:color w:val="107902"/>
          <w:sz w:val="32"/>
          <w:szCs w:val="32"/>
          <w:u w:color="3C3C3C"/>
        </w:rPr>
        <w:t xml:space="preserve"> </w:t>
      </w:r>
      <w:proofErr w:type="spellStart"/>
      <w:r>
        <w:rPr>
          <w:rFonts w:ascii="Courier" w:hAnsi="Courier" w:cs="Courier"/>
          <w:color w:val="107902"/>
          <w:sz w:val="32"/>
          <w:szCs w:val="32"/>
          <w:u w:color="3C3C3C"/>
        </w:rPr>
        <w:t>Value&amp;gt</w:t>
      </w:r>
      <w:proofErr w:type="spellEnd"/>
      <w:r>
        <w:rPr>
          <w:rFonts w:ascii="Courier" w:hAnsi="Courier" w:cs="Courier"/>
          <w:color w:val="107902"/>
          <w:sz w:val="32"/>
          <w:szCs w:val="32"/>
          <w:u w:color="3C3C3C"/>
        </w:rPr>
        <w:t>;"</w:t>
      </w:r>
      <w:r>
        <w:rPr>
          <w:rFonts w:ascii="Courier" w:hAnsi="Courier" w:cs="Courier"/>
          <w:color w:val="535502"/>
          <w:sz w:val="32"/>
          <w:szCs w:val="32"/>
          <w:u w:color="3C3C3C"/>
        </w:rPr>
        <w:t>)));</w:t>
      </w:r>
    </w:p>
    <w:p w14:paraId="54FF57E5"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A</w:t>
      </w:r>
      <w:proofErr w:type="gramEnd"/>
      <w:r>
        <w:rPr>
          <w:rFonts w:ascii="Helvetica" w:hAnsi="Helvetica" w:cs="Helvetica"/>
          <w:color w:val="343434"/>
          <w:sz w:val="42"/>
          <w:szCs w:val="42"/>
          <w:u w:color="3C3C3C"/>
        </w:rPr>
        <w:t xml:space="preserve"> Page Object In Selenium WebDriver?</w:t>
      </w:r>
    </w:p>
    <w:p w14:paraId="62DBDAB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First of all, both these terms belong to the Page Object Model (POM), a design pattern in Selenium. Let’s now see how are they different from each other.</w:t>
      </w:r>
    </w:p>
    <w:p w14:paraId="276265E4"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Page Object</w:t>
      </w:r>
      <w:r>
        <w:rPr>
          <w:rFonts w:ascii="Helvetica" w:hAnsi="Helvetica" w:cs="Helvetica"/>
          <w:color w:val="3C3C3C"/>
          <w:sz w:val="32"/>
          <w:szCs w:val="32"/>
          <w:u w:color="3C3C3C"/>
        </w:rPr>
        <w:t xml:space="preserve"> is a class in POM corresponding to a web page. It captures the functionality as functions and objects as members.</w:t>
      </w:r>
    </w:p>
    <w:p w14:paraId="04EB9347"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000075"/>
          <w:sz w:val="32"/>
          <w:szCs w:val="32"/>
          <w:u w:color="3C3C3C"/>
        </w:rPr>
        <w:t>public</w:t>
      </w:r>
      <w:r>
        <w:rPr>
          <w:rFonts w:ascii="Courier" w:hAnsi="Courier" w:cs="Courier"/>
          <w:color w:val="343434"/>
          <w:sz w:val="32"/>
          <w:szCs w:val="32"/>
          <w:u w:color="3C3C3C"/>
        </w:rPr>
        <w:t xml:space="preserve"> </w:t>
      </w:r>
      <w:r>
        <w:rPr>
          <w:rFonts w:ascii="Courier" w:hAnsi="Courier" w:cs="Courier"/>
          <w:color w:val="000075"/>
          <w:sz w:val="32"/>
          <w:szCs w:val="32"/>
          <w:u w:color="3C3C3C"/>
        </w:rPr>
        <w:t>class</w:t>
      </w:r>
      <w:r>
        <w:rPr>
          <w:rFonts w:ascii="Courier" w:hAnsi="Courier" w:cs="Courier"/>
          <w:color w:val="343434"/>
          <w:sz w:val="32"/>
          <w:szCs w:val="32"/>
          <w:u w:color="3C3C3C"/>
        </w:rPr>
        <w:t xml:space="preserve"> </w:t>
      </w:r>
      <w:proofErr w:type="spellStart"/>
      <w:r>
        <w:rPr>
          <w:rFonts w:ascii="Courier" w:hAnsi="Courier" w:cs="Courier"/>
          <w:color w:val="520053"/>
          <w:sz w:val="32"/>
          <w:szCs w:val="32"/>
          <w:u w:color="3C3C3C"/>
        </w:rPr>
        <w:t>LogInPage</w:t>
      </w:r>
      <w:proofErr w:type="spellEnd"/>
    </w:p>
    <w:p w14:paraId="5C7DCE27"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35502"/>
          <w:sz w:val="32"/>
          <w:szCs w:val="32"/>
          <w:u w:color="3C3C3C"/>
        </w:rPr>
        <w:t>{</w:t>
      </w:r>
    </w:p>
    <w:p w14:paraId="615A9352"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private</w:t>
      </w:r>
      <w:r>
        <w:rPr>
          <w:rFonts w:ascii="Courier" w:hAnsi="Courier" w:cs="Courier"/>
          <w:color w:val="343434"/>
          <w:sz w:val="32"/>
          <w:szCs w:val="32"/>
          <w:u w:color="3C3C3C"/>
        </w:rPr>
        <w:t xml:space="preserve"> </w:t>
      </w:r>
      <w:proofErr w:type="spellStart"/>
      <w:r>
        <w:rPr>
          <w:rFonts w:ascii="Courier" w:hAnsi="Courier" w:cs="Courier"/>
          <w:color w:val="520053"/>
          <w:sz w:val="32"/>
          <w:szCs w:val="32"/>
          <w:u w:color="3C3C3C"/>
        </w:rPr>
        <w:t>WebElement</w:t>
      </w:r>
      <w:proofErr w:type="spellEnd"/>
      <w:r>
        <w:rPr>
          <w:rFonts w:ascii="Courier" w:hAnsi="Courier" w:cs="Courier"/>
          <w:color w:val="343434"/>
          <w:sz w:val="32"/>
          <w:szCs w:val="32"/>
          <w:u w:color="3C3C3C"/>
        </w:rPr>
        <w:t xml:space="preserve"> user</w:t>
      </w:r>
      <w:r>
        <w:rPr>
          <w:rFonts w:ascii="Courier" w:hAnsi="Courier" w:cs="Courier"/>
          <w:color w:val="535502"/>
          <w:sz w:val="32"/>
          <w:szCs w:val="32"/>
          <w:u w:color="3C3C3C"/>
        </w:rPr>
        <w:t>;</w:t>
      </w:r>
    </w:p>
    <w:p w14:paraId="6AD292DE"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private</w:t>
      </w:r>
      <w:r>
        <w:rPr>
          <w:rFonts w:ascii="Courier" w:hAnsi="Courier" w:cs="Courier"/>
          <w:color w:val="343434"/>
          <w:sz w:val="32"/>
          <w:szCs w:val="32"/>
          <w:u w:color="3C3C3C"/>
        </w:rPr>
        <w:t xml:space="preserve"> </w:t>
      </w:r>
      <w:proofErr w:type="spellStart"/>
      <w:r>
        <w:rPr>
          <w:rFonts w:ascii="Courier" w:hAnsi="Courier" w:cs="Courier"/>
          <w:color w:val="520053"/>
          <w:sz w:val="32"/>
          <w:szCs w:val="32"/>
          <w:u w:color="3C3C3C"/>
        </w:rPr>
        <w:t>WebElement</w:t>
      </w:r>
      <w:proofErr w:type="spellEnd"/>
      <w:r>
        <w:rPr>
          <w:rFonts w:ascii="Courier" w:hAnsi="Courier" w:cs="Courier"/>
          <w:color w:val="343434"/>
          <w:sz w:val="32"/>
          <w:szCs w:val="32"/>
          <w:u w:color="3C3C3C"/>
        </w:rPr>
        <w:t xml:space="preserve"> </w:t>
      </w:r>
      <w:r>
        <w:rPr>
          <w:rFonts w:ascii="Courier" w:hAnsi="Courier" w:cs="Courier"/>
          <w:color w:val="000075"/>
          <w:sz w:val="32"/>
          <w:szCs w:val="32"/>
          <w:u w:color="3C3C3C"/>
        </w:rPr>
        <w:t>pass</w:t>
      </w:r>
      <w:r>
        <w:rPr>
          <w:rFonts w:ascii="Courier" w:hAnsi="Courier" w:cs="Courier"/>
          <w:color w:val="535502"/>
          <w:sz w:val="32"/>
          <w:szCs w:val="32"/>
          <w:u w:color="3C3C3C"/>
        </w:rPr>
        <w:t>;</w:t>
      </w:r>
    </w:p>
    <w:p w14:paraId="2B5945F0"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1ADCC242"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public</w:t>
      </w:r>
      <w:r>
        <w:rPr>
          <w:rFonts w:ascii="Courier" w:hAnsi="Courier" w:cs="Courier"/>
          <w:color w:val="343434"/>
          <w:sz w:val="32"/>
          <w:szCs w:val="32"/>
          <w:u w:color="3C3C3C"/>
        </w:rPr>
        <w:t xml:space="preserve"> </w:t>
      </w:r>
      <w:proofErr w:type="spellStart"/>
      <w:proofErr w:type="gramStart"/>
      <w:r>
        <w:rPr>
          <w:rFonts w:ascii="Courier" w:hAnsi="Courier" w:cs="Courier"/>
          <w:color w:val="520053"/>
          <w:sz w:val="32"/>
          <w:szCs w:val="32"/>
          <w:u w:color="3C3C3C"/>
        </w:rPr>
        <w:t>LogInPage</w:t>
      </w:r>
      <w:proofErr w:type="spellEnd"/>
      <w:r>
        <w:rPr>
          <w:rFonts w:ascii="Courier" w:hAnsi="Courier" w:cs="Courier"/>
          <w:color w:val="535502"/>
          <w:sz w:val="32"/>
          <w:szCs w:val="32"/>
          <w:u w:color="3C3C3C"/>
        </w:rPr>
        <w:t>(</w:t>
      </w:r>
      <w:proofErr w:type="gramEnd"/>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22152F0D"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21BACDBB"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167347C4"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public</w:t>
      </w:r>
      <w:r>
        <w:rPr>
          <w:rFonts w:ascii="Courier" w:hAnsi="Courier" w:cs="Courier"/>
          <w:color w:val="343434"/>
          <w:sz w:val="32"/>
          <w:szCs w:val="32"/>
          <w:u w:color="3C3C3C"/>
        </w:rPr>
        <w:t xml:space="preserve"> </w:t>
      </w:r>
      <w:r>
        <w:rPr>
          <w:rFonts w:ascii="Courier" w:hAnsi="Courier" w:cs="Courier"/>
          <w:color w:val="000075"/>
          <w:sz w:val="32"/>
          <w:szCs w:val="32"/>
          <w:u w:color="3C3C3C"/>
        </w:rPr>
        <w:t>void</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findObjects</w:t>
      </w:r>
      <w:proofErr w:type="spellEnd"/>
      <w:r>
        <w:rPr>
          <w:rFonts w:ascii="Courier" w:hAnsi="Courier" w:cs="Courier"/>
          <w:color w:val="535502"/>
          <w:sz w:val="32"/>
          <w:szCs w:val="32"/>
          <w:u w:color="3C3C3C"/>
        </w:rPr>
        <w:t>(</w:t>
      </w:r>
      <w:proofErr w:type="gramEnd"/>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5F94F2F5"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user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browser</w:t>
      </w:r>
      <w:r>
        <w:rPr>
          <w:rFonts w:ascii="Courier" w:hAnsi="Courier" w:cs="Courier"/>
          <w:color w:val="535502"/>
          <w:sz w:val="32"/>
          <w:szCs w:val="32"/>
          <w:u w:color="3C3C3C"/>
        </w:rPr>
        <w:t>.</w:t>
      </w:r>
      <w:r>
        <w:rPr>
          <w:rFonts w:ascii="Courier" w:hAnsi="Courier" w:cs="Courier"/>
          <w:color w:val="343434"/>
          <w:sz w:val="32"/>
          <w:szCs w:val="32"/>
          <w:u w:color="3C3C3C"/>
        </w:rPr>
        <w:t>findElement</w:t>
      </w:r>
      <w:proofErr w:type="spellEnd"/>
      <w:proofErr w:type="gramEnd"/>
      <w:r>
        <w:rPr>
          <w:rFonts w:ascii="Courier" w:hAnsi="Courier" w:cs="Courier"/>
          <w:color w:val="535502"/>
          <w:sz w:val="32"/>
          <w:szCs w:val="32"/>
          <w:u w:color="3C3C3C"/>
        </w:rPr>
        <w:t>(</w:t>
      </w:r>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id</w:t>
      </w:r>
      <w:r>
        <w:rPr>
          <w:rFonts w:ascii="Courier" w:hAnsi="Courier" w:cs="Courier"/>
          <w:color w:val="535502"/>
          <w:sz w:val="32"/>
          <w:szCs w:val="32"/>
          <w:u w:color="3C3C3C"/>
        </w:rPr>
        <w:t>(</w:t>
      </w:r>
      <w:r>
        <w:rPr>
          <w:rFonts w:ascii="Courier" w:hAnsi="Courier" w:cs="Courier"/>
          <w:color w:val="107902"/>
          <w:sz w:val="32"/>
          <w:szCs w:val="32"/>
          <w:u w:color="3C3C3C"/>
        </w:rPr>
        <w:t>"</w:t>
      </w:r>
      <w:proofErr w:type="spellStart"/>
      <w:r>
        <w:rPr>
          <w:rFonts w:ascii="Courier" w:hAnsi="Courier" w:cs="Courier"/>
          <w:color w:val="107902"/>
          <w:sz w:val="32"/>
          <w:szCs w:val="32"/>
          <w:u w:color="3C3C3C"/>
        </w:rPr>
        <w:t>userName</w:t>
      </w:r>
      <w:proofErr w:type="spellEnd"/>
      <w:r>
        <w:rPr>
          <w:rFonts w:ascii="Courier" w:hAnsi="Courier" w:cs="Courier"/>
          <w:color w:val="107902"/>
          <w:sz w:val="32"/>
          <w:szCs w:val="32"/>
          <w:u w:color="3C3C3C"/>
        </w:rPr>
        <w:t>"</w:t>
      </w:r>
      <w:r>
        <w:rPr>
          <w:rFonts w:ascii="Courier" w:hAnsi="Courier" w:cs="Courier"/>
          <w:color w:val="535502"/>
          <w:sz w:val="32"/>
          <w:szCs w:val="32"/>
          <w:u w:color="3C3C3C"/>
        </w:rPr>
        <w:t>));</w:t>
      </w:r>
    </w:p>
    <w:p w14:paraId="70398927"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pass</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browser</w:t>
      </w:r>
      <w:r>
        <w:rPr>
          <w:rFonts w:ascii="Courier" w:hAnsi="Courier" w:cs="Courier"/>
          <w:color w:val="535502"/>
          <w:sz w:val="32"/>
          <w:szCs w:val="32"/>
          <w:u w:color="3C3C3C"/>
        </w:rPr>
        <w:t>.</w:t>
      </w:r>
      <w:r>
        <w:rPr>
          <w:rFonts w:ascii="Courier" w:hAnsi="Courier" w:cs="Courier"/>
          <w:color w:val="343434"/>
          <w:sz w:val="32"/>
          <w:szCs w:val="32"/>
          <w:u w:color="3C3C3C"/>
        </w:rPr>
        <w:t>findElement</w:t>
      </w:r>
      <w:proofErr w:type="spellEnd"/>
      <w:proofErr w:type="gramEnd"/>
      <w:r>
        <w:rPr>
          <w:rFonts w:ascii="Courier" w:hAnsi="Courier" w:cs="Courier"/>
          <w:color w:val="535502"/>
          <w:sz w:val="32"/>
          <w:szCs w:val="32"/>
          <w:u w:color="3C3C3C"/>
        </w:rPr>
        <w:t>(</w:t>
      </w:r>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id</w:t>
      </w:r>
      <w:r>
        <w:rPr>
          <w:rFonts w:ascii="Courier" w:hAnsi="Courier" w:cs="Courier"/>
          <w:color w:val="535502"/>
          <w:sz w:val="32"/>
          <w:szCs w:val="32"/>
          <w:u w:color="3C3C3C"/>
        </w:rPr>
        <w:t>(</w:t>
      </w:r>
      <w:r>
        <w:rPr>
          <w:rFonts w:ascii="Courier" w:hAnsi="Courier" w:cs="Courier"/>
          <w:color w:val="107902"/>
          <w:sz w:val="32"/>
          <w:szCs w:val="32"/>
          <w:u w:color="3C3C3C"/>
        </w:rPr>
        <w:t>"password"</w:t>
      </w:r>
      <w:r>
        <w:rPr>
          <w:rFonts w:ascii="Courier" w:hAnsi="Courier" w:cs="Courier"/>
          <w:color w:val="535502"/>
          <w:sz w:val="32"/>
          <w:szCs w:val="32"/>
          <w:u w:color="3C3C3C"/>
        </w:rPr>
        <w:t>));</w:t>
      </w:r>
    </w:p>
    <w:p w14:paraId="6A4F8970"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085879AA"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4540186B"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public</w:t>
      </w:r>
      <w:r>
        <w:rPr>
          <w:rFonts w:ascii="Courier" w:hAnsi="Courier" w:cs="Courier"/>
          <w:color w:val="343434"/>
          <w:sz w:val="32"/>
          <w:szCs w:val="32"/>
          <w:u w:color="3C3C3C"/>
        </w:rPr>
        <w:t xml:space="preserve"> </w:t>
      </w:r>
      <w:r>
        <w:rPr>
          <w:rFonts w:ascii="Courier" w:hAnsi="Courier" w:cs="Courier"/>
          <w:color w:val="000075"/>
          <w:sz w:val="32"/>
          <w:szCs w:val="32"/>
          <w:u w:color="3C3C3C"/>
        </w:rPr>
        <w:t>void</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processLogIn</w:t>
      </w:r>
      <w:proofErr w:type="spellEnd"/>
      <w:r>
        <w:rPr>
          <w:rFonts w:ascii="Courier" w:hAnsi="Courier" w:cs="Courier"/>
          <w:color w:val="535502"/>
          <w:sz w:val="32"/>
          <w:szCs w:val="32"/>
          <w:u w:color="3C3C3C"/>
        </w:rPr>
        <w:t>(</w:t>
      </w:r>
      <w:proofErr w:type="gramEnd"/>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46F59A69"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user</w:t>
      </w:r>
      <w:r>
        <w:rPr>
          <w:rFonts w:ascii="Courier" w:hAnsi="Courier" w:cs="Courier"/>
          <w:color w:val="535502"/>
          <w:sz w:val="32"/>
          <w:szCs w:val="32"/>
          <w:u w:color="3C3C3C"/>
        </w:rPr>
        <w:t>.</w:t>
      </w:r>
      <w:r>
        <w:rPr>
          <w:rFonts w:ascii="Courier" w:hAnsi="Courier" w:cs="Courier"/>
          <w:color w:val="343434"/>
          <w:sz w:val="32"/>
          <w:szCs w:val="32"/>
          <w:u w:color="3C3C3C"/>
        </w:rPr>
        <w:t>sendKeys</w:t>
      </w:r>
      <w:proofErr w:type="spellEnd"/>
      <w:proofErr w:type="gramEnd"/>
      <w:r>
        <w:rPr>
          <w:rFonts w:ascii="Courier" w:hAnsi="Courier" w:cs="Courier"/>
          <w:color w:val="535502"/>
          <w:sz w:val="32"/>
          <w:szCs w:val="32"/>
          <w:u w:color="3C3C3C"/>
        </w:rPr>
        <w:t>(</w:t>
      </w:r>
      <w:r>
        <w:rPr>
          <w:rFonts w:ascii="Courier" w:hAnsi="Courier" w:cs="Courier"/>
          <w:color w:val="107902"/>
          <w:sz w:val="32"/>
          <w:szCs w:val="32"/>
          <w:u w:color="3C3C3C"/>
        </w:rPr>
        <w:t>"john"</w:t>
      </w:r>
      <w:r>
        <w:rPr>
          <w:rFonts w:ascii="Courier" w:hAnsi="Courier" w:cs="Courier"/>
          <w:color w:val="535502"/>
          <w:sz w:val="32"/>
          <w:szCs w:val="32"/>
          <w:u w:color="3C3C3C"/>
        </w:rPr>
        <w:t>);</w:t>
      </w:r>
    </w:p>
    <w:p w14:paraId="57318A4E"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proofErr w:type="spellStart"/>
      <w:proofErr w:type="gramStart"/>
      <w:r>
        <w:rPr>
          <w:rFonts w:ascii="Courier" w:hAnsi="Courier" w:cs="Courier"/>
          <w:color w:val="000075"/>
          <w:sz w:val="32"/>
          <w:szCs w:val="32"/>
          <w:u w:color="3C3C3C"/>
        </w:rPr>
        <w:t>pass</w:t>
      </w:r>
      <w:r>
        <w:rPr>
          <w:rFonts w:ascii="Courier" w:hAnsi="Courier" w:cs="Courier"/>
          <w:color w:val="535502"/>
          <w:sz w:val="32"/>
          <w:szCs w:val="32"/>
          <w:u w:color="3C3C3C"/>
        </w:rPr>
        <w:t>.</w:t>
      </w:r>
      <w:r>
        <w:rPr>
          <w:rFonts w:ascii="Courier" w:hAnsi="Courier" w:cs="Courier"/>
          <w:color w:val="343434"/>
          <w:sz w:val="32"/>
          <w:szCs w:val="32"/>
          <w:u w:color="3C3C3C"/>
        </w:rPr>
        <w:t>sendKeys</w:t>
      </w:r>
      <w:proofErr w:type="spellEnd"/>
      <w:proofErr w:type="gramEnd"/>
      <w:r>
        <w:rPr>
          <w:rFonts w:ascii="Courier" w:hAnsi="Courier" w:cs="Courier"/>
          <w:color w:val="535502"/>
          <w:sz w:val="32"/>
          <w:szCs w:val="32"/>
          <w:u w:color="3C3C3C"/>
        </w:rPr>
        <w:t>(</w:t>
      </w:r>
      <w:r>
        <w:rPr>
          <w:rFonts w:ascii="Courier" w:hAnsi="Courier" w:cs="Courier"/>
          <w:color w:val="107902"/>
          <w:sz w:val="32"/>
          <w:szCs w:val="32"/>
          <w:u w:color="3C3C3C"/>
        </w:rPr>
        <w:t>"password"</w:t>
      </w:r>
      <w:r>
        <w:rPr>
          <w:rFonts w:ascii="Courier" w:hAnsi="Courier" w:cs="Courier"/>
          <w:color w:val="535502"/>
          <w:sz w:val="32"/>
          <w:szCs w:val="32"/>
          <w:u w:color="3C3C3C"/>
        </w:rPr>
        <w:t>);</w:t>
      </w:r>
    </w:p>
    <w:p w14:paraId="2293BC36"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18A83059"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35502"/>
          <w:sz w:val="32"/>
          <w:szCs w:val="32"/>
          <w:u w:color="3C3C3C"/>
        </w:rPr>
        <w:t>}</w:t>
      </w:r>
    </w:p>
    <w:p w14:paraId="075379D0"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A</w:t>
      </w:r>
      <w:proofErr w:type="gramEnd"/>
      <w:r>
        <w:rPr>
          <w:rFonts w:ascii="Helvetica" w:hAnsi="Helvetica" w:cs="Helvetica"/>
          <w:color w:val="343434"/>
          <w:sz w:val="42"/>
          <w:szCs w:val="42"/>
          <w:u w:color="3C3C3C"/>
        </w:rPr>
        <w:t xml:space="preserve"> Page Factory In Selenium WebDriver?</w:t>
      </w:r>
    </w:p>
    <w:p w14:paraId="2874CBDF"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Page Factory</w:t>
      </w:r>
      <w:r>
        <w:rPr>
          <w:rFonts w:ascii="Helvetica" w:hAnsi="Helvetica" w:cs="Helvetica"/>
          <w:color w:val="3C3C3C"/>
          <w:sz w:val="32"/>
          <w:szCs w:val="32"/>
          <w:u w:color="3C3C3C"/>
        </w:rPr>
        <w:t xml:space="preserve"> is a method to set up the web elements within the page object.</w:t>
      </w:r>
    </w:p>
    <w:p w14:paraId="23BE0367"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000075"/>
          <w:sz w:val="32"/>
          <w:szCs w:val="32"/>
          <w:u w:color="3C3C3C"/>
        </w:rPr>
        <w:t>public</w:t>
      </w:r>
      <w:r>
        <w:rPr>
          <w:rFonts w:ascii="Courier" w:hAnsi="Courier" w:cs="Courier"/>
          <w:color w:val="343434"/>
          <w:sz w:val="32"/>
          <w:szCs w:val="32"/>
          <w:u w:color="3C3C3C"/>
        </w:rPr>
        <w:t xml:space="preserve"> </w:t>
      </w:r>
      <w:r>
        <w:rPr>
          <w:rFonts w:ascii="Courier" w:hAnsi="Courier" w:cs="Courier"/>
          <w:color w:val="000075"/>
          <w:sz w:val="32"/>
          <w:szCs w:val="32"/>
          <w:u w:color="3C3C3C"/>
        </w:rPr>
        <w:t>class</w:t>
      </w:r>
      <w:r>
        <w:rPr>
          <w:rFonts w:ascii="Courier" w:hAnsi="Courier" w:cs="Courier"/>
          <w:color w:val="343434"/>
          <w:sz w:val="32"/>
          <w:szCs w:val="32"/>
          <w:u w:color="3C3C3C"/>
        </w:rPr>
        <w:t xml:space="preserve"> </w:t>
      </w:r>
      <w:proofErr w:type="spellStart"/>
      <w:r>
        <w:rPr>
          <w:rFonts w:ascii="Courier" w:hAnsi="Courier" w:cs="Courier"/>
          <w:color w:val="520053"/>
          <w:sz w:val="32"/>
          <w:szCs w:val="32"/>
          <w:u w:color="3C3C3C"/>
        </w:rPr>
        <w:t>LogInPage</w:t>
      </w:r>
      <w:proofErr w:type="spellEnd"/>
    </w:p>
    <w:p w14:paraId="4B9554A5"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35502"/>
          <w:sz w:val="32"/>
          <w:szCs w:val="32"/>
          <w:u w:color="3C3C3C"/>
        </w:rPr>
        <w:t>{</w:t>
      </w:r>
    </w:p>
    <w:p w14:paraId="3ADD09B2"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B5453"/>
          <w:sz w:val="32"/>
          <w:szCs w:val="32"/>
          <w:u w:color="3C3C3C"/>
        </w:rPr>
        <w:t>@</w:t>
      </w:r>
      <w:proofErr w:type="spellStart"/>
      <w:r>
        <w:rPr>
          <w:rFonts w:ascii="Courier" w:hAnsi="Courier" w:cs="Courier"/>
          <w:color w:val="0B5453"/>
          <w:sz w:val="32"/>
          <w:szCs w:val="32"/>
          <w:u w:color="3C3C3C"/>
        </w:rPr>
        <w:t>FindBy</w:t>
      </w:r>
      <w:proofErr w:type="spellEnd"/>
      <w:r>
        <w:rPr>
          <w:rFonts w:ascii="Courier" w:hAnsi="Courier" w:cs="Courier"/>
          <w:color w:val="535502"/>
          <w:sz w:val="32"/>
          <w:szCs w:val="32"/>
          <w:u w:color="3C3C3C"/>
        </w:rPr>
        <w:t>(</w:t>
      </w:r>
      <w:r>
        <w:rPr>
          <w:rFonts w:ascii="Courier" w:hAnsi="Courier" w:cs="Courier"/>
          <w:color w:val="343434"/>
          <w:sz w:val="32"/>
          <w:szCs w:val="32"/>
          <w:u w:color="3C3C3C"/>
        </w:rPr>
        <w:t>id</w:t>
      </w:r>
      <w:r>
        <w:rPr>
          <w:rFonts w:ascii="Courier" w:hAnsi="Courier" w:cs="Courier"/>
          <w:color w:val="535502"/>
          <w:sz w:val="32"/>
          <w:szCs w:val="32"/>
          <w:u w:color="3C3C3C"/>
        </w:rPr>
        <w:t>=</w:t>
      </w:r>
      <w:r>
        <w:rPr>
          <w:rFonts w:ascii="Courier" w:hAnsi="Courier" w:cs="Courier"/>
          <w:color w:val="107902"/>
          <w:sz w:val="32"/>
          <w:szCs w:val="32"/>
          <w:u w:color="3C3C3C"/>
        </w:rPr>
        <w:t>"</w:t>
      </w:r>
      <w:proofErr w:type="spellStart"/>
      <w:r>
        <w:rPr>
          <w:rFonts w:ascii="Courier" w:hAnsi="Courier" w:cs="Courier"/>
          <w:color w:val="107902"/>
          <w:sz w:val="32"/>
          <w:szCs w:val="32"/>
          <w:u w:color="3C3C3C"/>
        </w:rPr>
        <w:t>userName</w:t>
      </w:r>
      <w:proofErr w:type="spellEnd"/>
      <w:r>
        <w:rPr>
          <w:rFonts w:ascii="Courier" w:hAnsi="Courier" w:cs="Courier"/>
          <w:color w:val="107902"/>
          <w:sz w:val="32"/>
          <w:szCs w:val="32"/>
          <w:u w:color="3C3C3C"/>
        </w:rPr>
        <w:t>"</w:t>
      </w:r>
      <w:r>
        <w:rPr>
          <w:rFonts w:ascii="Courier" w:hAnsi="Courier" w:cs="Courier"/>
          <w:color w:val="535502"/>
          <w:sz w:val="32"/>
          <w:szCs w:val="32"/>
          <w:u w:color="3C3C3C"/>
        </w:rPr>
        <w:t>)</w:t>
      </w:r>
    </w:p>
    <w:p w14:paraId="4CC9BDA4"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private</w:t>
      </w:r>
      <w:r>
        <w:rPr>
          <w:rFonts w:ascii="Courier" w:hAnsi="Courier" w:cs="Courier"/>
          <w:color w:val="343434"/>
          <w:sz w:val="32"/>
          <w:szCs w:val="32"/>
          <w:u w:color="3C3C3C"/>
        </w:rPr>
        <w:t xml:space="preserve"> </w:t>
      </w:r>
      <w:proofErr w:type="spellStart"/>
      <w:r>
        <w:rPr>
          <w:rFonts w:ascii="Courier" w:hAnsi="Courier" w:cs="Courier"/>
          <w:color w:val="520053"/>
          <w:sz w:val="32"/>
          <w:szCs w:val="32"/>
          <w:u w:color="3C3C3C"/>
        </w:rPr>
        <w:t>WebElement</w:t>
      </w:r>
      <w:proofErr w:type="spellEnd"/>
      <w:r>
        <w:rPr>
          <w:rFonts w:ascii="Courier" w:hAnsi="Courier" w:cs="Courier"/>
          <w:color w:val="343434"/>
          <w:sz w:val="32"/>
          <w:szCs w:val="32"/>
          <w:u w:color="3C3C3C"/>
        </w:rPr>
        <w:t xml:space="preserve"> user</w:t>
      </w:r>
      <w:r>
        <w:rPr>
          <w:rFonts w:ascii="Courier" w:hAnsi="Courier" w:cs="Courier"/>
          <w:color w:val="535502"/>
          <w:sz w:val="32"/>
          <w:szCs w:val="32"/>
          <w:u w:color="3C3C3C"/>
        </w:rPr>
        <w:t>;</w:t>
      </w:r>
    </w:p>
    <w:p w14:paraId="727D1D75"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44E00C63"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B5453"/>
          <w:sz w:val="32"/>
          <w:szCs w:val="32"/>
          <w:u w:color="3C3C3C"/>
        </w:rPr>
        <w:t>@</w:t>
      </w:r>
      <w:proofErr w:type="spellStart"/>
      <w:r>
        <w:rPr>
          <w:rFonts w:ascii="Courier" w:hAnsi="Courier" w:cs="Courier"/>
          <w:color w:val="0B5453"/>
          <w:sz w:val="32"/>
          <w:szCs w:val="32"/>
          <w:u w:color="3C3C3C"/>
        </w:rPr>
        <w:t>FindBy</w:t>
      </w:r>
      <w:proofErr w:type="spellEnd"/>
      <w:r>
        <w:rPr>
          <w:rFonts w:ascii="Courier" w:hAnsi="Courier" w:cs="Courier"/>
          <w:color w:val="535502"/>
          <w:sz w:val="32"/>
          <w:szCs w:val="32"/>
          <w:u w:color="3C3C3C"/>
        </w:rPr>
        <w:t>(</w:t>
      </w:r>
      <w:r>
        <w:rPr>
          <w:rFonts w:ascii="Courier" w:hAnsi="Courier" w:cs="Courier"/>
          <w:color w:val="343434"/>
          <w:sz w:val="32"/>
          <w:szCs w:val="32"/>
          <w:u w:color="3C3C3C"/>
        </w:rPr>
        <w:t>id</w:t>
      </w:r>
      <w:r>
        <w:rPr>
          <w:rFonts w:ascii="Courier" w:hAnsi="Courier" w:cs="Courier"/>
          <w:color w:val="535502"/>
          <w:sz w:val="32"/>
          <w:szCs w:val="32"/>
          <w:u w:color="3C3C3C"/>
        </w:rPr>
        <w:t>=</w:t>
      </w:r>
      <w:r>
        <w:rPr>
          <w:rFonts w:ascii="Courier" w:hAnsi="Courier" w:cs="Courier"/>
          <w:color w:val="107902"/>
          <w:sz w:val="32"/>
          <w:szCs w:val="32"/>
          <w:u w:color="3C3C3C"/>
        </w:rPr>
        <w:t>"password"</w:t>
      </w:r>
      <w:r>
        <w:rPr>
          <w:rFonts w:ascii="Courier" w:hAnsi="Courier" w:cs="Courier"/>
          <w:color w:val="535502"/>
          <w:sz w:val="32"/>
          <w:szCs w:val="32"/>
          <w:u w:color="3C3C3C"/>
        </w:rPr>
        <w:t>)</w:t>
      </w:r>
    </w:p>
    <w:p w14:paraId="6248079B"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private</w:t>
      </w:r>
      <w:r>
        <w:rPr>
          <w:rFonts w:ascii="Courier" w:hAnsi="Courier" w:cs="Courier"/>
          <w:color w:val="343434"/>
          <w:sz w:val="32"/>
          <w:szCs w:val="32"/>
          <w:u w:color="3C3C3C"/>
        </w:rPr>
        <w:t xml:space="preserve"> </w:t>
      </w:r>
      <w:proofErr w:type="spellStart"/>
      <w:r>
        <w:rPr>
          <w:rFonts w:ascii="Courier" w:hAnsi="Courier" w:cs="Courier"/>
          <w:color w:val="520053"/>
          <w:sz w:val="32"/>
          <w:szCs w:val="32"/>
          <w:u w:color="3C3C3C"/>
        </w:rPr>
        <w:t>WebElement</w:t>
      </w:r>
      <w:proofErr w:type="spellEnd"/>
      <w:r>
        <w:rPr>
          <w:rFonts w:ascii="Courier" w:hAnsi="Courier" w:cs="Courier"/>
          <w:color w:val="343434"/>
          <w:sz w:val="32"/>
          <w:szCs w:val="32"/>
          <w:u w:color="3C3C3C"/>
        </w:rPr>
        <w:t xml:space="preserve"> </w:t>
      </w:r>
      <w:r>
        <w:rPr>
          <w:rFonts w:ascii="Courier" w:hAnsi="Courier" w:cs="Courier"/>
          <w:color w:val="000075"/>
          <w:sz w:val="32"/>
          <w:szCs w:val="32"/>
          <w:u w:color="3C3C3C"/>
        </w:rPr>
        <w:t>pass</w:t>
      </w:r>
      <w:r>
        <w:rPr>
          <w:rFonts w:ascii="Courier" w:hAnsi="Courier" w:cs="Courier"/>
          <w:color w:val="535502"/>
          <w:sz w:val="32"/>
          <w:szCs w:val="32"/>
          <w:u w:color="3C3C3C"/>
        </w:rPr>
        <w:t>;</w:t>
      </w:r>
    </w:p>
    <w:p w14:paraId="0058B6C1"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6667BDBD"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public</w:t>
      </w:r>
      <w:r>
        <w:rPr>
          <w:rFonts w:ascii="Courier" w:hAnsi="Courier" w:cs="Courier"/>
          <w:color w:val="343434"/>
          <w:sz w:val="32"/>
          <w:szCs w:val="32"/>
          <w:u w:color="3C3C3C"/>
        </w:rPr>
        <w:t xml:space="preserve"> </w:t>
      </w:r>
      <w:proofErr w:type="spellStart"/>
      <w:proofErr w:type="gramStart"/>
      <w:r>
        <w:rPr>
          <w:rFonts w:ascii="Courier" w:hAnsi="Courier" w:cs="Courier"/>
          <w:color w:val="520053"/>
          <w:sz w:val="32"/>
          <w:szCs w:val="32"/>
          <w:u w:color="3C3C3C"/>
        </w:rPr>
        <w:t>LogInPage</w:t>
      </w:r>
      <w:proofErr w:type="spellEnd"/>
      <w:r>
        <w:rPr>
          <w:rFonts w:ascii="Courier" w:hAnsi="Courier" w:cs="Courier"/>
          <w:color w:val="535502"/>
          <w:sz w:val="32"/>
          <w:szCs w:val="32"/>
          <w:u w:color="3C3C3C"/>
        </w:rPr>
        <w:t>(</w:t>
      </w:r>
      <w:proofErr w:type="gramEnd"/>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34E6DB45"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proofErr w:type="spellStart"/>
      <w:r>
        <w:rPr>
          <w:rFonts w:ascii="Courier" w:hAnsi="Courier" w:cs="Courier"/>
          <w:color w:val="520053"/>
          <w:sz w:val="32"/>
          <w:szCs w:val="32"/>
          <w:u w:color="3C3C3C"/>
        </w:rPr>
        <w:t>PageFactory</w:t>
      </w:r>
      <w:r>
        <w:rPr>
          <w:rFonts w:ascii="Courier" w:hAnsi="Courier" w:cs="Courier"/>
          <w:color w:val="535502"/>
          <w:sz w:val="32"/>
          <w:szCs w:val="32"/>
          <w:u w:color="3C3C3C"/>
        </w:rPr>
        <w:t>.</w:t>
      </w:r>
      <w:r>
        <w:rPr>
          <w:rFonts w:ascii="Courier" w:hAnsi="Courier" w:cs="Courier"/>
          <w:color w:val="343434"/>
          <w:sz w:val="32"/>
          <w:szCs w:val="32"/>
          <w:u w:color="3C3C3C"/>
        </w:rPr>
        <w:t>initElements</w:t>
      </w:r>
      <w:proofErr w:type="spellEnd"/>
      <w:r>
        <w:rPr>
          <w:rFonts w:ascii="Courier" w:hAnsi="Courier" w:cs="Courier"/>
          <w:color w:val="535502"/>
          <w:sz w:val="32"/>
          <w:szCs w:val="32"/>
          <w:u w:color="3C3C3C"/>
        </w:rPr>
        <w:t>(</w:t>
      </w:r>
      <w:r>
        <w:rPr>
          <w:rFonts w:ascii="Courier" w:hAnsi="Courier" w:cs="Courier"/>
          <w:color w:val="343434"/>
          <w:sz w:val="32"/>
          <w:szCs w:val="32"/>
          <w:u w:color="3C3C3C"/>
        </w:rPr>
        <w:t>browser</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this</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730002"/>
          <w:sz w:val="32"/>
          <w:szCs w:val="32"/>
          <w:u w:color="3C3C3C"/>
        </w:rPr>
        <w:t xml:space="preserve">// Setup the members as </w:t>
      </w:r>
      <w:proofErr w:type="spellStart"/>
      <w:proofErr w:type="gramStart"/>
      <w:r>
        <w:rPr>
          <w:rFonts w:ascii="Courier" w:hAnsi="Courier" w:cs="Courier"/>
          <w:color w:val="730002"/>
          <w:sz w:val="32"/>
          <w:szCs w:val="32"/>
          <w:u w:color="3C3C3C"/>
        </w:rPr>
        <w:t>browser.findElement</w:t>
      </w:r>
      <w:proofErr w:type="spellEnd"/>
      <w:proofErr w:type="gramEnd"/>
      <w:r>
        <w:rPr>
          <w:rFonts w:ascii="Courier" w:hAnsi="Courier" w:cs="Courier"/>
          <w:color w:val="730002"/>
          <w:sz w:val="32"/>
          <w:szCs w:val="32"/>
          <w:u w:color="3C3C3C"/>
        </w:rPr>
        <w:t>()</w:t>
      </w:r>
    </w:p>
    <w:p w14:paraId="1776C59A"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42876F20"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60BEF1B8"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public</w:t>
      </w:r>
      <w:r>
        <w:rPr>
          <w:rFonts w:ascii="Courier" w:hAnsi="Courier" w:cs="Courier"/>
          <w:color w:val="343434"/>
          <w:sz w:val="32"/>
          <w:szCs w:val="32"/>
          <w:u w:color="3C3C3C"/>
        </w:rPr>
        <w:t xml:space="preserve"> </w:t>
      </w:r>
      <w:r>
        <w:rPr>
          <w:rFonts w:ascii="Courier" w:hAnsi="Courier" w:cs="Courier"/>
          <w:color w:val="000075"/>
          <w:sz w:val="32"/>
          <w:szCs w:val="32"/>
          <w:u w:color="3C3C3C"/>
        </w:rPr>
        <w:t>void</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processLogIn</w:t>
      </w:r>
      <w:proofErr w:type="spellEnd"/>
      <w:r>
        <w:rPr>
          <w:rFonts w:ascii="Courier" w:hAnsi="Courier" w:cs="Courier"/>
          <w:color w:val="535502"/>
          <w:sz w:val="32"/>
          <w:szCs w:val="32"/>
          <w:u w:color="3C3C3C"/>
        </w:rPr>
        <w:t>(</w:t>
      </w:r>
      <w:proofErr w:type="gramEnd"/>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184C0A8B"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user</w:t>
      </w:r>
      <w:r>
        <w:rPr>
          <w:rFonts w:ascii="Courier" w:hAnsi="Courier" w:cs="Courier"/>
          <w:color w:val="535502"/>
          <w:sz w:val="32"/>
          <w:szCs w:val="32"/>
          <w:u w:color="3C3C3C"/>
        </w:rPr>
        <w:t>.</w:t>
      </w:r>
      <w:r>
        <w:rPr>
          <w:rFonts w:ascii="Courier" w:hAnsi="Courier" w:cs="Courier"/>
          <w:color w:val="343434"/>
          <w:sz w:val="32"/>
          <w:szCs w:val="32"/>
          <w:u w:color="3C3C3C"/>
        </w:rPr>
        <w:t>sendKeys</w:t>
      </w:r>
      <w:proofErr w:type="spellEnd"/>
      <w:proofErr w:type="gramEnd"/>
      <w:r>
        <w:rPr>
          <w:rFonts w:ascii="Courier" w:hAnsi="Courier" w:cs="Courier"/>
          <w:color w:val="535502"/>
          <w:sz w:val="32"/>
          <w:szCs w:val="32"/>
          <w:u w:color="3C3C3C"/>
        </w:rPr>
        <w:t>(</w:t>
      </w:r>
      <w:r>
        <w:rPr>
          <w:rFonts w:ascii="Courier" w:hAnsi="Courier" w:cs="Courier"/>
          <w:color w:val="107902"/>
          <w:sz w:val="32"/>
          <w:szCs w:val="32"/>
          <w:u w:color="3C3C3C"/>
        </w:rPr>
        <w:t>"john"</w:t>
      </w:r>
      <w:r>
        <w:rPr>
          <w:rFonts w:ascii="Courier" w:hAnsi="Courier" w:cs="Courier"/>
          <w:color w:val="535502"/>
          <w:sz w:val="32"/>
          <w:szCs w:val="32"/>
          <w:u w:color="3C3C3C"/>
        </w:rPr>
        <w:t>);</w:t>
      </w:r>
    </w:p>
    <w:p w14:paraId="383D4326"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proofErr w:type="spellStart"/>
      <w:proofErr w:type="gramStart"/>
      <w:r>
        <w:rPr>
          <w:rFonts w:ascii="Courier" w:hAnsi="Courier" w:cs="Courier"/>
          <w:color w:val="000075"/>
          <w:sz w:val="32"/>
          <w:szCs w:val="32"/>
          <w:u w:color="3C3C3C"/>
        </w:rPr>
        <w:t>pass</w:t>
      </w:r>
      <w:r>
        <w:rPr>
          <w:rFonts w:ascii="Courier" w:hAnsi="Courier" w:cs="Courier"/>
          <w:color w:val="535502"/>
          <w:sz w:val="32"/>
          <w:szCs w:val="32"/>
          <w:u w:color="3C3C3C"/>
        </w:rPr>
        <w:t>.</w:t>
      </w:r>
      <w:r>
        <w:rPr>
          <w:rFonts w:ascii="Courier" w:hAnsi="Courier" w:cs="Courier"/>
          <w:color w:val="343434"/>
          <w:sz w:val="32"/>
          <w:szCs w:val="32"/>
          <w:u w:color="3C3C3C"/>
        </w:rPr>
        <w:t>sendKeys</w:t>
      </w:r>
      <w:proofErr w:type="spellEnd"/>
      <w:proofErr w:type="gramEnd"/>
      <w:r>
        <w:rPr>
          <w:rFonts w:ascii="Courier" w:hAnsi="Courier" w:cs="Courier"/>
          <w:color w:val="535502"/>
          <w:sz w:val="32"/>
          <w:szCs w:val="32"/>
          <w:u w:color="3C3C3C"/>
        </w:rPr>
        <w:t>(</w:t>
      </w:r>
      <w:r>
        <w:rPr>
          <w:rFonts w:ascii="Courier" w:hAnsi="Courier" w:cs="Courier"/>
          <w:color w:val="107902"/>
          <w:sz w:val="32"/>
          <w:szCs w:val="32"/>
          <w:u w:color="3C3C3C"/>
        </w:rPr>
        <w:t>"password"</w:t>
      </w:r>
      <w:r>
        <w:rPr>
          <w:rFonts w:ascii="Courier" w:hAnsi="Courier" w:cs="Courier"/>
          <w:color w:val="535502"/>
          <w:sz w:val="32"/>
          <w:szCs w:val="32"/>
          <w:u w:color="3C3C3C"/>
        </w:rPr>
        <w:t>);</w:t>
      </w:r>
    </w:p>
    <w:p w14:paraId="2145DBAD"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535502"/>
          <w:sz w:val="32"/>
          <w:szCs w:val="32"/>
          <w:u w:color="3C3C3C"/>
        </w:rPr>
        <w:t>}</w:t>
      </w:r>
    </w:p>
    <w:p w14:paraId="100951A5"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35502"/>
          <w:sz w:val="32"/>
          <w:szCs w:val="32"/>
          <w:u w:color="3C3C3C"/>
        </w:rPr>
        <w:t>}</w:t>
      </w:r>
    </w:p>
    <w:p w14:paraId="508DD998"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Are User Extensions, And How Do You Create Them?</w:t>
      </w:r>
    </w:p>
    <w:p w14:paraId="6CE16DF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User extensions are a set of functions written in JavaScript. They are present in a separate known as the extension file. Selenium IDE or Selenium RC access it to activate the extensions.</w:t>
      </w:r>
    </w:p>
    <w:p w14:paraId="1F447D1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Selenium’s core has a JavaScript codebase. So, we can also use it to create the extension.</w:t>
      </w:r>
    </w:p>
    <w:p w14:paraId="217FA59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 extension has a specific format, as given below.</w:t>
      </w:r>
    </w:p>
    <w:p w14:paraId="39012BBD"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 sample</w:t>
      </w:r>
    </w:p>
    <w:p w14:paraId="7CF7B1DF"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520053"/>
          <w:sz w:val="32"/>
          <w:szCs w:val="32"/>
          <w:u w:color="3C3C3C"/>
        </w:rPr>
        <w:t>Selenium</w:t>
      </w:r>
      <w:r>
        <w:rPr>
          <w:rFonts w:ascii="Courier" w:hAnsi="Courier" w:cs="Courier"/>
          <w:color w:val="535502"/>
          <w:sz w:val="32"/>
          <w:szCs w:val="32"/>
          <w:u w:color="3C3C3C"/>
        </w:rPr>
        <w:t>.</w:t>
      </w:r>
      <w:r>
        <w:rPr>
          <w:rFonts w:ascii="Courier" w:hAnsi="Courier" w:cs="Courier"/>
          <w:color w:val="343434"/>
          <w:sz w:val="32"/>
          <w:szCs w:val="32"/>
          <w:u w:color="3C3C3C"/>
        </w:rPr>
        <w:t>prototype</w:t>
      </w:r>
      <w:r>
        <w:rPr>
          <w:rFonts w:ascii="Courier" w:hAnsi="Courier" w:cs="Courier"/>
          <w:color w:val="535502"/>
          <w:sz w:val="32"/>
          <w:szCs w:val="32"/>
          <w:u w:color="3C3C3C"/>
        </w:rPr>
        <w:t>.</w:t>
      </w:r>
      <w:r>
        <w:rPr>
          <w:rFonts w:ascii="Courier" w:hAnsi="Courier" w:cs="Courier"/>
          <w:color w:val="343434"/>
          <w:sz w:val="32"/>
          <w:szCs w:val="32"/>
          <w:u w:color="3C3C3C"/>
        </w:rPr>
        <w:t>doFunctionName</w:t>
      </w:r>
      <w:proofErr w:type="spellEnd"/>
      <w:proofErr w:type="gram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function</w:t>
      </w:r>
      <w:r>
        <w:rPr>
          <w:rFonts w:ascii="Courier" w:hAnsi="Courier" w:cs="Courier"/>
          <w:color w:val="535502"/>
          <w:sz w:val="32"/>
          <w:szCs w:val="32"/>
          <w:u w:color="3C3C3C"/>
        </w:rPr>
        <w:t>(){</w:t>
      </w:r>
    </w:p>
    <w:p w14:paraId="456FAB67"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680F5DC4"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35502"/>
          <w:sz w:val="32"/>
          <w:szCs w:val="32"/>
          <w:u w:color="3C3C3C"/>
        </w:rPr>
        <w:t>}</w:t>
      </w:r>
    </w:p>
    <w:p w14:paraId="308D0FC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 function name begins with a “do” prefix. It signals Selenium to interpret this function as a command.</w:t>
      </w:r>
    </w:p>
    <w:p w14:paraId="2EA23A0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means we can call the above function inside any of our steps.</w:t>
      </w:r>
    </w:p>
    <w:p w14:paraId="2097F881"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Right Way To Capture A Screenshot In Selenium?</w:t>
      </w:r>
    </w:p>
    <w:p w14:paraId="012532E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Sometimes, an image than a trace log can help us identify the right reason for an error. The code in the below example will capture the image and store it in a file.</w:t>
      </w:r>
    </w:p>
    <w:p w14:paraId="0B1F5B35"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Import</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org</w:t>
      </w:r>
      <w:r>
        <w:rPr>
          <w:rFonts w:ascii="Courier" w:hAnsi="Courier" w:cs="Courier"/>
          <w:color w:val="535502"/>
          <w:sz w:val="32"/>
          <w:szCs w:val="32"/>
          <w:u w:color="3C3C3C"/>
        </w:rPr>
        <w:t>.</w:t>
      </w:r>
      <w:r>
        <w:rPr>
          <w:rFonts w:ascii="Courier" w:hAnsi="Courier" w:cs="Courier"/>
          <w:color w:val="343434"/>
          <w:sz w:val="32"/>
          <w:szCs w:val="32"/>
          <w:u w:color="3C3C3C"/>
        </w:rPr>
        <w:t>apache</w:t>
      </w:r>
      <w:r>
        <w:rPr>
          <w:rFonts w:ascii="Courier" w:hAnsi="Courier" w:cs="Courier"/>
          <w:color w:val="535502"/>
          <w:sz w:val="32"/>
          <w:szCs w:val="32"/>
          <w:u w:color="3C3C3C"/>
        </w:rPr>
        <w:t>.</w:t>
      </w:r>
      <w:r>
        <w:rPr>
          <w:rFonts w:ascii="Courier" w:hAnsi="Courier" w:cs="Courier"/>
          <w:color w:val="343434"/>
          <w:sz w:val="32"/>
          <w:szCs w:val="32"/>
          <w:u w:color="3C3C3C"/>
        </w:rPr>
        <w:t>commons</w:t>
      </w:r>
      <w:r>
        <w:rPr>
          <w:rFonts w:ascii="Courier" w:hAnsi="Courier" w:cs="Courier"/>
          <w:color w:val="535502"/>
          <w:sz w:val="32"/>
          <w:szCs w:val="32"/>
          <w:u w:color="3C3C3C"/>
        </w:rPr>
        <w:t>.</w:t>
      </w:r>
      <w:r>
        <w:rPr>
          <w:rFonts w:ascii="Courier" w:hAnsi="Courier" w:cs="Courier"/>
          <w:color w:val="343434"/>
          <w:sz w:val="32"/>
          <w:szCs w:val="32"/>
          <w:u w:color="3C3C3C"/>
        </w:rPr>
        <w:t>io</w:t>
      </w:r>
      <w:r>
        <w:rPr>
          <w:rFonts w:ascii="Courier" w:hAnsi="Courier" w:cs="Courier"/>
          <w:color w:val="535502"/>
          <w:sz w:val="32"/>
          <w:szCs w:val="32"/>
          <w:u w:color="3C3C3C"/>
        </w:rPr>
        <w:t>.</w:t>
      </w:r>
      <w:r>
        <w:rPr>
          <w:rFonts w:ascii="Courier" w:hAnsi="Courier" w:cs="Courier"/>
          <w:color w:val="520053"/>
          <w:sz w:val="32"/>
          <w:szCs w:val="32"/>
          <w:u w:color="3C3C3C"/>
        </w:rPr>
        <w:t>FileUtils</w:t>
      </w:r>
      <w:proofErr w:type="spellEnd"/>
      <w:proofErr w:type="gramEnd"/>
      <w:r>
        <w:rPr>
          <w:rFonts w:ascii="Courier" w:hAnsi="Courier" w:cs="Courier"/>
          <w:color w:val="535502"/>
          <w:sz w:val="32"/>
          <w:szCs w:val="32"/>
          <w:u w:color="3C3C3C"/>
        </w:rPr>
        <w:t>;</w:t>
      </w:r>
    </w:p>
    <w:p w14:paraId="4CFAC111"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WebDriver</w:t>
      </w:r>
      <w:r>
        <w:rPr>
          <w:rFonts w:ascii="Courier" w:hAnsi="Courier" w:cs="Courier"/>
          <w:color w:val="343434"/>
          <w:sz w:val="32"/>
          <w:szCs w:val="32"/>
          <w:u w:color="3C3C3C"/>
        </w:rPr>
        <w:t xml:space="preserve"> ins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proofErr w:type="spellStart"/>
      <w:proofErr w:type="gramStart"/>
      <w:r>
        <w:rPr>
          <w:rFonts w:ascii="Courier" w:hAnsi="Courier" w:cs="Courier"/>
          <w:color w:val="520053"/>
          <w:sz w:val="32"/>
          <w:szCs w:val="32"/>
          <w:u w:color="3C3C3C"/>
        </w:rPr>
        <w:t>ChromeDriver</w:t>
      </w:r>
      <w:proofErr w:type="spellEnd"/>
      <w:r>
        <w:rPr>
          <w:rFonts w:ascii="Courier" w:hAnsi="Courier" w:cs="Courier"/>
          <w:color w:val="535502"/>
          <w:sz w:val="32"/>
          <w:szCs w:val="32"/>
          <w:u w:color="3C3C3C"/>
        </w:rPr>
        <w:t>(</w:t>
      </w:r>
      <w:proofErr w:type="gramEnd"/>
      <w:r>
        <w:rPr>
          <w:rFonts w:ascii="Courier" w:hAnsi="Courier" w:cs="Courier"/>
          <w:color w:val="535502"/>
          <w:sz w:val="32"/>
          <w:szCs w:val="32"/>
          <w:u w:color="3C3C3C"/>
        </w:rPr>
        <w:t>);</w:t>
      </w:r>
    </w:p>
    <w:p w14:paraId="4ACD9316"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r>
        <w:rPr>
          <w:rFonts w:ascii="Courier" w:hAnsi="Courier" w:cs="Courier"/>
          <w:color w:val="343434"/>
          <w:sz w:val="32"/>
          <w:szCs w:val="32"/>
          <w:u w:color="3C3C3C"/>
        </w:rPr>
        <w:t>ins</w:t>
      </w:r>
      <w:r>
        <w:rPr>
          <w:rFonts w:ascii="Courier" w:hAnsi="Courier" w:cs="Courier"/>
          <w:color w:val="535502"/>
          <w:sz w:val="32"/>
          <w:szCs w:val="32"/>
          <w:u w:color="3C3C3C"/>
        </w:rPr>
        <w:t>.</w:t>
      </w:r>
      <w:r>
        <w:rPr>
          <w:rFonts w:ascii="Courier" w:hAnsi="Courier" w:cs="Courier"/>
          <w:color w:val="000075"/>
          <w:sz w:val="32"/>
          <w:szCs w:val="32"/>
          <w:u w:color="3C3C3C"/>
        </w:rPr>
        <w:t>get</w:t>
      </w:r>
      <w:proofErr w:type="spellEnd"/>
      <w:r>
        <w:rPr>
          <w:rFonts w:ascii="Courier" w:hAnsi="Courier" w:cs="Courier"/>
          <w:color w:val="535502"/>
          <w:sz w:val="32"/>
          <w:szCs w:val="32"/>
          <w:u w:color="3C3C3C"/>
        </w:rPr>
        <w:t>(</w:t>
      </w:r>
      <w:r>
        <w:rPr>
          <w:rFonts w:ascii="Courier" w:hAnsi="Courier" w:cs="Courier"/>
          <w:color w:val="107902"/>
          <w:sz w:val="32"/>
          <w:szCs w:val="32"/>
          <w:u w:color="3C3C3C"/>
        </w:rPr>
        <w:t>"http://www.google.com/"</w:t>
      </w:r>
      <w:r>
        <w:rPr>
          <w:rFonts w:ascii="Courier" w:hAnsi="Courier" w:cs="Courier"/>
          <w:color w:val="535502"/>
          <w:sz w:val="32"/>
          <w:szCs w:val="32"/>
          <w:u w:color="3C3C3C"/>
        </w:rPr>
        <w:t>);</w:t>
      </w:r>
    </w:p>
    <w:p w14:paraId="4B909659"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04E4A8A1"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File</w:t>
      </w:r>
      <w:r>
        <w:rPr>
          <w:rFonts w:ascii="Courier" w:hAnsi="Courier" w:cs="Courier"/>
          <w:color w:val="343434"/>
          <w:sz w:val="32"/>
          <w:szCs w:val="32"/>
          <w:u w:color="3C3C3C"/>
        </w:rPr>
        <w:t xml:space="preserve"> screen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proofErr w:type="spellStart"/>
      <w:r>
        <w:rPr>
          <w:rFonts w:ascii="Courier" w:hAnsi="Courier" w:cs="Courier"/>
          <w:color w:val="520053"/>
          <w:sz w:val="32"/>
          <w:szCs w:val="32"/>
          <w:u w:color="3C3C3C"/>
        </w:rPr>
        <w:t>TakesScreenshot</w:t>
      </w:r>
      <w:proofErr w:type="spellEnd"/>
      <w:r>
        <w:rPr>
          <w:rFonts w:ascii="Courier" w:hAnsi="Courier" w:cs="Courier"/>
          <w:color w:val="535502"/>
          <w:sz w:val="32"/>
          <w:szCs w:val="32"/>
          <w:u w:color="3C3C3C"/>
        </w:rPr>
        <w:t>)</w:t>
      </w:r>
      <w:r>
        <w:rPr>
          <w:rFonts w:ascii="Courier" w:hAnsi="Courier" w:cs="Courier"/>
          <w:color w:val="343434"/>
          <w:sz w:val="32"/>
          <w:szCs w:val="32"/>
          <w:u w:color="3C3C3C"/>
        </w:rPr>
        <w:t>ins</w:t>
      </w:r>
      <w:proofErr w:type="gramStart"/>
      <w:r>
        <w:rPr>
          <w:rFonts w:ascii="Courier" w:hAnsi="Courier" w:cs="Courier"/>
          <w:color w:val="535502"/>
          <w:sz w:val="32"/>
          <w:szCs w:val="32"/>
          <w:u w:color="3C3C3C"/>
        </w:rPr>
        <w:t>).</w:t>
      </w:r>
      <w:proofErr w:type="spellStart"/>
      <w:r>
        <w:rPr>
          <w:rFonts w:ascii="Courier" w:hAnsi="Courier" w:cs="Courier"/>
          <w:color w:val="343434"/>
          <w:sz w:val="32"/>
          <w:szCs w:val="32"/>
          <w:u w:color="3C3C3C"/>
        </w:rPr>
        <w:t>getScreenshotAs</w:t>
      </w:r>
      <w:proofErr w:type="spellEnd"/>
      <w:proofErr w:type="gramEnd"/>
      <w:r>
        <w:rPr>
          <w:rFonts w:ascii="Courier" w:hAnsi="Courier" w:cs="Courier"/>
          <w:color w:val="535502"/>
          <w:sz w:val="32"/>
          <w:szCs w:val="32"/>
          <w:u w:color="3C3C3C"/>
        </w:rPr>
        <w:t>(</w:t>
      </w:r>
      <w:proofErr w:type="spellStart"/>
      <w:r>
        <w:rPr>
          <w:rFonts w:ascii="Courier" w:hAnsi="Courier" w:cs="Courier"/>
          <w:color w:val="520053"/>
          <w:sz w:val="32"/>
          <w:szCs w:val="32"/>
          <w:u w:color="3C3C3C"/>
        </w:rPr>
        <w:t>OutputType</w:t>
      </w:r>
      <w:r>
        <w:rPr>
          <w:rFonts w:ascii="Courier" w:hAnsi="Courier" w:cs="Courier"/>
          <w:color w:val="535502"/>
          <w:sz w:val="32"/>
          <w:szCs w:val="32"/>
          <w:u w:color="3C3C3C"/>
        </w:rPr>
        <w:t>.</w:t>
      </w:r>
      <w:r>
        <w:rPr>
          <w:rFonts w:ascii="Courier" w:hAnsi="Courier" w:cs="Courier"/>
          <w:color w:val="343434"/>
          <w:sz w:val="32"/>
          <w:szCs w:val="32"/>
          <w:u w:color="3C3C3C"/>
        </w:rPr>
        <w:t>FILE</w:t>
      </w:r>
      <w:proofErr w:type="spellEnd"/>
      <w:r>
        <w:rPr>
          <w:rFonts w:ascii="Courier" w:hAnsi="Courier" w:cs="Courier"/>
          <w:color w:val="535502"/>
          <w:sz w:val="32"/>
          <w:szCs w:val="32"/>
          <w:u w:color="3C3C3C"/>
        </w:rPr>
        <w:t>);</w:t>
      </w:r>
    </w:p>
    <w:p w14:paraId="5325E93A"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 Now you can do whatever you need to do with it, for example copy somewhere</w:t>
      </w:r>
    </w:p>
    <w:p w14:paraId="70712D82"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40EBD375"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r>
        <w:rPr>
          <w:rFonts w:ascii="Courier" w:hAnsi="Courier" w:cs="Courier"/>
          <w:color w:val="520053"/>
          <w:sz w:val="32"/>
          <w:szCs w:val="32"/>
          <w:u w:color="3C3C3C"/>
        </w:rPr>
        <w:t>FileUtils</w:t>
      </w:r>
      <w:r>
        <w:rPr>
          <w:rFonts w:ascii="Courier" w:hAnsi="Courier" w:cs="Courier"/>
          <w:color w:val="535502"/>
          <w:sz w:val="32"/>
          <w:szCs w:val="32"/>
          <w:u w:color="3C3C3C"/>
        </w:rPr>
        <w:t>.</w:t>
      </w:r>
      <w:r>
        <w:rPr>
          <w:rFonts w:ascii="Courier" w:hAnsi="Courier" w:cs="Courier"/>
          <w:color w:val="343434"/>
          <w:sz w:val="32"/>
          <w:szCs w:val="32"/>
          <w:u w:color="3C3C3C"/>
        </w:rPr>
        <w:t>copyFile</w:t>
      </w:r>
      <w:proofErr w:type="spellEnd"/>
      <w:r>
        <w:rPr>
          <w:rFonts w:ascii="Courier" w:hAnsi="Courier" w:cs="Courier"/>
          <w:color w:val="535502"/>
          <w:sz w:val="32"/>
          <w:szCs w:val="32"/>
          <w:u w:color="3C3C3C"/>
        </w:rPr>
        <w:t>(</w:t>
      </w:r>
      <w:r>
        <w:rPr>
          <w:rFonts w:ascii="Courier" w:hAnsi="Courier" w:cs="Courier"/>
          <w:color w:val="343434"/>
          <w:sz w:val="32"/>
          <w:szCs w:val="32"/>
          <w:u w:color="3C3C3C"/>
        </w:rPr>
        <w:t>screen</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r>
        <w:rPr>
          <w:rFonts w:ascii="Courier" w:hAnsi="Courier" w:cs="Courier"/>
          <w:color w:val="520053"/>
          <w:sz w:val="32"/>
          <w:szCs w:val="32"/>
          <w:u w:color="3C3C3C"/>
        </w:rPr>
        <w:t>File</w:t>
      </w:r>
      <w:r>
        <w:rPr>
          <w:rFonts w:ascii="Courier" w:hAnsi="Courier" w:cs="Courier"/>
          <w:color w:val="535502"/>
          <w:sz w:val="32"/>
          <w:szCs w:val="32"/>
          <w:u w:color="3C3C3C"/>
        </w:rPr>
        <w:t>(</w:t>
      </w:r>
      <w:r>
        <w:rPr>
          <w:rFonts w:ascii="Courier" w:hAnsi="Courier" w:cs="Courier"/>
          <w:color w:val="107902"/>
          <w:sz w:val="32"/>
          <w:szCs w:val="32"/>
          <w:u w:color="3C3C3C"/>
        </w:rPr>
        <w:t>"c:\tmp\myscreen.png"</w:t>
      </w:r>
      <w:r>
        <w:rPr>
          <w:rFonts w:ascii="Courier" w:hAnsi="Courier" w:cs="Courier"/>
          <w:color w:val="535502"/>
          <w:sz w:val="32"/>
          <w:szCs w:val="32"/>
          <w:u w:color="3C3C3C"/>
        </w:rPr>
        <w:t>));</w:t>
      </w:r>
    </w:p>
    <w:p w14:paraId="321BF377"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w:t>
      </w:r>
      <w:proofErr w:type="gramStart"/>
      <w:r>
        <w:rPr>
          <w:rFonts w:ascii="Helvetica" w:hAnsi="Helvetica" w:cs="Helvetica"/>
          <w:color w:val="343434"/>
          <w:sz w:val="42"/>
          <w:szCs w:val="42"/>
          <w:u w:color="3C3C3C"/>
        </w:rPr>
        <w:t>To</w:t>
      </w:r>
      <w:proofErr w:type="gramEnd"/>
      <w:r>
        <w:rPr>
          <w:rFonts w:ascii="Helvetica" w:hAnsi="Helvetica" w:cs="Helvetica"/>
          <w:color w:val="343434"/>
          <w:sz w:val="42"/>
          <w:szCs w:val="42"/>
          <w:u w:color="3C3C3C"/>
        </w:rPr>
        <w:t xml:space="preserve"> Simulate Mouse Over Action On A Submenu Option Under A Header Menu?</w:t>
      </w:r>
    </w:p>
    <w:p w14:paraId="7557EC6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Using the Actions object, you can first move the menu title, and then proceed to the popup menu item and click it. Don’t at all miss to invoke the “</w:t>
      </w:r>
      <w:proofErr w:type="spellStart"/>
      <w:proofErr w:type="gramStart"/>
      <w:r>
        <w:rPr>
          <w:rFonts w:ascii="Helvetica" w:hAnsi="Helvetica" w:cs="Helvetica"/>
          <w:color w:val="3C3C3C"/>
          <w:sz w:val="32"/>
          <w:szCs w:val="32"/>
          <w:u w:color="3C3C3C"/>
        </w:rPr>
        <w:t>actions.Perform</w:t>
      </w:r>
      <w:proofErr w:type="spellEnd"/>
      <w:proofErr w:type="gramEnd"/>
      <w:r>
        <w:rPr>
          <w:rFonts w:ascii="Helvetica" w:hAnsi="Helvetica" w:cs="Helvetica"/>
          <w:color w:val="3C3C3C"/>
          <w:sz w:val="32"/>
          <w:szCs w:val="32"/>
          <w:u w:color="3C3C3C"/>
        </w:rPr>
        <w:t>()” at the end. Check out the below Java code:</w:t>
      </w:r>
    </w:p>
    <w:p w14:paraId="491512E5"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Actions</w:t>
      </w:r>
      <w:r>
        <w:rPr>
          <w:rFonts w:ascii="Courier" w:hAnsi="Courier" w:cs="Courier"/>
          <w:color w:val="343434"/>
          <w:sz w:val="32"/>
          <w:szCs w:val="32"/>
          <w:u w:color="3C3C3C"/>
        </w:rPr>
        <w:t xml:space="preserve"> acts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r>
        <w:rPr>
          <w:rFonts w:ascii="Courier" w:hAnsi="Courier" w:cs="Courier"/>
          <w:color w:val="520053"/>
          <w:sz w:val="32"/>
          <w:szCs w:val="32"/>
          <w:u w:color="3C3C3C"/>
        </w:rPr>
        <w:t>Actions</w:t>
      </w:r>
      <w:r>
        <w:rPr>
          <w:rFonts w:ascii="Courier" w:hAnsi="Courier" w:cs="Courier"/>
          <w:color w:val="535502"/>
          <w:sz w:val="32"/>
          <w:szCs w:val="32"/>
          <w:u w:color="3C3C3C"/>
        </w:rPr>
        <w:t>(</w:t>
      </w:r>
      <w:r>
        <w:rPr>
          <w:rFonts w:ascii="Courier" w:hAnsi="Courier" w:cs="Courier"/>
          <w:color w:val="343434"/>
          <w:sz w:val="32"/>
          <w:szCs w:val="32"/>
          <w:u w:color="3C3C3C"/>
        </w:rPr>
        <w:t>driver</w:t>
      </w:r>
      <w:r>
        <w:rPr>
          <w:rFonts w:ascii="Courier" w:hAnsi="Courier" w:cs="Courier"/>
          <w:color w:val="535502"/>
          <w:sz w:val="32"/>
          <w:szCs w:val="32"/>
          <w:u w:color="3C3C3C"/>
        </w:rPr>
        <w:t>);</w:t>
      </w:r>
    </w:p>
    <w:p w14:paraId="4882AF30"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r>
        <w:rPr>
          <w:rFonts w:ascii="Courier" w:hAnsi="Courier" w:cs="Courier"/>
          <w:color w:val="520053"/>
          <w:sz w:val="32"/>
          <w:szCs w:val="32"/>
          <w:u w:color="3C3C3C"/>
        </w:rPr>
        <w:t>WebElement</w:t>
      </w:r>
      <w:proofErr w:type="spellEnd"/>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menuHoverLink</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driver</w:t>
      </w:r>
      <w:r>
        <w:rPr>
          <w:rFonts w:ascii="Courier" w:hAnsi="Courier" w:cs="Courier"/>
          <w:color w:val="535502"/>
          <w:sz w:val="32"/>
          <w:szCs w:val="32"/>
          <w:u w:color="3C3C3C"/>
        </w:rPr>
        <w:t>.</w:t>
      </w:r>
      <w:r>
        <w:rPr>
          <w:rFonts w:ascii="Courier" w:hAnsi="Courier" w:cs="Courier"/>
          <w:color w:val="343434"/>
          <w:sz w:val="32"/>
          <w:szCs w:val="32"/>
          <w:u w:color="3C3C3C"/>
        </w:rPr>
        <w:t>findElement</w:t>
      </w:r>
      <w:proofErr w:type="spellEnd"/>
      <w:proofErr w:type="gramEnd"/>
      <w:r>
        <w:rPr>
          <w:rFonts w:ascii="Courier" w:hAnsi="Courier" w:cs="Courier"/>
          <w:color w:val="535502"/>
          <w:sz w:val="32"/>
          <w:szCs w:val="32"/>
          <w:u w:color="3C3C3C"/>
        </w:rPr>
        <w:t>(</w:t>
      </w:r>
      <w:proofErr w:type="spellStart"/>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linkText</w:t>
      </w:r>
      <w:proofErr w:type="spellEnd"/>
      <w:r>
        <w:rPr>
          <w:rFonts w:ascii="Courier" w:hAnsi="Courier" w:cs="Courier"/>
          <w:color w:val="535502"/>
          <w:sz w:val="32"/>
          <w:szCs w:val="32"/>
          <w:u w:color="3C3C3C"/>
        </w:rPr>
        <w:t>(</w:t>
      </w:r>
      <w:r>
        <w:rPr>
          <w:rFonts w:ascii="Courier" w:hAnsi="Courier" w:cs="Courier"/>
          <w:color w:val="107902"/>
          <w:sz w:val="32"/>
          <w:szCs w:val="32"/>
          <w:u w:color="3C3C3C"/>
        </w:rPr>
        <w:t>"Menu heading"</w:t>
      </w:r>
      <w:r>
        <w:rPr>
          <w:rFonts w:ascii="Courier" w:hAnsi="Courier" w:cs="Courier"/>
          <w:color w:val="535502"/>
          <w:sz w:val="32"/>
          <w:szCs w:val="32"/>
          <w:u w:color="3C3C3C"/>
        </w:rPr>
        <w:t>));</w:t>
      </w:r>
    </w:p>
    <w:p w14:paraId="58878FAA"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acts</w:t>
      </w:r>
      <w:r>
        <w:rPr>
          <w:rFonts w:ascii="Courier" w:hAnsi="Courier" w:cs="Courier"/>
          <w:color w:val="535502"/>
          <w:sz w:val="32"/>
          <w:szCs w:val="32"/>
          <w:u w:color="3C3C3C"/>
        </w:rPr>
        <w:t>.</w:t>
      </w:r>
      <w:r>
        <w:rPr>
          <w:rFonts w:ascii="Courier" w:hAnsi="Courier" w:cs="Courier"/>
          <w:color w:val="343434"/>
          <w:sz w:val="32"/>
          <w:szCs w:val="32"/>
          <w:u w:color="3C3C3C"/>
        </w:rPr>
        <w:t>moveToElement</w:t>
      </w:r>
      <w:proofErr w:type="spellEnd"/>
      <w:proofErr w:type="gramEnd"/>
      <w:r>
        <w:rPr>
          <w:rFonts w:ascii="Courier" w:hAnsi="Courier" w:cs="Courier"/>
          <w:color w:val="535502"/>
          <w:sz w:val="32"/>
          <w:szCs w:val="32"/>
          <w:u w:color="3C3C3C"/>
        </w:rPr>
        <w:t>(</w:t>
      </w:r>
      <w:proofErr w:type="spellStart"/>
      <w:r>
        <w:rPr>
          <w:rFonts w:ascii="Courier" w:hAnsi="Courier" w:cs="Courier"/>
          <w:color w:val="343434"/>
          <w:sz w:val="32"/>
          <w:szCs w:val="32"/>
          <w:u w:color="3C3C3C"/>
        </w:rPr>
        <w:t>menuHoverLink</w:t>
      </w:r>
      <w:proofErr w:type="spellEnd"/>
      <w:r>
        <w:rPr>
          <w:rFonts w:ascii="Courier" w:hAnsi="Courier" w:cs="Courier"/>
          <w:color w:val="535502"/>
          <w:sz w:val="32"/>
          <w:szCs w:val="32"/>
          <w:u w:color="3C3C3C"/>
        </w:rPr>
        <w:t>);</w:t>
      </w:r>
    </w:p>
    <w:p w14:paraId="639F54AE"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r>
        <w:rPr>
          <w:rFonts w:ascii="Courier" w:hAnsi="Courier" w:cs="Courier"/>
          <w:color w:val="520053"/>
          <w:sz w:val="32"/>
          <w:szCs w:val="32"/>
          <w:u w:color="3C3C3C"/>
        </w:rPr>
        <w:t>WebElement</w:t>
      </w:r>
      <w:proofErr w:type="spellEnd"/>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subLink</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driver</w:t>
      </w:r>
      <w:r>
        <w:rPr>
          <w:rFonts w:ascii="Courier" w:hAnsi="Courier" w:cs="Courier"/>
          <w:color w:val="535502"/>
          <w:sz w:val="32"/>
          <w:szCs w:val="32"/>
          <w:u w:color="3C3C3C"/>
        </w:rPr>
        <w:t>.</w:t>
      </w:r>
      <w:r>
        <w:rPr>
          <w:rFonts w:ascii="Courier" w:hAnsi="Courier" w:cs="Courier"/>
          <w:color w:val="343434"/>
          <w:sz w:val="32"/>
          <w:szCs w:val="32"/>
          <w:u w:color="3C3C3C"/>
        </w:rPr>
        <w:t>findElement</w:t>
      </w:r>
      <w:proofErr w:type="spellEnd"/>
      <w:proofErr w:type="gramEnd"/>
      <w:r>
        <w:rPr>
          <w:rFonts w:ascii="Courier" w:hAnsi="Courier" w:cs="Courier"/>
          <w:color w:val="535502"/>
          <w:sz w:val="32"/>
          <w:szCs w:val="32"/>
          <w:u w:color="3C3C3C"/>
        </w:rPr>
        <w:t>(</w:t>
      </w:r>
      <w:proofErr w:type="spellStart"/>
      <w:r>
        <w:rPr>
          <w:rFonts w:ascii="Courier" w:hAnsi="Courier" w:cs="Courier"/>
          <w:color w:val="520053"/>
          <w:sz w:val="32"/>
          <w:szCs w:val="32"/>
          <w:u w:color="3C3C3C"/>
        </w:rPr>
        <w:t>By</w:t>
      </w:r>
      <w:r>
        <w:rPr>
          <w:rFonts w:ascii="Courier" w:hAnsi="Courier" w:cs="Courier"/>
          <w:color w:val="535502"/>
          <w:sz w:val="32"/>
          <w:szCs w:val="32"/>
          <w:u w:color="3C3C3C"/>
        </w:rPr>
        <w:t>.</w:t>
      </w:r>
      <w:r>
        <w:rPr>
          <w:rFonts w:ascii="Courier" w:hAnsi="Courier" w:cs="Courier"/>
          <w:color w:val="343434"/>
          <w:sz w:val="32"/>
          <w:szCs w:val="32"/>
          <w:u w:color="3C3C3C"/>
        </w:rPr>
        <w:t>cssSelector</w:t>
      </w:r>
      <w:proofErr w:type="spellEnd"/>
      <w:r>
        <w:rPr>
          <w:rFonts w:ascii="Courier" w:hAnsi="Courier" w:cs="Courier"/>
          <w:color w:val="535502"/>
          <w:sz w:val="32"/>
          <w:szCs w:val="32"/>
          <w:u w:color="3C3C3C"/>
        </w:rPr>
        <w:t>(</w:t>
      </w:r>
      <w:r>
        <w:rPr>
          <w:rFonts w:ascii="Courier" w:hAnsi="Courier" w:cs="Courier"/>
          <w:color w:val="107902"/>
          <w:sz w:val="32"/>
          <w:szCs w:val="32"/>
          <w:u w:color="3C3C3C"/>
        </w:rPr>
        <w:t>"#</w:t>
      </w:r>
      <w:proofErr w:type="spellStart"/>
      <w:r>
        <w:rPr>
          <w:rFonts w:ascii="Courier" w:hAnsi="Courier" w:cs="Courier"/>
          <w:color w:val="107902"/>
          <w:sz w:val="32"/>
          <w:szCs w:val="32"/>
          <w:u w:color="3C3C3C"/>
        </w:rPr>
        <w:t>headerMenu</w:t>
      </w:r>
      <w:proofErr w:type="spellEnd"/>
      <w:r>
        <w:rPr>
          <w:rFonts w:ascii="Courier" w:hAnsi="Courier" w:cs="Courier"/>
          <w:color w:val="107902"/>
          <w:sz w:val="32"/>
          <w:szCs w:val="32"/>
          <w:u w:color="3C3C3C"/>
        </w:rPr>
        <w:t xml:space="preserve"> .</w:t>
      </w:r>
      <w:proofErr w:type="spellStart"/>
      <w:r>
        <w:rPr>
          <w:rFonts w:ascii="Courier" w:hAnsi="Courier" w:cs="Courier"/>
          <w:color w:val="107902"/>
          <w:sz w:val="32"/>
          <w:szCs w:val="32"/>
          <w:u w:color="3C3C3C"/>
        </w:rPr>
        <w:t>subLink</w:t>
      </w:r>
      <w:proofErr w:type="spellEnd"/>
      <w:r>
        <w:rPr>
          <w:rFonts w:ascii="Courier" w:hAnsi="Courier" w:cs="Courier"/>
          <w:color w:val="107902"/>
          <w:sz w:val="32"/>
          <w:szCs w:val="32"/>
          <w:u w:color="3C3C3C"/>
        </w:rPr>
        <w:t>"</w:t>
      </w:r>
      <w:r>
        <w:rPr>
          <w:rFonts w:ascii="Courier" w:hAnsi="Courier" w:cs="Courier"/>
          <w:color w:val="535502"/>
          <w:sz w:val="32"/>
          <w:szCs w:val="32"/>
          <w:u w:color="3C3C3C"/>
        </w:rPr>
        <w:t>));</w:t>
      </w:r>
    </w:p>
    <w:p w14:paraId="728094F0"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acts</w:t>
      </w:r>
      <w:r>
        <w:rPr>
          <w:rFonts w:ascii="Courier" w:hAnsi="Courier" w:cs="Courier"/>
          <w:color w:val="535502"/>
          <w:sz w:val="32"/>
          <w:szCs w:val="32"/>
          <w:u w:color="3C3C3C"/>
        </w:rPr>
        <w:t>.</w:t>
      </w:r>
      <w:r>
        <w:rPr>
          <w:rFonts w:ascii="Courier" w:hAnsi="Courier" w:cs="Courier"/>
          <w:color w:val="343434"/>
          <w:sz w:val="32"/>
          <w:szCs w:val="32"/>
          <w:u w:color="3C3C3C"/>
        </w:rPr>
        <w:t>moveToElement</w:t>
      </w:r>
      <w:proofErr w:type="spellEnd"/>
      <w:proofErr w:type="gramEnd"/>
      <w:r>
        <w:rPr>
          <w:rFonts w:ascii="Courier" w:hAnsi="Courier" w:cs="Courier"/>
          <w:color w:val="535502"/>
          <w:sz w:val="32"/>
          <w:szCs w:val="32"/>
          <w:u w:color="3C3C3C"/>
        </w:rPr>
        <w:t>(</w:t>
      </w:r>
      <w:proofErr w:type="spellStart"/>
      <w:r>
        <w:rPr>
          <w:rFonts w:ascii="Courier" w:hAnsi="Courier" w:cs="Courier"/>
          <w:color w:val="343434"/>
          <w:sz w:val="32"/>
          <w:szCs w:val="32"/>
          <w:u w:color="3C3C3C"/>
        </w:rPr>
        <w:t>subLink</w:t>
      </w:r>
      <w:proofErr w:type="spellEnd"/>
      <w:r>
        <w:rPr>
          <w:rFonts w:ascii="Courier" w:hAnsi="Courier" w:cs="Courier"/>
          <w:color w:val="535502"/>
          <w:sz w:val="32"/>
          <w:szCs w:val="32"/>
          <w:u w:color="3C3C3C"/>
        </w:rPr>
        <w:t>);</w:t>
      </w:r>
    </w:p>
    <w:p w14:paraId="49DEB372"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acts</w:t>
      </w:r>
      <w:r>
        <w:rPr>
          <w:rFonts w:ascii="Courier" w:hAnsi="Courier" w:cs="Courier"/>
          <w:color w:val="535502"/>
          <w:sz w:val="32"/>
          <w:szCs w:val="32"/>
          <w:u w:color="3C3C3C"/>
        </w:rPr>
        <w:t>.</w:t>
      </w:r>
      <w:r>
        <w:rPr>
          <w:rFonts w:ascii="Courier" w:hAnsi="Courier" w:cs="Courier"/>
          <w:color w:val="343434"/>
          <w:sz w:val="32"/>
          <w:szCs w:val="32"/>
          <w:u w:color="3C3C3C"/>
        </w:rPr>
        <w:t>click</w:t>
      </w:r>
      <w:proofErr w:type="spellEnd"/>
      <w:proofErr w:type="gramEnd"/>
      <w:r>
        <w:rPr>
          <w:rFonts w:ascii="Courier" w:hAnsi="Courier" w:cs="Courier"/>
          <w:color w:val="535502"/>
          <w:sz w:val="32"/>
          <w:szCs w:val="32"/>
          <w:u w:color="3C3C3C"/>
        </w:rPr>
        <w:t>();</w:t>
      </w:r>
    </w:p>
    <w:p w14:paraId="7F970AC8"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acts</w:t>
      </w:r>
      <w:r>
        <w:rPr>
          <w:rFonts w:ascii="Courier" w:hAnsi="Courier" w:cs="Courier"/>
          <w:color w:val="535502"/>
          <w:sz w:val="32"/>
          <w:szCs w:val="32"/>
          <w:u w:color="3C3C3C"/>
        </w:rPr>
        <w:t>.</w:t>
      </w:r>
      <w:r>
        <w:rPr>
          <w:rFonts w:ascii="Courier" w:hAnsi="Courier" w:cs="Courier"/>
          <w:color w:val="343434"/>
          <w:sz w:val="32"/>
          <w:szCs w:val="32"/>
          <w:u w:color="3C3C3C"/>
        </w:rPr>
        <w:t>perform</w:t>
      </w:r>
      <w:proofErr w:type="spellEnd"/>
      <w:proofErr w:type="gramEnd"/>
      <w:r>
        <w:rPr>
          <w:rFonts w:ascii="Courier" w:hAnsi="Courier" w:cs="Courier"/>
          <w:color w:val="535502"/>
          <w:sz w:val="32"/>
          <w:szCs w:val="32"/>
          <w:u w:color="3C3C3C"/>
        </w:rPr>
        <w:t>();</w:t>
      </w:r>
    </w:p>
    <w:p w14:paraId="608589D9"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w:t>
      </w:r>
      <w:proofErr w:type="gramStart"/>
      <w:r>
        <w:rPr>
          <w:rFonts w:ascii="Helvetica" w:hAnsi="Helvetica" w:cs="Helvetica"/>
          <w:color w:val="343434"/>
          <w:sz w:val="42"/>
          <w:szCs w:val="42"/>
          <w:u w:color="3C3C3C"/>
        </w:rPr>
        <w:t>To</w:t>
      </w:r>
      <w:proofErr w:type="gramEnd"/>
      <w:r>
        <w:rPr>
          <w:rFonts w:ascii="Helvetica" w:hAnsi="Helvetica" w:cs="Helvetica"/>
          <w:color w:val="343434"/>
          <w:sz w:val="42"/>
          <w:szCs w:val="42"/>
          <w:u w:color="3C3C3C"/>
        </w:rPr>
        <w:t xml:space="preserve"> Resolve The SSL Certificate Issue (Secured Connection Error) In Firefox With WebDriver?</w:t>
      </w:r>
    </w:p>
    <w:p w14:paraId="7E0638F2"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There can be many reasons for the secured connection error. It could be because of the following:</w:t>
      </w:r>
    </w:p>
    <w:p w14:paraId="4FC3AA6D" w14:textId="77777777" w:rsidR="00AF1FD3" w:rsidRDefault="00AF1FD3" w:rsidP="00AF1FD3">
      <w:pPr>
        <w:widowControl w:val="0"/>
        <w:numPr>
          <w:ilvl w:val="0"/>
          <w:numId w:val="2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While a site is getting developed, it may not have the right SSL certificate.</w:t>
      </w:r>
    </w:p>
    <w:p w14:paraId="206E0405" w14:textId="77777777" w:rsidR="00AF1FD3" w:rsidRDefault="00AF1FD3" w:rsidP="00AF1FD3">
      <w:pPr>
        <w:widowControl w:val="0"/>
        <w:numPr>
          <w:ilvl w:val="0"/>
          <w:numId w:val="2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The site may be using a self-signed certificate.</w:t>
      </w:r>
    </w:p>
    <w:p w14:paraId="379D074A" w14:textId="77777777" w:rsidR="00AF1FD3" w:rsidRDefault="00AF1FD3" w:rsidP="00AF1FD3">
      <w:pPr>
        <w:widowControl w:val="0"/>
        <w:numPr>
          <w:ilvl w:val="0"/>
          <w:numId w:val="2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The SSL may not have configured appropriately at the server end.</w:t>
      </w:r>
    </w:p>
    <w:p w14:paraId="1E2D62B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However, you still want to test the site’s standard functionality using Selenium. Then, the idea is to switch off the SSL setting and ignore the SSL error.</w:t>
      </w:r>
    </w:p>
    <w:p w14:paraId="4E30251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Check out the below code to disable the SSL in Selenium.</w:t>
      </w:r>
    </w:p>
    <w:p w14:paraId="280B1EA6"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r>
        <w:rPr>
          <w:rFonts w:ascii="Courier" w:hAnsi="Courier" w:cs="Courier"/>
          <w:color w:val="520053"/>
          <w:sz w:val="32"/>
          <w:szCs w:val="32"/>
          <w:u w:color="3C3C3C"/>
        </w:rPr>
        <w:t>FirefoxProfile</w:t>
      </w:r>
      <w:proofErr w:type="spellEnd"/>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ssl</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proofErr w:type="spellStart"/>
      <w:proofErr w:type="gramStart"/>
      <w:r>
        <w:rPr>
          <w:rFonts w:ascii="Courier" w:hAnsi="Courier" w:cs="Courier"/>
          <w:color w:val="520053"/>
          <w:sz w:val="32"/>
          <w:szCs w:val="32"/>
          <w:u w:color="3C3C3C"/>
        </w:rPr>
        <w:t>FirefoxProfile</w:t>
      </w:r>
      <w:proofErr w:type="spellEnd"/>
      <w:r>
        <w:rPr>
          <w:rFonts w:ascii="Courier" w:hAnsi="Courier" w:cs="Courier"/>
          <w:color w:val="535502"/>
          <w:sz w:val="32"/>
          <w:szCs w:val="32"/>
          <w:u w:color="3C3C3C"/>
        </w:rPr>
        <w:t>(</w:t>
      </w:r>
      <w:proofErr w:type="gramEnd"/>
      <w:r>
        <w:rPr>
          <w:rFonts w:ascii="Courier" w:hAnsi="Courier" w:cs="Courier"/>
          <w:color w:val="535502"/>
          <w:sz w:val="32"/>
          <w:szCs w:val="32"/>
          <w:u w:color="3C3C3C"/>
        </w:rPr>
        <w:t>);</w:t>
      </w:r>
    </w:p>
    <w:p w14:paraId="4DA38A7D"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1604C27E"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ssl</w:t>
      </w:r>
      <w:r>
        <w:rPr>
          <w:rFonts w:ascii="Courier" w:hAnsi="Courier" w:cs="Courier"/>
          <w:color w:val="535502"/>
          <w:sz w:val="32"/>
          <w:szCs w:val="32"/>
          <w:u w:color="3C3C3C"/>
        </w:rPr>
        <w:t>.</w:t>
      </w:r>
      <w:r>
        <w:rPr>
          <w:rFonts w:ascii="Courier" w:hAnsi="Courier" w:cs="Courier"/>
          <w:color w:val="343434"/>
          <w:sz w:val="32"/>
          <w:szCs w:val="32"/>
          <w:u w:color="3C3C3C"/>
        </w:rPr>
        <w:t>setAcceptUntrustedCertificates</w:t>
      </w:r>
      <w:proofErr w:type="spellEnd"/>
      <w:proofErr w:type="gramEnd"/>
      <w:r>
        <w:rPr>
          <w:rFonts w:ascii="Courier" w:hAnsi="Courier" w:cs="Courier"/>
          <w:color w:val="535502"/>
          <w:sz w:val="32"/>
          <w:szCs w:val="32"/>
          <w:u w:color="3C3C3C"/>
        </w:rPr>
        <w:t>(</w:t>
      </w:r>
      <w:r>
        <w:rPr>
          <w:rFonts w:ascii="Courier" w:hAnsi="Courier" w:cs="Courier"/>
          <w:color w:val="000075"/>
          <w:sz w:val="32"/>
          <w:szCs w:val="32"/>
          <w:u w:color="3C3C3C"/>
        </w:rPr>
        <w:t>true</w:t>
      </w:r>
      <w:r>
        <w:rPr>
          <w:rFonts w:ascii="Courier" w:hAnsi="Courier" w:cs="Courier"/>
          <w:color w:val="535502"/>
          <w:sz w:val="32"/>
          <w:szCs w:val="32"/>
          <w:u w:color="3C3C3C"/>
        </w:rPr>
        <w:t>);</w:t>
      </w:r>
    </w:p>
    <w:p w14:paraId="4FA61086"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30D4B9B9"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ssl</w:t>
      </w:r>
      <w:r>
        <w:rPr>
          <w:rFonts w:ascii="Courier" w:hAnsi="Courier" w:cs="Courier"/>
          <w:color w:val="535502"/>
          <w:sz w:val="32"/>
          <w:szCs w:val="32"/>
          <w:u w:color="3C3C3C"/>
        </w:rPr>
        <w:t>.</w:t>
      </w:r>
      <w:r>
        <w:rPr>
          <w:rFonts w:ascii="Courier" w:hAnsi="Courier" w:cs="Courier"/>
          <w:color w:val="343434"/>
          <w:sz w:val="32"/>
          <w:szCs w:val="32"/>
          <w:u w:color="3C3C3C"/>
        </w:rPr>
        <w:t>setAssumeUntrustedCertificateIssuer</w:t>
      </w:r>
      <w:proofErr w:type="spellEnd"/>
      <w:proofErr w:type="gramEnd"/>
      <w:r>
        <w:rPr>
          <w:rFonts w:ascii="Courier" w:hAnsi="Courier" w:cs="Courier"/>
          <w:color w:val="535502"/>
          <w:sz w:val="32"/>
          <w:szCs w:val="32"/>
          <w:u w:color="3C3C3C"/>
        </w:rPr>
        <w:t>(</w:t>
      </w:r>
      <w:r>
        <w:rPr>
          <w:rFonts w:ascii="Courier" w:hAnsi="Courier" w:cs="Courier"/>
          <w:color w:val="000075"/>
          <w:sz w:val="32"/>
          <w:szCs w:val="32"/>
          <w:u w:color="3C3C3C"/>
        </w:rPr>
        <w:t>false</w:t>
      </w:r>
      <w:r>
        <w:rPr>
          <w:rFonts w:ascii="Courier" w:hAnsi="Courier" w:cs="Courier"/>
          <w:color w:val="535502"/>
          <w:sz w:val="32"/>
          <w:szCs w:val="32"/>
          <w:u w:color="3C3C3C"/>
        </w:rPr>
        <w:t>);</w:t>
      </w:r>
    </w:p>
    <w:p w14:paraId="6BE5CE43"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6A26DB4C"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WebDriver</w:t>
      </w:r>
      <w:r>
        <w:rPr>
          <w:rFonts w:ascii="Courier" w:hAnsi="Courier" w:cs="Courier"/>
          <w:color w:val="343434"/>
          <w:sz w:val="32"/>
          <w:szCs w:val="32"/>
          <w:u w:color="3C3C3C"/>
        </w:rPr>
        <w:t xml:space="preserve"> ins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proofErr w:type="spellStart"/>
      <w:r>
        <w:rPr>
          <w:rFonts w:ascii="Courier" w:hAnsi="Courier" w:cs="Courier"/>
          <w:color w:val="520053"/>
          <w:sz w:val="32"/>
          <w:szCs w:val="32"/>
          <w:u w:color="3C3C3C"/>
        </w:rPr>
        <w:t>FirefoxDriver</w:t>
      </w:r>
      <w:proofErr w:type="spellEnd"/>
      <w:r>
        <w:rPr>
          <w:rFonts w:ascii="Courier" w:hAnsi="Courier" w:cs="Courier"/>
          <w:color w:val="535502"/>
          <w:sz w:val="32"/>
          <w:szCs w:val="32"/>
          <w:u w:color="3C3C3C"/>
        </w:rPr>
        <w:t>(</w:t>
      </w:r>
      <w:proofErr w:type="spellStart"/>
      <w:r>
        <w:rPr>
          <w:rFonts w:ascii="Courier" w:hAnsi="Courier" w:cs="Courier"/>
          <w:color w:val="343434"/>
          <w:sz w:val="32"/>
          <w:szCs w:val="32"/>
          <w:u w:color="3C3C3C"/>
        </w:rPr>
        <w:t>ssl</w:t>
      </w:r>
      <w:proofErr w:type="spellEnd"/>
      <w:r>
        <w:rPr>
          <w:rFonts w:ascii="Courier" w:hAnsi="Courier" w:cs="Courier"/>
          <w:color w:val="535502"/>
          <w:sz w:val="32"/>
          <w:szCs w:val="32"/>
          <w:u w:color="3C3C3C"/>
        </w:rPr>
        <w:t>);</w:t>
      </w:r>
    </w:p>
    <w:p w14:paraId="6FB7CF4B"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w:t>
      </w:r>
      <w:proofErr w:type="gramStart"/>
      <w:r>
        <w:rPr>
          <w:rFonts w:ascii="Helvetica" w:hAnsi="Helvetica" w:cs="Helvetica"/>
          <w:color w:val="343434"/>
          <w:sz w:val="42"/>
          <w:szCs w:val="42"/>
          <w:u w:color="3C3C3C"/>
        </w:rPr>
        <w:t>To</w:t>
      </w:r>
      <w:proofErr w:type="gramEnd"/>
      <w:r>
        <w:rPr>
          <w:rFonts w:ascii="Helvetica" w:hAnsi="Helvetica" w:cs="Helvetica"/>
          <w:color w:val="343434"/>
          <w:sz w:val="42"/>
          <w:szCs w:val="42"/>
          <w:u w:color="3C3C3C"/>
        </w:rPr>
        <w:t xml:space="preserve"> Resolve The SSL Certificate Issue In IE?</w:t>
      </w:r>
    </w:p>
    <w:p w14:paraId="79986488"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In the internet explorer, it is somewhat trivial to ignore the SSL error. Please add the below line of code and safely skip the SSL issue.</w:t>
      </w:r>
    </w:p>
    <w:p w14:paraId="6655B203"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730002"/>
          <w:sz w:val="32"/>
          <w:szCs w:val="32"/>
          <w:u w:color="3C3C3C"/>
        </w:rPr>
        <w:t>// Copy the below code after opening the browser.</w:t>
      </w:r>
    </w:p>
    <w:p w14:paraId="009AF9A1"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5467557A"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driver</w:t>
      </w:r>
      <w:r>
        <w:rPr>
          <w:rFonts w:ascii="Courier" w:hAnsi="Courier" w:cs="Courier"/>
          <w:color w:val="535502"/>
          <w:sz w:val="32"/>
          <w:szCs w:val="32"/>
          <w:u w:color="3C3C3C"/>
        </w:rPr>
        <w:t>.</w:t>
      </w:r>
      <w:r>
        <w:rPr>
          <w:rFonts w:ascii="Courier" w:hAnsi="Courier" w:cs="Courier"/>
          <w:color w:val="343434"/>
          <w:sz w:val="32"/>
          <w:szCs w:val="32"/>
          <w:u w:color="3C3C3C"/>
        </w:rPr>
        <w:t>navigate</w:t>
      </w:r>
      <w:proofErr w:type="spellEnd"/>
      <w:proofErr w:type="gramEnd"/>
      <w:r>
        <w:rPr>
          <w:rFonts w:ascii="Courier" w:hAnsi="Courier" w:cs="Courier"/>
          <w:color w:val="535502"/>
          <w:sz w:val="32"/>
          <w:szCs w:val="32"/>
          <w:u w:color="3C3C3C"/>
        </w:rPr>
        <w:t>().</w:t>
      </w:r>
      <w:r>
        <w:rPr>
          <w:rFonts w:ascii="Courier" w:hAnsi="Courier" w:cs="Courier"/>
          <w:color w:val="343434"/>
          <w:sz w:val="32"/>
          <w:szCs w:val="32"/>
          <w:u w:color="3C3C3C"/>
        </w:rPr>
        <w:t>to</w:t>
      </w:r>
      <w:r>
        <w:rPr>
          <w:rFonts w:ascii="Courier" w:hAnsi="Courier" w:cs="Courier"/>
          <w:color w:val="535502"/>
          <w:sz w:val="32"/>
          <w:szCs w:val="32"/>
          <w:u w:color="3C3C3C"/>
        </w:rPr>
        <w:t>(</w:t>
      </w:r>
      <w:r>
        <w:rPr>
          <w:rFonts w:ascii="Courier" w:hAnsi="Courier" w:cs="Courier"/>
          <w:color w:val="107902"/>
          <w:sz w:val="32"/>
          <w:szCs w:val="32"/>
          <w:u w:color="3C3C3C"/>
        </w:rPr>
        <w:t>"</w:t>
      </w:r>
      <w:proofErr w:type="spellStart"/>
      <w:r>
        <w:rPr>
          <w:rFonts w:ascii="Courier" w:hAnsi="Courier" w:cs="Courier"/>
          <w:color w:val="107902"/>
          <w:sz w:val="32"/>
          <w:szCs w:val="32"/>
          <w:u w:color="3C3C3C"/>
        </w:rPr>
        <w:t>javascript:document.getElementById</w:t>
      </w:r>
      <w:proofErr w:type="spellEnd"/>
      <w:r>
        <w:rPr>
          <w:rFonts w:ascii="Courier" w:hAnsi="Courier" w:cs="Courier"/>
          <w:color w:val="107902"/>
          <w:sz w:val="32"/>
          <w:szCs w:val="32"/>
          <w:u w:color="3C3C3C"/>
        </w:rPr>
        <w:t>('</w:t>
      </w:r>
      <w:proofErr w:type="spellStart"/>
      <w:r>
        <w:rPr>
          <w:rFonts w:ascii="Courier" w:hAnsi="Courier" w:cs="Courier"/>
          <w:color w:val="107902"/>
          <w:sz w:val="32"/>
          <w:szCs w:val="32"/>
          <w:u w:color="3C3C3C"/>
        </w:rPr>
        <w:t>overridelink</w:t>
      </w:r>
      <w:proofErr w:type="spellEnd"/>
      <w:r>
        <w:rPr>
          <w:rFonts w:ascii="Courier" w:hAnsi="Courier" w:cs="Courier"/>
          <w:color w:val="107902"/>
          <w:sz w:val="32"/>
          <w:szCs w:val="32"/>
          <w:u w:color="3C3C3C"/>
        </w:rPr>
        <w:t>').click()"</w:t>
      </w:r>
      <w:r>
        <w:rPr>
          <w:rFonts w:ascii="Courier" w:hAnsi="Courier" w:cs="Courier"/>
          <w:color w:val="535502"/>
          <w:sz w:val="32"/>
          <w:szCs w:val="32"/>
          <w:u w:color="3C3C3C"/>
        </w:rPr>
        <w:t>);</w:t>
      </w:r>
    </w:p>
    <w:p w14:paraId="1B4707CF"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w:t>
      </w:r>
      <w:proofErr w:type="gramStart"/>
      <w:r>
        <w:rPr>
          <w:rFonts w:ascii="Helvetica" w:hAnsi="Helvetica" w:cs="Helvetica"/>
          <w:color w:val="343434"/>
          <w:sz w:val="42"/>
          <w:szCs w:val="42"/>
          <w:u w:color="3C3C3C"/>
        </w:rPr>
        <w:t>To</w:t>
      </w:r>
      <w:proofErr w:type="gramEnd"/>
      <w:r>
        <w:rPr>
          <w:rFonts w:ascii="Helvetica" w:hAnsi="Helvetica" w:cs="Helvetica"/>
          <w:color w:val="343434"/>
          <w:sz w:val="42"/>
          <w:szCs w:val="42"/>
          <w:u w:color="3C3C3C"/>
        </w:rPr>
        <w:t xml:space="preserve"> Handle A Proxy Using Selenium In Java?</w:t>
      </w:r>
    </w:p>
    <w:p w14:paraId="0F035104"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implements a PROXY class to configure the proxy. See below example:</w:t>
      </w:r>
    </w:p>
    <w:p w14:paraId="0D47BE81"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String</w:t>
      </w:r>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setPROXY</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107902"/>
          <w:sz w:val="32"/>
          <w:szCs w:val="32"/>
          <w:u w:color="3C3C3C"/>
        </w:rPr>
        <w:t>"10.0.0.10:8080"</w:t>
      </w:r>
      <w:r>
        <w:rPr>
          <w:rFonts w:ascii="Courier" w:hAnsi="Courier" w:cs="Courier"/>
          <w:color w:val="535502"/>
          <w:sz w:val="32"/>
          <w:szCs w:val="32"/>
          <w:u w:color="3C3C3C"/>
        </w:rPr>
        <w:t>;</w:t>
      </w:r>
    </w:p>
    <w:p w14:paraId="1464093F"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5CC37A12"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org</w:t>
      </w:r>
      <w:r>
        <w:rPr>
          <w:rFonts w:ascii="Courier" w:hAnsi="Courier" w:cs="Courier"/>
          <w:color w:val="535502"/>
          <w:sz w:val="32"/>
          <w:szCs w:val="32"/>
          <w:u w:color="3C3C3C"/>
        </w:rPr>
        <w:t>.</w:t>
      </w:r>
      <w:r>
        <w:rPr>
          <w:rFonts w:ascii="Courier" w:hAnsi="Courier" w:cs="Courier"/>
          <w:color w:val="343434"/>
          <w:sz w:val="32"/>
          <w:szCs w:val="32"/>
          <w:u w:color="3C3C3C"/>
        </w:rPr>
        <w:t>openqa</w:t>
      </w:r>
      <w:proofErr w:type="gramEnd"/>
      <w:r>
        <w:rPr>
          <w:rFonts w:ascii="Courier" w:hAnsi="Courier" w:cs="Courier"/>
          <w:color w:val="535502"/>
          <w:sz w:val="32"/>
          <w:szCs w:val="32"/>
          <w:u w:color="3C3C3C"/>
        </w:rPr>
        <w:t>.</w:t>
      </w:r>
      <w:r>
        <w:rPr>
          <w:rFonts w:ascii="Courier" w:hAnsi="Courier" w:cs="Courier"/>
          <w:color w:val="343434"/>
          <w:sz w:val="32"/>
          <w:szCs w:val="32"/>
          <w:u w:color="3C3C3C"/>
        </w:rPr>
        <w:t>selenium</w:t>
      </w:r>
      <w:r>
        <w:rPr>
          <w:rFonts w:ascii="Courier" w:hAnsi="Courier" w:cs="Courier"/>
          <w:color w:val="535502"/>
          <w:sz w:val="32"/>
          <w:szCs w:val="32"/>
          <w:u w:color="3C3C3C"/>
        </w:rPr>
        <w:t>.</w:t>
      </w:r>
      <w:r>
        <w:rPr>
          <w:rFonts w:ascii="Courier" w:hAnsi="Courier" w:cs="Courier"/>
          <w:color w:val="520053"/>
          <w:sz w:val="32"/>
          <w:szCs w:val="32"/>
          <w:u w:color="3C3C3C"/>
        </w:rPr>
        <w:t>Proxy</w:t>
      </w:r>
      <w:proofErr w:type="spellEnd"/>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allowProxy</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r>
        <w:rPr>
          <w:rFonts w:ascii="Courier" w:hAnsi="Courier" w:cs="Courier"/>
          <w:color w:val="000075"/>
          <w:sz w:val="32"/>
          <w:szCs w:val="32"/>
          <w:u w:color="3C3C3C"/>
        </w:rPr>
        <w:t>new</w:t>
      </w:r>
      <w:r>
        <w:rPr>
          <w:rFonts w:ascii="Courier" w:hAnsi="Courier" w:cs="Courier"/>
          <w:color w:val="535502"/>
          <w:sz w:val="32"/>
          <w:szCs w:val="32"/>
          <w:u w:color="3C3C3C"/>
        </w:rPr>
        <w:t>.</w:t>
      </w:r>
      <w:r>
        <w:rPr>
          <w:rFonts w:ascii="Courier" w:hAnsi="Courier" w:cs="Courier"/>
          <w:color w:val="343434"/>
          <w:sz w:val="32"/>
          <w:szCs w:val="32"/>
          <w:u w:color="3C3C3C"/>
        </w:rPr>
        <w:t>org</w:t>
      </w:r>
      <w:r>
        <w:rPr>
          <w:rFonts w:ascii="Courier" w:hAnsi="Courier" w:cs="Courier"/>
          <w:color w:val="535502"/>
          <w:sz w:val="32"/>
          <w:szCs w:val="32"/>
          <w:u w:color="3C3C3C"/>
        </w:rPr>
        <w:t>.</w:t>
      </w:r>
      <w:r>
        <w:rPr>
          <w:rFonts w:ascii="Courier" w:hAnsi="Courier" w:cs="Courier"/>
          <w:color w:val="343434"/>
          <w:sz w:val="32"/>
          <w:szCs w:val="32"/>
          <w:u w:color="3C3C3C"/>
        </w:rPr>
        <w:t>openqa</w:t>
      </w:r>
      <w:r>
        <w:rPr>
          <w:rFonts w:ascii="Courier" w:hAnsi="Courier" w:cs="Courier"/>
          <w:color w:val="535502"/>
          <w:sz w:val="32"/>
          <w:szCs w:val="32"/>
          <w:u w:color="3C3C3C"/>
        </w:rPr>
        <w:t>.</w:t>
      </w:r>
      <w:r>
        <w:rPr>
          <w:rFonts w:ascii="Courier" w:hAnsi="Courier" w:cs="Courier"/>
          <w:color w:val="343434"/>
          <w:sz w:val="32"/>
          <w:szCs w:val="32"/>
          <w:u w:color="3C3C3C"/>
        </w:rPr>
        <w:t>selenium</w:t>
      </w:r>
      <w:r>
        <w:rPr>
          <w:rFonts w:ascii="Courier" w:hAnsi="Courier" w:cs="Courier"/>
          <w:color w:val="535502"/>
          <w:sz w:val="32"/>
          <w:szCs w:val="32"/>
          <w:u w:color="3C3C3C"/>
        </w:rPr>
        <w:t>.</w:t>
      </w:r>
      <w:r>
        <w:rPr>
          <w:rFonts w:ascii="Courier" w:hAnsi="Courier" w:cs="Courier"/>
          <w:color w:val="520053"/>
          <w:sz w:val="32"/>
          <w:szCs w:val="32"/>
          <w:u w:color="3C3C3C"/>
        </w:rPr>
        <w:t>Proxy</w:t>
      </w:r>
      <w:proofErr w:type="spellEnd"/>
      <w:r>
        <w:rPr>
          <w:rFonts w:ascii="Courier" w:hAnsi="Courier" w:cs="Courier"/>
          <w:color w:val="535502"/>
          <w:sz w:val="32"/>
          <w:szCs w:val="32"/>
          <w:u w:color="3C3C3C"/>
        </w:rPr>
        <w:t>();</w:t>
      </w:r>
    </w:p>
    <w:p w14:paraId="522EE99E"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r>
        <w:rPr>
          <w:rFonts w:ascii="Courier" w:hAnsi="Courier" w:cs="Courier"/>
          <w:color w:val="343434"/>
          <w:sz w:val="32"/>
          <w:szCs w:val="32"/>
          <w:u w:color="3C3C3C"/>
        </w:rPr>
        <w:t>allowProxy</w:t>
      </w:r>
      <w:r>
        <w:rPr>
          <w:rFonts w:ascii="Courier" w:hAnsi="Courier" w:cs="Courier"/>
          <w:color w:val="535502"/>
          <w:sz w:val="32"/>
          <w:szCs w:val="32"/>
          <w:u w:color="3C3C3C"/>
        </w:rPr>
        <w:t>.</w:t>
      </w:r>
      <w:r>
        <w:rPr>
          <w:rFonts w:ascii="Courier" w:hAnsi="Courier" w:cs="Courier"/>
          <w:color w:val="343434"/>
          <w:sz w:val="32"/>
          <w:szCs w:val="32"/>
          <w:u w:color="3C3C3C"/>
        </w:rPr>
        <w:t>setHTTPProxy</w:t>
      </w:r>
      <w:proofErr w:type="spellEnd"/>
      <w:r>
        <w:rPr>
          <w:rFonts w:ascii="Courier" w:hAnsi="Courier" w:cs="Courier"/>
          <w:color w:val="535502"/>
          <w:sz w:val="32"/>
          <w:szCs w:val="32"/>
          <w:u w:color="3C3C3C"/>
        </w:rPr>
        <w:t>(</w:t>
      </w:r>
      <w:proofErr w:type="spellStart"/>
      <w:r>
        <w:rPr>
          <w:rFonts w:ascii="Courier" w:hAnsi="Courier" w:cs="Courier"/>
          <w:color w:val="343434"/>
          <w:sz w:val="32"/>
          <w:szCs w:val="32"/>
          <w:u w:color="3C3C3C"/>
        </w:rPr>
        <w:t>setPROXY</w:t>
      </w:r>
      <w:proofErr w:type="spellEnd"/>
      <w:r>
        <w:rPr>
          <w:rFonts w:ascii="Courier" w:hAnsi="Courier" w:cs="Courier"/>
          <w:color w:val="535502"/>
          <w:sz w:val="32"/>
          <w:szCs w:val="32"/>
          <w:u w:color="3C3C3C"/>
        </w:rPr>
        <w:t>)</w:t>
      </w:r>
    </w:p>
    <w:p w14:paraId="6CC52D82"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proofErr w:type="gramStart"/>
      <w:r>
        <w:rPr>
          <w:rFonts w:ascii="Courier" w:hAnsi="Courier" w:cs="Courier"/>
          <w:color w:val="535502"/>
          <w:sz w:val="32"/>
          <w:szCs w:val="32"/>
          <w:u w:color="3C3C3C"/>
        </w:rPr>
        <w:t>.</w:t>
      </w:r>
      <w:proofErr w:type="spellStart"/>
      <w:r>
        <w:rPr>
          <w:rFonts w:ascii="Courier" w:hAnsi="Courier" w:cs="Courier"/>
          <w:color w:val="343434"/>
          <w:sz w:val="32"/>
          <w:szCs w:val="32"/>
          <w:u w:color="3C3C3C"/>
        </w:rPr>
        <w:t>setFtpProxy</w:t>
      </w:r>
      <w:proofErr w:type="spellEnd"/>
      <w:proofErr w:type="gramEnd"/>
      <w:r>
        <w:rPr>
          <w:rFonts w:ascii="Courier" w:hAnsi="Courier" w:cs="Courier"/>
          <w:color w:val="535502"/>
          <w:sz w:val="32"/>
          <w:szCs w:val="32"/>
          <w:u w:color="3C3C3C"/>
        </w:rPr>
        <w:t>(</w:t>
      </w:r>
      <w:proofErr w:type="spellStart"/>
      <w:r>
        <w:rPr>
          <w:rFonts w:ascii="Courier" w:hAnsi="Courier" w:cs="Courier"/>
          <w:color w:val="343434"/>
          <w:sz w:val="32"/>
          <w:szCs w:val="32"/>
          <w:u w:color="3C3C3C"/>
        </w:rPr>
        <w:t>setPROXY</w:t>
      </w:r>
      <w:proofErr w:type="spellEnd"/>
      <w:r>
        <w:rPr>
          <w:rFonts w:ascii="Courier" w:hAnsi="Courier" w:cs="Courier"/>
          <w:color w:val="535502"/>
          <w:sz w:val="32"/>
          <w:szCs w:val="32"/>
          <w:u w:color="3C3C3C"/>
        </w:rPr>
        <w:t>)</w:t>
      </w:r>
    </w:p>
    <w:p w14:paraId="636FCFA2"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proofErr w:type="gramStart"/>
      <w:r>
        <w:rPr>
          <w:rFonts w:ascii="Courier" w:hAnsi="Courier" w:cs="Courier"/>
          <w:color w:val="535502"/>
          <w:sz w:val="32"/>
          <w:szCs w:val="32"/>
          <w:u w:color="3C3C3C"/>
        </w:rPr>
        <w:t>.</w:t>
      </w:r>
      <w:proofErr w:type="spellStart"/>
      <w:r>
        <w:rPr>
          <w:rFonts w:ascii="Courier" w:hAnsi="Courier" w:cs="Courier"/>
          <w:color w:val="343434"/>
          <w:sz w:val="32"/>
          <w:szCs w:val="32"/>
          <w:u w:color="3C3C3C"/>
        </w:rPr>
        <w:t>setSslProxy</w:t>
      </w:r>
      <w:proofErr w:type="spellEnd"/>
      <w:proofErr w:type="gramEnd"/>
      <w:r>
        <w:rPr>
          <w:rFonts w:ascii="Courier" w:hAnsi="Courier" w:cs="Courier"/>
          <w:color w:val="535502"/>
          <w:sz w:val="32"/>
          <w:szCs w:val="32"/>
          <w:u w:color="3C3C3C"/>
        </w:rPr>
        <w:t>(</w:t>
      </w:r>
      <w:proofErr w:type="spellStart"/>
      <w:r>
        <w:rPr>
          <w:rFonts w:ascii="Courier" w:hAnsi="Courier" w:cs="Courier"/>
          <w:color w:val="343434"/>
          <w:sz w:val="32"/>
          <w:szCs w:val="32"/>
          <w:u w:color="3C3C3C"/>
        </w:rPr>
        <w:t>setPROXY</w:t>
      </w:r>
      <w:proofErr w:type="spellEnd"/>
      <w:r>
        <w:rPr>
          <w:rFonts w:ascii="Courier" w:hAnsi="Courier" w:cs="Courier"/>
          <w:color w:val="535502"/>
          <w:sz w:val="32"/>
          <w:szCs w:val="32"/>
          <w:u w:color="3C3C3C"/>
        </w:rPr>
        <w:t>);</w:t>
      </w:r>
    </w:p>
    <w:p w14:paraId="537D59FC"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r>
        <w:rPr>
          <w:rFonts w:ascii="Courier" w:hAnsi="Courier" w:cs="Courier"/>
          <w:color w:val="520053"/>
          <w:sz w:val="32"/>
          <w:szCs w:val="32"/>
          <w:u w:color="3C3C3C"/>
        </w:rPr>
        <w:t>DesiredCapabilities</w:t>
      </w:r>
      <w:proofErr w:type="spellEnd"/>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allowCap</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proofErr w:type="spellStart"/>
      <w:proofErr w:type="gramStart"/>
      <w:r>
        <w:rPr>
          <w:rFonts w:ascii="Courier" w:hAnsi="Courier" w:cs="Courier"/>
          <w:color w:val="520053"/>
          <w:sz w:val="32"/>
          <w:szCs w:val="32"/>
          <w:u w:color="3C3C3C"/>
        </w:rPr>
        <w:t>DesiredCapabilities</w:t>
      </w:r>
      <w:proofErr w:type="spellEnd"/>
      <w:r>
        <w:rPr>
          <w:rFonts w:ascii="Courier" w:hAnsi="Courier" w:cs="Courier"/>
          <w:color w:val="535502"/>
          <w:sz w:val="32"/>
          <w:szCs w:val="32"/>
          <w:u w:color="3C3C3C"/>
        </w:rPr>
        <w:t>(</w:t>
      </w:r>
      <w:proofErr w:type="gramEnd"/>
      <w:r>
        <w:rPr>
          <w:rFonts w:ascii="Courier" w:hAnsi="Courier" w:cs="Courier"/>
          <w:color w:val="535502"/>
          <w:sz w:val="32"/>
          <w:szCs w:val="32"/>
          <w:u w:color="3C3C3C"/>
        </w:rPr>
        <w:t>);</w:t>
      </w:r>
    </w:p>
    <w:p w14:paraId="0AF1F41D"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r>
        <w:rPr>
          <w:rFonts w:ascii="Courier" w:hAnsi="Courier" w:cs="Courier"/>
          <w:color w:val="343434"/>
          <w:sz w:val="32"/>
          <w:szCs w:val="32"/>
          <w:u w:color="3C3C3C"/>
        </w:rPr>
        <w:t>allowCap</w:t>
      </w:r>
      <w:r>
        <w:rPr>
          <w:rFonts w:ascii="Courier" w:hAnsi="Courier" w:cs="Courier"/>
          <w:color w:val="535502"/>
          <w:sz w:val="32"/>
          <w:szCs w:val="32"/>
          <w:u w:color="3C3C3C"/>
        </w:rPr>
        <w:t>.</w:t>
      </w:r>
      <w:r>
        <w:rPr>
          <w:rFonts w:ascii="Courier" w:hAnsi="Courier" w:cs="Courier"/>
          <w:color w:val="343434"/>
          <w:sz w:val="32"/>
          <w:szCs w:val="32"/>
          <w:u w:color="3C3C3C"/>
        </w:rPr>
        <w:t>setCapability</w:t>
      </w:r>
      <w:proofErr w:type="spellEnd"/>
      <w:r>
        <w:rPr>
          <w:rFonts w:ascii="Courier" w:hAnsi="Courier" w:cs="Courier"/>
          <w:color w:val="535502"/>
          <w:sz w:val="32"/>
          <w:szCs w:val="32"/>
          <w:u w:color="3C3C3C"/>
        </w:rPr>
        <w:t>(</w:t>
      </w:r>
      <w:proofErr w:type="spellStart"/>
      <w:r>
        <w:rPr>
          <w:rFonts w:ascii="Courier" w:hAnsi="Courier" w:cs="Courier"/>
          <w:color w:val="520053"/>
          <w:sz w:val="32"/>
          <w:szCs w:val="32"/>
          <w:u w:color="3C3C3C"/>
        </w:rPr>
        <w:t>CapabilityType</w:t>
      </w:r>
      <w:r>
        <w:rPr>
          <w:rFonts w:ascii="Courier" w:hAnsi="Courier" w:cs="Courier"/>
          <w:color w:val="535502"/>
          <w:sz w:val="32"/>
          <w:szCs w:val="32"/>
          <w:u w:color="3C3C3C"/>
        </w:rPr>
        <w:t>.</w:t>
      </w:r>
      <w:r>
        <w:rPr>
          <w:rFonts w:ascii="Courier" w:hAnsi="Courier" w:cs="Courier"/>
          <w:color w:val="343434"/>
          <w:sz w:val="32"/>
          <w:szCs w:val="32"/>
          <w:u w:color="3C3C3C"/>
        </w:rPr>
        <w:t>PROXY</w:t>
      </w:r>
      <w:proofErr w:type="spellEnd"/>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allowProxy</w:t>
      </w:r>
      <w:proofErr w:type="spellEnd"/>
      <w:r>
        <w:rPr>
          <w:rFonts w:ascii="Courier" w:hAnsi="Courier" w:cs="Courier"/>
          <w:color w:val="535502"/>
          <w:sz w:val="32"/>
          <w:szCs w:val="32"/>
          <w:u w:color="3C3C3C"/>
        </w:rPr>
        <w:t>);</w:t>
      </w:r>
    </w:p>
    <w:p w14:paraId="7F2EAEA9"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520053"/>
          <w:sz w:val="32"/>
          <w:szCs w:val="32"/>
          <w:u w:color="3C3C3C"/>
        </w:rPr>
        <w:t>WebDriver</w:t>
      </w:r>
      <w:r>
        <w:rPr>
          <w:rFonts w:ascii="Courier" w:hAnsi="Courier" w:cs="Courier"/>
          <w:color w:val="343434"/>
          <w:sz w:val="32"/>
          <w:szCs w:val="32"/>
          <w:u w:color="3C3C3C"/>
        </w:rPr>
        <w:t xml:space="preserve"> driver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000075"/>
          <w:sz w:val="32"/>
          <w:szCs w:val="32"/>
          <w:u w:color="3C3C3C"/>
        </w:rPr>
        <w:t>new</w:t>
      </w:r>
      <w:r>
        <w:rPr>
          <w:rFonts w:ascii="Courier" w:hAnsi="Courier" w:cs="Courier"/>
          <w:color w:val="343434"/>
          <w:sz w:val="32"/>
          <w:szCs w:val="32"/>
          <w:u w:color="3C3C3C"/>
        </w:rPr>
        <w:t xml:space="preserve"> </w:t>
      </w:r>
      <w:proofErr w:type="spellStart"/>
      <w:r>
        <w:rPr>
          <w:rFonts w:ascii="Courier" w:hAnsi="Courier" w:cs="Courier"/>
          <w:color w:val="520053"/>
          <w:sz w:val="32"/>
          <w:szCs w:val="32"/>
          <w:u w:color="3C3C3C"/>
        </w:rPr>
        <w:t>FirefoxDriver</w:t>
      </w:r>
      <w:proofErr w:type="spellEnd"/>
      <w:r>
        <w:rPr>
          <w:rFonts w:ascii="Courier" w:hAnsi="Courier" w:cs="Courier"/>
          <w:color w:val="535502"/>
          <w:sz w:val="32"/>
          <w:szCs w:val="32"/>
          <w:u w:color="3C3C3C"/>
        </w:rPr>
        <w:t>(</w:t>
      </w:r>
      <w:proofErr w:type="spellStart"/>
      <w:r>
        <w:rPr>
          <w:rFonts w:ascii="Courier" w:hAnsi="Courier" w:cs="Courier"/>
          <w:color w:val="343434"/>
          <w:sz w:val="32"/>
          <w:szCs w:val="32"/>
          <w:u w:color="3C3C3C"/>
        </w:rPr>
        <w:t>allowCap</w:t>
      </w:r>
      <w:proofErr w:type="spellEnd"/>
      <w:r>
        <w:rPr>
          <w:rFonts w:ascii="Courier" w:hAnsi="Courier" w:cs="Courier"/>
          <w:color w:val="535502"/>
          <w:sz w:val="32"/>
          <w:szCs w:val="32"/>
          <w:u w:color="3C3C3C"/>
        </w:rPr>
        <w:t>);</w:t>
      </w:r>
    </w:p>
    <w:p w14:paraId="3CEF7717"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w:t>
      </w:r>
      <w:proofErr w:type="gramStart"/>
      <w:r>
        <w:rPr>
          <w:rFonts w:ascii="Helvetica" w:hAnsi="Helvetica" w:cs="Helvetica"/>
          <w:color w:val="343434"/>
          <w:sz w:val="42"/>
          <w:szCs w:val="42"/>
          <w:u w:color="3C3C3C"/>
        </w:rPr>
        <w:t>To</w:t>
      </w:r>
      <w:proofErr w:type="gramEnd"/>
      <w:r>
        <w:rPr>
          <w:rFonts w:ascii="Helvetica" w:hAnsi="Helvetica" w:cs="Helvetica"/>
          <w:color w:val="343434"/>
          <w:sz w:val="42"/>
          <w:szCs w:val="42"/>
          <w:u w:color="3C3C3C"/>
        </w:rPr>
        <w:t xml:space="preserve"> Handle A Proxy Using Selenium In Python?</w:t>
      </w:r>
    </w:p>
    <w:p w14:paraId="49B88432"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000075"/>
          <w:sz w:val="32"/>
          <w:szCs w:val="32"/>
          <w:u w:color="3C3C3C"/>
        </w:rPr>
        <w:t>from</w:t>
      </w:r>
      <w:r>
        <w:rPr>
          <w:rFonts w:ascii="Courier" w:hAnsi="Courier" w:cs="Courier"/>
          <w:color w:val="343434"/>
          <w:sz w:val="32"/>
          <w:szCs w:val="32"/>
          <w:u w:color="3C3C3C"/>
        </w:rPr>
        <w:t xml:space="preserve"> selenium </w:t>
      </w:r>
      <w:r>
        <w:rPr>
          <w:rFonts w:ascii="Courier" w:hAnsi="Courier" w:cs="Courier"/>
          <w:color w:val="000075"/>
          <w:sz w:val="32"/>
          <w:szCs w:val="32"/>
          <w:u w:color="3C3C3C"/>
        </w:rPr>
        <w:t>import</w:t>
      </w:r>
      <w:r>
        <w:rPr>
          <w:rFonts w:ascii="Courier" w:hAnsi="Courier" w:cs="Courier"/>
          <w:color w:val="343434"/>
          <w:sz w:val="32"/>
          <w:szCs w:val="32"/>
          <w:u w:color="3C3C3C"/>
        </w:rPr>
        <w:t xml:space="preserve"> </w:t>
      </w:r>
      <w:proofErr w:type="spellStart"/>
      <w:r>
        <w:rPr>
          <w:rFonts w:ascii="Courier" w:hAnsi="Courier" w:cs="Courier"/>
          <w:color w:val="343434"/>
          <w:sz w:val="32"/>
          <w:szCs w:val="32"/>
          <w:u w:color="3C3C3C"/>
        </w:rPr>
        <w:t>webdriver</w:t>
      </w:r>
      <w:proofErr w:type="spellEnd"/>
    </w:p>
    <w:p w14:paraId="46B46002"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10D41182"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PROXY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107902"/>
          <w:sz w:val="32"/>
          <w:szCs w:val="32"/>
          <w:u w:color="3C3C3C"/>
        </w:rPr>
        <w:t>"10.0.0.10:8080"</w:t>
      </w:r>
      <w:r>
        <w:rPr>
          <w:rFonts w:ascii="Courier" w:hAnsi="Courier" w:cs="Courier"/>
          <w:color w:val="343434"/>
          <w:sz w:val="32"/>
          <w:szCs w:val="32"/>
          <w:u w:color="3C3C3C"/>
        </w:rPr>
        <w:t xml:space="preserve"> </w:t>
      </w:r>
      <w:r>
        <w:rPr>
          <w:rFonts w:ascii="Courier" w:hAnsi="Courier" w:cs="Courier"/>
          <w:color w:val="730002"/>
          <w:sz w:val="32"/>
          <w:szCs w:val="32"/>
          <w:u w:color="3C3C3C"/>
        </w:rPr>
        <w:t xml:space="preserve"># </w:t>
      </w:r>
      <w:proofErr w:type="gramStart"/>
      <w:r>
        <w:rPr>
          <w:rFonts w:ascii="Courier" w:hAnsi="Courier" w:cs="Courier"/>
          <w:color w:val="730002"/>
          <w:sz w:val="32"/>
          <w:szCs w:val="32"/>
          <w:u w:color="3C3C3C"/>
        </w:rPr>
        <w:t>IP:PORT</w:t>
      </w:r>
      <w:proofErr w:type="gramEnd"/>
      <w:r>
        <w:rPr>
          <w:rFonts w:ascii="Courier" w:hAnsi="Courier" w:cs="Courier"/>
          <w:color w:val="730002"/>
          <w:sz w:val="32"/>
          <w:szCs w:val="32"/>
          <w:u w:color="3C3C3C"/>
        </w:rPr>
        <w:t xml:space="preserve"> or HOST:PORT</w:t>
      </w:r>
    </w:p>
    <w:p w14:paraId="32B06778"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347E25C2"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r>
        <w:rPr>
          <w:rFonts w:ascii="Courier" w:hAnsi="Courier" w:cs="Courier"/>
          <w:color w:val="343434"/>
          <w:sz w:val="32"/>
          <w:szCs w:val="32"/>
          <w:u w:color="3C3C3C"/>
        </w:rPr>
        <w:t>chrome_opt</w:t>
      </w:r>
      <w:proofErr w:type="spellEnd"/>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520053"/>
          <w:sz w:val="32"/>
          <w:szCs w:val="32"/>
          <w:u w:color="3C3C3C"/>
        </w:rPr>
        <w:t>ChromeOptions</w:t>
      </w:r>
      <w:proofErr w:type="spellEnd"/>
      <w:proofErr w:type="gramEnd"/>
      <w:r>
        <w:rPr>
          <w:rFonts w:ascii="Courier" w:hAnsi="Courier" w:cs="Courier"/>
          <w:color w:val="535502"/>
          <w:sz w:val="32"/>
          <w:szCs w:val="32"/>
          <w:u w:color="3C3C3C"/>
        </w:rPr>
        <w:t>()</w:t>
      </w:r>
    </w:p>
    <w:p w14:paraId="667B6209"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r>
        <w:rPr>
          <w:rFonts w:ascii="Courier" w:hAnsi="Courier" w:cs="Courier"/>
          <w:color w:val="343434"/>
          <w:sz w:val="32"/>
          <w:szCs w:val="32"/>
          <w:u w:color="3C3C3C"/>
        </w:rPr>
        <w:t>chrome_opt</w:t>
      </w:r>
      <w:r>
        <w:rPr>
          <w:rFonts w:ascii="Courier" w:hAnsi="Courier" w:cs="Courier"/>
          <w:color w:val="535502"/>
          <w:sz w:val="32"/>
          <w:szCs w:val="32"/>
          <w:u w:color="3C3C3C"/>
        </w:rPr>
        <w:t>.</w:t>
      </w:r>
      <w:r>
        <w:rPr>
          <w:rFonts w:ascii="Courier" w:hAnsi="Courier" w:cs="Courier"/>
          <w:color w:val="343434"/>
          <w:sz w:val="32"/>
          <w:szCs w:val="32"/>
          <w:u w:color="3C3C3C"/>
        </w:rPr>
        <w:t>add_</w:t>
      </w:r>
      <w:proofErr w:type="gramStart"/>
      <w:r>
        <w:rPr>
          <w:rFonts w:ascii="Courier" w:hAnsi="Courier" w:cs="Courier"/>
          <w:color w:val="343434"/>
          <w:sz w:val="32"/>
          <w:szCs w:val="32"/>
          <w:u w:color="3C3C3C"/>
        </w:rPr>
        <w:t>argument</w:t>
      </w:r>
      <w:proofErr w:type="spellEnd"/>
      <w:r>
        <w:rPr>
          <w:rFonts w:ascii="Courier" w:hAnsi="Courier" w:cs="Courier"/>
          <w:color w:val="535502"/>
          <w:sz w:val="32"/>
          <w:szCs w:val="32"/>
          <w:u w:color="3C3C3C"/>
        </w:rPr>
        <w:t>(</w:t>
      </w:r>
      <w:proofErr w:type="gramEnd"/>
      <w:r>
        <w:rPr>
          <w:rFonts w:ascii="Courier" w:hAnsi="Courier" w:cs="Courier"/>
          <w:color w:val="107902"/>
          <w:sz w:val="32"/>
          <w:szCs w:val="32"/>
          <w:u w:color="3C3C3C"/>
        </w:rPr>
        <w:t>'--proxy-server=%s'</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343434"/>
          <w:sz w:val="32"/>
          <w:szCs w:val="32"/>
          <w:u w:color="3C3C3C"/>
        </w:rPr>
        <w:t xml:space="preserve"> PROXY</w:t>
      </w:r>
      <w:r>
        <w:rPr>
          <w:rFonts w:ascii="Courier" w:hAnsi="Courier" w:cs="Courier"/>
          <w:color w:val="535502"/>
          <w:sz w:val="32"/>
          <w:szCs w:val="32"/>
          <w:u w:color="3C3C3C"/>
        </w:rPr>
        <w:t>)</w:t>
      </w:r>
    </w:p>
    <w:p w14:paraId="266CD5F4" w14:textId="77777777" w:rsidR="00AF1FD3" w:rsidRDefault="00AF1FD3" w:rsidP="00AF1FD3">
      <w:pPr>
        <w:widowControl w:val="0"/>
        <w:autoSpaceDE w:val="0"/>
        <w:autoSpaceDN w:val="0"/>
        <w:adjustRightInd w:val="0"/>
        <w:rPr>
          <w:rFonts w:ascii="Courier" w:hAnsi="Courier" w:cs="Courier"/>
          <w:color w:val="343434"/>
          <w:sz w:val="32"/>
          <w:szCs w:val="32"/>
          <w:u w:color="3C3C3C"/>
        </w:rPr>
      </w:pPr>
    </w:p>
    <w:p w14:paraId="3858AD96"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chrome </w:t>
      </w:r>
      <w:r>
        <w:rPr>
          <w:rFonts w:ascii="Courier" w:hAnsi="Courier" w:cs="Courier"/>
          <w:color w:val="535502"/>
          <w:sz w:val="32"/>
          <w:szCs w:val="32"/>
          <w:u w:color="3C3C3C"/>
        </w:rPr>
        <w:t>=</w:t>
      </w:r>
      <w:r>
        <w:rPr>
          <w:rFonts w:ascii="Courier" w:hAnsi="Courier" w:cs="Courier"/>
          <w:color w:val="343434"/>
          <w:sz w:val="32"/>
          <w:szCs w:val="32"/>
          <w:u w:color="3C3C3C"/>
        </w:rPr>
        <w:t xml:space="preserve"> </w:t>
      </w:r>
      <w:proofErr w:type="spellStart"/>
      <w:proofErr w:type="gramStart"/>
      <w:r>
        <w:rPr>
          <w:rFonts w:ascii="Courier" w:hAnsi="Courier" w:cs="Courier"/>
          <w:color w:val="343434"/>
          <w:sz w:val="32"/>
          <w:szCs w:val="32"/>
          <w:u w:color="3C3C3C"/>
        </w:rPr>
        <w:t>webdriver</w:t>
      </w:r>
      <w:r>
        <w:rPr>
          <w:rFonts w:ascii="Courier" w:hAnsi="Courier" w:cs="Courier"/>
          <w:color w:val="535502"/>
          <w:sz w:val="32"/>
          <w:szCs w:val="32"/>
          <w:u w:color="3C3C3C"/>
        </w:rPr>
        <w:t>.</w:t>
      </w:r>
      <w:r>
        <w:rPr>
          <w:rFonts w:ascii="Courier" w:hAnsi="Courier" w:cs="Courier"/>
          <w:color w:val="520053"/>
          <w:sz w:val="32"/>
          <w:szCs w:val="32"/>
          <w:u w:color="3C3C3C"/>
        </w:rPr>
        <w:t>Chrome</w:t>
      </w:r>
      <w:proofErr w:type="spellEnd"/>
      <w:proofErr w:type="gramEnd"/>
      <w:r>
        <w:rPr>
          <w:rFonts w:ascii="Courier" w:hAnsi="Courier" w:cs="Courier"/>
          <w:color w:val="535502"/>
          <w:sz w:val="32"/>
          <w:szCs w:val="32"/>
          <w:u w:color="3C3C3C"/>
        </w:rPr>
        <w:t>(</w:t>
      </w:r>
      <w:r>
        <w:rPr>
          <w:rFonts w:ascii="Courier" w:hAnsi="Courier" w:cs="Courier"/>
          <w:color w:val="343434"/>
          <w:sz w:val="32"/>
          <w:szCs w:val="32"/>
          <w:u w:color="3C3C3C"/>
        </w:rPr>
        <w:t>options</w:t>
      </w:r>
      <w:r>
        <w:rPr>
          <w:rFonts w:ascii="Courier" w:hAnsi="Courier" w:cs="Courier"/>
          <w:color w:val="535502"/>
          <w:sz w:val="32"/>
          <w:szCs w:val="32"/>
          <w:u w:color="3C3C3C"/>
        </w:rPr>
        <w:t>=</w:t>
      </w:r>
      <w:proofErr w:type="spellStart"/>
      <w:r>
        <w:rPr>
          <w:rFonts w:ascii="Courier" w:hAnsi="Courier" w:cs="Courier"/>
          <w:color w:val="343434"/>
          <w:sz w:val="32"/>
          <w:szCs w:val="32"/>
          <w:u w:color="3C3C3C"/>
        </w:rPr>
        <w:t>chrome_opt</w:t>
      </w:r>
      <w:proofErr w:type="spellEnd"/>
      <w:r>
        <w:rPr>
          <w:rFonts w:ascii="Courier" w:hAnsi="Courier" w:cs="Courier"/>
          <w:color w:val="535502"/>
          <w:sz w:val="32"/>
          <w:szCs w:val="32"/>
          <w:u w:color="3C3C3C"/>
        </w:rPr>
        <w:t>)</w:t>
      </w:r>
    </w:p>
    <w:p w14:paraId="3D0812F5" w14:textId="77777777" w:rsidR="00AF1FD3" w:rsidRDefault="00AF1FD3" w:rsidP="00AF1FD3">
      <w:pPr>
        <w:widowControl w:val="0"/>
        <w:autoSpaceDE w:val="0"/>
        <w:autoSpaceDN w:val="0"/>
        <w:adjustRightInd w:val="0"/>
        <w:rPr>
          <w:rFonts w:ascii="Courier" w:hAnsi="Courier" w:cs="Courier"/>
          <w:color w:val="343434"/>
          <w:sz w:val="32"/>
          <w:szCs w:val="32"/>
          <w:u w:color="3C3C3C"/>
        </w:rPr>
      </w:pPr>
      <w:proofErr w:type="spellStart"/>
      <w:proofErr w:type="gramStart"/>
      <w:r>
        <w:rPr>
          <w:rFonts w:ascii="Courier" w:hAnsi="Courier" w:cs="Courier"/>
          <w:color w:val="343434"/>
          <w:sz w:val="32"/>
          <w:szCs w:val="32"/>
          <w:u w:color="3C3C3C"/>
        </w:rPr>
        <w:t>chrome</w:t>
      </w:r>
      <w:r>
        <w:rPr>
          <w:rFonts w:ascii="Courier" w:hAnsi="Courier" w:cs="Courier"/>
          <w:color w:val="535502"/>
          <w:sz w:val="32"/>
          <w:szCs w:val="32"/>
          <w:u w:color="3C3C3C"/>
        </w:rPr>
        <w:t>.</w:t>
      </w:r>
      <w:r>
        <w:rPr>
          <w:rFonts w:ascii="Courier" w:hAnsi="Courier" w:cs="Courier"/>
          <w:color w:val="000075"/>
          <w:sz w:val="32"/>
          <w:szCs w:val="32"/>
          <w:u w:color="3C3C3C"/>
        </w:rPr>
        <w:t>get</w:t>
      </w:r>
      <w:proofErr w:type="spellEnd"/>
      <w:r>
        <w:rPr>
          <w:rFonts w:ascii="Courier" w:hAnsi="Courier" w:cs="Courier"/>
          <w:color w:val="535502"/>
          <w:sz w:val="32"/>
          <w:szCs w:val="32"/>
          <w:u w:color="3C3C3C"/>
        </w:rPr>
        <w:t>(</w:t>
      </w:r>
      <w:proofErr w:type="gramEnd"/>
      <w:r>
        <w:rPr>
          <w:rFonts w:ascii="Courier" w:hAnsi="Courier" w:cs="Courier"/>
          <w:color w:val="107902"/>
          <w:sz w:val="32"/>
          <w:szCs w:val="32"/>
          <w:u w:color="3C3C3C"/>
        </w:rPr>
        <w:t>"&lt;&lt; target URL &gt;&gt;"</w:t>
      </w:r>
      <w:r>
        <w:rPr>
          <w:rFonts w:ascii="Courier" w:hAnsi="Courier" w:cs="Courier"/>
          <w:color w:val="535502"/>
          <w:sz w:val="32"/>
          <w:szCs w:val="32"/>
          <w:u w:color="3C3C3C"/>
        </w:rPr>
        <w:t>)</w:t>
      </w:r>
    </w:p>
    <w:p w14:paraId="79CC1512"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Are </w:t>
      </w:r>
      <w:proofErr w:type="spellStart"/>
      <w:r>
        <w:rPr>
          <w:rFonts w:ascii="Helvetica" w:hAnsi="Helvetica" w:cs="Helvetica"/>
          <w:color w:val="343434"/>
          <w:sz w:val="42"/>
          <w:szCs w:val="42"/>
          <w:u w:color="3C3C3C"/>
        </w:rPr>
        <w:t>TestNG</w:t>
      </w:r>
      <w:proofErr w:type="spellEnd"/>
      <w:r>
        <w:rPr>
          <w:rFonts w:ascii="Helvetica" w:hAnsi="Helvetica" w:cs="Helvetica"/>
          <w:color w:val="343434"/>
          <w:sz w:val="42"/>
          <w:szCs w:val="42"/>
          <w:u w:color="3C3C3C"/>
        </w:rPr>
        <w:t xml:space="preserve"> Annotations Frequently Used </w:t>
      </w:r>
      <w:proofErr w:type="gramStart"/>
      <w:r>
        <w:rPr>
          <w:rFonts w:ascii="Helvetica" w:hAnsi="Helvetica" w:cs="Helvetica"/>
          <w:color w:val="343434"/>
          <w:sz w:val="42"/>
          <w:szCs w:val="42"/>
          <w:u w:color="3C3C3C"/>
        </w:rPr>
        <w:t>With</w:t>
      </w:r>
      <w:proofErr w:type="gramEnd"/>
      <w:r>
        <w:rPr>
          <w:rFonts w:ascii="Helvetica" w:hAnsi="Helvetica" w:cs="Helvetica"/>
          <w:color w:val="343434"/>
          <w:sz w:val="42"/>
          <w:szCs w:val="42"/>
          <w:u w:color="3C3C3C"/>
        </w:rPr>
        <w:t xml:space="preserve"> Selenium?</w:t>
      </w:r>
    </w:p>
    <w:p w14:paraId="25514C1A"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proofErr w:type="spellStart"/>
      <w:r>
        <w:rPr>
          <w:rFonts w:ascii="Helvetica" w:hAnsi="Helvetica" w:cs="Helvetica"/>
          <w:color w:val="3C3C3C"/>
          <w:sz w:val="32"/>
          <w:szCs w:val="32"/>
          <w:u w:color="3C3C3C"/>
        </w:rPr>
        <w:t>TestNG</w:t>
      </w:r>
      <w:proofErr w:type="spellEnd"/>
      <w:r>
        <w:rPr>
          <w:rFonts w:ascii="Helvetica" w:hAnsi="Helvetica" w:cs="Helvetica"/>
          <w:color w:val="3C3C3C"/>
          <w:sz w:val="32"/>
          <w:szCs w:val="32"/>
          <w:u w:color="3C3C3C"/>
        </w:rPr>
        <w:t xml:space="preserve"> annotations prioritize the calling of a test method over others. Here are the ones to use with Selenium:</w:t>
      </w:r>
    </w:p>
    <w:p w14:paraId="3AE13EF6" w14:textId="77777777" w:rsidR="00AF1FD3" w:rsidRDefault="00AF1FD3" w:rsidP="00AF1FD3">
      <w:pPr>
        <w:widowControl w:val="0"/>
        <w:numPr>
          <w:ilvl w:val="0"/>
          <w:numId w:val="2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w:t>
      </w:r>
      <w:proofErr w:type="spellStart"/>
      <w:r>
        <w:rPr>
          <w:rFonts w:ascii="Helvetica" w:hAnsi="Helvetica" w:cs="Helvetica"/>
          <w:color w:val="3C3C3C"/>
          <w:sz w:val="32"/>
          <w:szCs w:val="32"/>
          <w:u w:color="3C3C3C"/>
        </w:rPr>
        <w:t>BeforeSuite</w:t>
      </w:r>
      <w:proofErr w:type="spellEnd"/>
      <w:r>
        <w:rPr>
          <w:rFonts w:ascii="Helvetica" w:hAnsi="Helvetica" w:cs="Helvetica"/>
          <w:color w:val="3C3C3C"/>
          <w:sz w:val="32"/>
          <w:szCs w:val="32"/>
          <w:u w:color="3C3C3C"/>
        </w:rPr>
        <w:t xml:space="preserve"> – to run before all tests.</w:t>
      </w:r>
    </w:p>
    <w:p w14:paraId="6E394213" w14:textId="77777777" w:rsidR="00AF1FD3" w:rsidRDefault="00AF1FD3" w:rsidP="00AF1FD3">
      <w:pPr>
        <w:widowControl w:val="0"/>
        <w:numPr>
          <w:ilvl w:val="0"/>
          <w:numId w:val="2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w:t>
      </w:r>
      <w:proofErr w:type="spellStart"/>
      <w:r>
        <w:rPr>
          <w:rFonts w:ascii="Helvetica" w:hAnsi="Helvetica" w:cs="Helvetica"/>
          <w:color w:val="3C3C3C"/>
          <w:sz w:val="32"/>
          <w:szCs w:val="32"/>
          <w:u w:color="3C3C3C"/>
        </w:rPr>
        <w:t>AfterSuite</w:t>
      </w:r>
      <w:proofErr w:type="spellEnd"/>
      <w:r>
        <w:rPr>
          <w:rFonts w:ascii="Helvetica" w:hAnsi="Helvetica" w:cs="Helvetica"/>
          <w:color w:val="3C3C3C"/>
          <w:sz w:val="32"/>
          <w:szCs w:val="32"/>
          <w:u w:color="3C3C3C"/>
        </w:rPr>
        <w:t xml:space="preserve"> – to run only once after all tests.</w:t>
      </w:r>
    </w:p>
    <w:p w14:paraId="25A8C386" w14:textId="77777777" w:rsidR="00AF1FD3" w:rsidRDefault="00AF1FD3" w:rsidP="00AF1FD3">
      <w:pPr>
        <w:widowControl w:val="0"/>
        <w:numPr>
          <w:ilvl w:val="0"/>
          <w:numId w:val="2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w:t>
      </w:r>
      <w:proofErr w:type="spellStart"/>
      <w:r>
        <w:rPr>
          <w:rFonts w:ascii="Helvetica" w:hAnsi="Helvetica" w:cs="Helvetica"/>
          <w:color w:val="3C3C3C"/>
          <w:sz w:val="32"/>
          <w:szCs w:val="32"/>
          <w:u w:color="3C3C3C"/>
        </w:rPr>
        <w:t>BeforeClass</w:t>
      </w:r>
      <w:proofErr w:type="spellEnd"/>
      <w:r>
        <w:rPr>
          <w:rFonts w:ascii="Helvetica" w:hAnsi="Helvetica" w:cs="Helvetica"/>
          <w:color w:val="3C3C3C"/>
          <w:sz w:val="32"/>
          <w:szCs w:val="32"/>
          <w:u w:color="3C3C3C"/>
        </w:rPr>
        <w:t xml:space="preserve"> – to run only once before the first test method.</w:t>
      </w:r>
    </w:p>
    <w:p w14:paraId="56619F74" w14:textId="77777777" w:rsidR="00AF1FD3" w:rsidRDefault="00AF1FD3" w:rsidP="00AF1FD3">
      <w:pPr>
        <w:widowControl w:val="0"/>
        <w:numPr>
          <w:ilvl w:val="0"/>
          <w:numId w:val="2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w:t>
      </w:r>
      <w:proofErr w:type="spellStart"/>
      <w:r>
        <w:rPr>
          <w:rFonts w:ascii="Helvetica" w:hAnsi="Helvetica" w:cs="Helvetica"/>
          <w:color w:val="3C3C3C"/>
          <w:sz w:val="32"/>
          <w:szCs w:val="32"/>
          <w:u w:color="3C3C3C"/>
        </w:rPr>
        <w:t>AfterClass</w:t>
      </w:r>
      <w:proofErr w:type="spellEnd"/>
      <w:r>
        <w:rPr>
          <w:rFonts w:ascii="Helvetica" w:hAnsi="Helvetica" w:cs="Helvetica"/>
          <w:color w:val="3C3C3C"/>
          <w:sz w:val="32"/>
          <w:szCs w:val="32"/>
          <w:u w:color="3C3C3C"/>
        </w:rPr>
        <w:t xml:space="preserve"> – to run only once after all the test methods of the current class finish execution.</w:t>
      </w:r>
    </w:p>
    <w:p w14:paraId="7A2F12AF" w14:textId="77777777" w:rsidR="00AF1FD3" w:rsidRDefault="00AF1FD3" w:rsidP="00AF1FD3">
      <w:pPr>
        <w:widowControl w:val="0"/>
        <w:numPr>
          <w:ilvl w:val="0"/>
          <w:numId w:val="2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w:t>
      </w:r>
      <w:proofErr w:type="spellStart"/>
      <w:r>
        <w:rPr>
          <w:rFonts w:ascii="Helvetica" w:hAnsi="Helvetica" w:cs="Helvetica"/>
          <w:color w:val="3C3C3C"/>
          <w:sz w:val="32"/>
          <w:szCs w:val="32"/>
          <w:u w:color="3C3C3C"/>
        </w:rPr>
        <w:t>BeforeTest</w:t>
      </w:r>
      <w:proofErr w:type="spellEnd"/>
      <w:r>
        <w:rPr>
          <w:rFonts w:ascii="Helvetica" w:hAnsi="Helvetica" w:cs="Helvetica"/>
          <w:color w:val="3C3C3C"/>
          <w:sz w:val="32"/>
          <w:szCs w:val="32"/>
          <w:u w:color="3C3C3C"/>
        </w:rPr>
        <w:t xml:space="preserve"> – to run before any test method inside the “Test” tag.</w:t>
      </w:r>
    </w:p>
    <w:p w14:paraId="7AECB2D7" w14:textId="77777777" w:rsidR="00AF1FD3" w:rsidRDefault="00AF1FD3" w:rsidP="00AF1FD3">
      <w:pPr>
        <w:widowControl w:val="0"/>
        <w:numPr>
          <w:ilvl w:val="0"/>
          <w:numId w:val="29"/>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w:t>
      </w:r>
      <w:proofErr w:type="spellStart"/>
      <w:r>
        <w:rPr>
          <w:rFonts w:ascii="Helvetica" w:hAnsi="Helvetica" w:cs="Helvetica"/>
          <w:color w:val="3C3C3C"/>
          <w:sz w:val="32"/>
          <w:szCs w:val="32"/>
          <w:u w:color="3C3C3C"/>
        </w:rPr>
        <w:t>AfterTest</w:t>
      </w:r>
      <w:proofErr w:type="spellEnd"/>
      <w:r>
        <w:rPr>
          <w:rFonts w:ascii="Helvetica" w:hAnsi="Helvetica" w:cs="Helvetica"/>
          <w:color w:val="3C3C3C"/>
          <w:sz w:val="32"/>
          <w:szCs w:val="32"/>
          <w:u w:color="3C3C3C"/>
        </w:rPr>
        <w:t xml:space="preserve"> – to run after any test method inside the “Test” tag.</w:t>
      </w:r>
    </w:p>
    <w:p w14:paraId="6595D844"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Do You Know About </w:t>
      </w:r>
      <w:proofErr w:type="spellStart"/>
      <w:r>
        <w:rPr>
          <w:rFonts w:ascii="Helvetica" w:hAnsi="Helvetica" w:cs="Helvetica"/>
          <w:color w:val="343434"/>
          <w:sz w:val="42"/>
          <w:szCs w:val="42"/>
          <w:u w:color="3C3C3C"/>
        </w:rPr>
        <w:t>TestNG</w:t>
      </w:r>
      <w:proofErr w:type="spellEnd"/>
      <w:r>
        <w:rPr>
          <w:rFonts w:ascii="Helvetica" w:hAnsi="Helvetica" w:cs="Helvetica"/>
          <w:color w:val="343434"/>
          <w:sz w:val="42"/>
          <w:szCs w:val="42"/>
          <w:u w:color="3C3C3C"/>
        </w:rPr>
        <w:t xml:space="preserve"> @Parameters?</w:t>
      </w:r>
    </w:p>
    <w:p w14:paraId="409693C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In </w:t>
      </w:r>
      <w:proofErr w:type="spellStart"/>
      <w:r>
        <w:rPr>
          <w:rFonts w:ascii="Helvetica" w:hAnsi="Helvetica" w:cs="Helvetica"/>
          <w:color w:val="3C3C3C"/>
          <w:sz w:val="32"/>
          <w:szCs w:val="32"/>
          <w:u w:color="3C3C3C"/>
        </w:rPr>
        <w:t>TestNG</w:t>
      </w:r>
      <w:proofErr w:type="spellEnd"/>
      <w:r>
        <w:rPr>
          <w:rFonts w:ascii="Helvetica" w:hAnsi="Helvetica" w:cs="Helvetica"/>
          <w:color w:val="3C3C3C"/>
          <w:sz w:val="32"/>
          <w:szCs w:val="32"/>
          <w:u w:color="3C3C3C"/>
        </w:rPr>
        <w:t>, the “@Parameters” is a keyword that allows the arguments to pass to “@Test” methods.</w:t>
      </w:r>
    </w:p>
    <w:p w14:paraId="6BB0026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Please refer to this </w:t>
      </w:r>
      <w:hyperlink r:id="rId9" w:history="1">
        <w:proofErr w:type="spellStart"/>
        <w:r>
          <w:rPr>
            <w:rFonts w:ascii="Helvetica" w:hAnsi="Helvetica" w:cs="Helvetica"/>
            <w:b/>
            <w:bCs/>
            <w:color w:val="1C1E24"/>
            <w:sz w:val="32"/>
            <w:szCs w:val="32"/>
            <w:u w:color="3C3C3C"/>
          </w:rPr>
          <w:t>TestNG</w:t>
        </w:r>
        <w:proofErr w:type="spellEnd"/>
        <w:r>
          <w:rPr>
            <w:rFonts w:ascii="Helvetica" w:hAnsi="Helvetica" w:cs="Helvetica"/>
            <w:b/>
            <w:bCs/>
            <w:color w:val="1C1E24"/>
            <w:sz w:val="32"/>
            <w:szCs w:val="32"/>
            <w:u w:color="3C3C3C"/>
          </w:rPr>
          <w:t xml:space="preserve"> tutorial</w:t>
        </w:r>
      </w:hyperlink>
      <w:r>
        <w:rPr>
          <w:rFonts w:ascii="Helvetica" w:hAnsi="Helvetica" w:cs="Helvetica"/>
          <w:color w:val="3C3C3C"/>
          <w:sz w:val="32"/>
          <w:szCs w:val="32"/>
          <w:u w:color="3C3C3C"/>
        </w:rPr>
        <w:t xml:space="preserve"> to learn more about parameters.</w:t>
      </w:r>
    </w:p>
    <w:p w14:paraId="5A59CDDD"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Data Provider </w:t>
      </w:r>
      <w:proofErr w:type="gramStart"/>
      <w:r>
        <w:rPr>
          <w:rFonts w:ascii="Helvetica" w:hAnsi="Helvetica" w:cs="Helvetica"/>
          <w:color w:val="343434"/>
          <w:sz w:val="42"/>
          <w:szCs w:val="42"/>
          <w:u w:color="3C3C3C"/>
        </w:rPr>
        <w:t>In</w:t>
      </w:r>
      <w:proofErr w:type="gramEnd"/>
      <w:r>
        <w:rPr>
          <w:rFonts w:ascii="Helvetica" w:hAnsi="Helvetica" w:cs="Helvetica"/>
          <w:color w:val="343434"/>
          <w:sz w:val="42"/>
          <w:szCs w:val="42"/>
          <w:u w:color="3C3C3C"/>
        </w:rPr>
        <w:t xml:space="preserve"> </w:t>
      </w:r>
      <w:proofErr w:type="spellStart"/>
      <w:r>
        <w:rPr>
          <w:rFonts w:ascii="Helvetica" w:hAnsi="Helvetica" w:cs="Helvetica"/>
          <w:color w:val="343434"/>
          <w:sz w:val="42"/>
          <w:szCs w:val="42"/>
          <w:u w:color="3C3C3C"/>
        </w:rPr>
        <w:t>TestNG</w:t>
      </w:r>
      <w:proofErr w:type="spellEnd"/>
      <w:r>
        <w:rPr>
          <w:rFonts w:ascii="Helvetica" w:hAnsi="Helvetica" w:cs="Helvetica"/>
          <w:color w:val="343434"/>
          <w:sz w:val="42"/>
          <w:szCs w:val="42"/>
          <w:u w:color="3C3C3C"/>
        </w:rPr>
        <w:t>?</w:t>
      </w:r>
    </w:p>
    <w:p w14:paraId="423B6F0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The data provider is a </w:t>
      </w:r>
      <w:proofErr w:type="spellStart"/>
      <w:r>
        <w:rPr>
          <w:rFonts w:ascii="Helvetica" w:hAnsi="Helvetica" w:cs="Helvetica"/>
          <w:color w:val="3C3C3C"/>
          <w:sz w:val="32"/>
          <w:szCs w:val="32"/>
          <w:u w:color="3C3C3C"/>
        </w:rPr>
        <w:t>TestNG</w:t>
      </w:r>
      <w:proofErr w:type="spellEnd"/>
      <w:r>
        <w:rPr>
          <w:rFonts w:ascii="Helvetica" w:hAnsi="Helvetica" w:cs="Helvetica"/>
          <w:color w:val="3C3C3C"/>
          <w:sz w:val="32"/>
          <w:szCs w:val="32"/>
          <w:u w:color="3C3C3C"/>
        </w:rPr>
        <w:t xml:space="preserve"> annotation. It allows you to pass parameters like a property file or a database to a test method.</w:t>
      </w:r>
    </w:p>
    <w:p w14:paraId="7D1F2DEA"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Meant </w:t>
      </w:r>
      <w:proofErr w:type="gramStart"/>
      <w:r>
        <w:rPr>
          <w:rFonts w:ascii="Helvetica" w:hAnsi="Helvetica" w:cs="Helvetica"/>
          <w:color w:val="343434"/>
          <w:sz w:val="42"/>
          <w:szCs w:val="42"/>
          <w:u w:color="3C3C3C"/>
        </w:rPr>
        <w:t>By</w:t>
      </w:r>
      <w:proofErr w:type="gramEnd"/>
      <w:r>
        <w:rPr>
          <w:rFonts w:ascii="Helvetica" w:hAnsi="Helvetica" w:cs="Helvetica"/>
          <w:color w:val="343434"/>
          <w:sz w:val="42"/>
          <w:szCs w:val="42"/>
          <w:u w:color="3C3C3C"/>
        </w:rPr>
        <w:t xml:space="preserve"> Grouping In </w:t>
      </w:r>
      <w:proofErr w:type="spellStart"/>
      <w:r>
        <w:rPr>
          <w:rFonts w:ascii="Helvetica" w:hAnsi="Helvetica" w:cs="Helvetica"/>
          <w:color w:val="343434"/>
          <w:sz w:val="42"/>
          <w:szCs w:val="42"/>
          <w:u w:color="3C3C3C"/>
        </w:rPr>
        <w:t>TestNG</w:t>
      </w:r>
      <w:proofErr w:type="spellEnd"/>
      <w:r>
        <w:rPr>
          <w:rFonts w:ascii="Helvetica" w:hAnsi="Helvetica" w:cs="Helvetica"/>
          <w:color w:val="343434"/>
          <w:sz w:val="42"/>
          <w:szCs w:val="42"/>
          <w:u w:color="3C3C3C"/>
        </w:rPr>
        <w:t>?</w:t>
      </w:r>
    </w:p>
    <w:p w14:paraId="30316A10"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It is an innovative </w:t>
      </w:r>
      <w:proofErr w:type="spellStart"/>
      <w:r>
        <w:rPr>
          <w:rFonts w:ascii="Helvetica" w:hAnsi="Helvetica" w:cs="Helvetica"/>
          <w:color w:val="3C3C3C"/>
          <w:sz w:val="32"/>
          <w:szCs w:val="32"/>
          <w:u w:color="3C3C3C"/>
        </w:rPr>
        <w:t>TestNG</w:t>
      </w:r>
      <w:proofErr w:type="spellEnd"/>
      <w:r>
        <w:rPr>
          <w:rFonts w:ascii="Helvetica" w:hAnsi="Helvetica" w:cs="Helvetica"/>
          <w:color w:val="3C3C3C"/>
          <w:sz w:val="32"/>
          <w:szCs w:val="32"/>
          <w:u w:color="3C3C3C"/>
        </w:rPr>
        <w:t xml:space="preserve"> feature that didn’t exist in the JUnit. You can assign methods with proper context and refine groupings of test methods.</w:t>
      </w:r>
    </w:p>
    <w:p w14:paraId="72BEAB9F"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You can not only link methods to groups but also tell groups to include other groups.</w:t>
      </w:r>
    </w:p>
    <w:p w14:paraId="17CADB5D"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How </w:t>
      </w:r>
      <w:proofErr w:type="gramStart"/>
      <w:r>
        <w:rPr>
          <w:rFonts w:ascii="Helvetica" w:hAnsi="Helvetica" w:cs="Helvetica"/>
          <w:color w:val="343434"/>
          <w:sz w:val="42"/>
          <w:szCs w:val="42"/>
          <w:u w:color="3C3C3C"/>
        </w:rPr>
        <w:t>To</w:t>
      </w:r>
      <w:proofErr w:type="gramEnd"/>
      <w:r>
        <w:rPr>
          <w:rFonts w:ascii="Helvetica" w:hAnsi="Helvetica" w:cs="Helvetica"/>
          <w:color w:val="343434"/>
          <w:sz w:val="42"/>
          <w:szCs w:val="42"/>
          <w:u w:color="3C3C3C"/>
        </w:rPr>
        <w:t xml:space="preserve"> Associate A Single Test To Multiple Groups In </w:t>
      </w:r>
      <w:proofErr w:type="spellStart"/>
      <w:r>
        <w:rPr>
          <w:rFonts w:ascii="Helvetica" w:hAnsi="Helvetica" w:cs="Helvetica"/>
          <w:color w:val="343434"/>
          <w:sz w:val="42"/>
          <w:szCs w:val="42"/>
          <w:u w:color="3C3C3C"/>
        </w:rPr>
        <w:t>TestNG</w:t>
      </w:r>
      <w:proofErr w:type="spellEnd"/>
      <w:r>
        <w:rPr>
          <w:rFonts w:ascii="Helvetica" w:hAnsi="Helvetica" w:cs="Helvetica"/>
          <w:color w:val="343434"/>
          <w:sz w:val="42"/>
          <w:szCs w:val="42"/>
          <w:u w:color="3C3C3C"/>
        </w:rPr>
        <w:t>?</w:t>
      </w:r>
    </w:p>
    <w:p w14:paraId="5C4E482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proofErr w:type="spellStart"/>
      <w:r>
        <w:rPr>
          <w:rFonts w:ascii="Helvetica" w:hAnsi="Helvetica" w:cs="Helvetica"/>
          <w:color w:val="3C3C3C"/>
          <w:sz w:val="32"/>
          <w:szCs w:val="32"/>
          <w:u w:color="3C3C3C"/>
        </w:rPr>
        <w:t>TestNG</w:t>
      </w:r>
      <w:proofErr w:type="spellEnd"/>
      <w:r>
        <w:rPr>
          <w:rFonts w:ascii="Helvetica" w:hAnsi="Helvetica" w:cs="Helvetica"/>
          <w:color w:val="3C3C3C"/>
          <w:sz w:val="32"/>
          <w:szCs w:val="32"/>
          <w:u w:color="3C3C3C"/>
        </w:rPr>
        <w:t xml:space="preserve"> framework allows multiple tests to run by using the test group feature.</w:t>
      </w:r>
    </w:p>
    <w:p w14:paraId="42326040"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associate a single test to multiple groups, as shown in the below example.</w:t>
      </w:r>
    </w:p>
    <w:p w14:paraId="21A3428E"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0B5453"/>
          <w:sz w:val="32"/>
          <w:szCs w:val="32"/>
          <w:u w:color="3C3C3C"/>
        </w:rPr>
        <w:t>@</w:t>
      </w:r>
      <w:proofErr w:type="gramStart"/>
      <w:r>
        <w:rPr>
          <w:rFonts w:ascii="Courier" w:hAnsi="Courier" w:cs="Courier"/>
          <w:color w:val="0B5453"/>
          <w:sz w:val="32"/>
          <w:szCs w:val="32"/>
          <w:u w:color="3C3C3C"/>
        </w:rPr>
        <w:t>Test</w:t>
      </w:r>
      <w:r>
        <w:rPr>
          <w:rFonts w:ascii="Courier" w:hAnsi="Courier" w:cs="Courier"/>
          <w:color w:val="535502"/>
          <w:sz w:val="32"/>
          <w:szCs w:val="32"/>
          <w:u w:color="3C3C3C"/>
        </w:rPr>
        <w:t>(</w:t>
      </w:r>
      <w:proofErr w:type="gramEnd"/>
      <w:r>
        <w:rPr>
          <w:rFonts w:ascii="Courier" w:hAnsi="Courier" w:cs="Courier"/>
          <w:color w:val="343434"/>
          <w:sz w:val="32"/>
          <w:szCs w:val="32"/>
          <w:u w:color="3C3C3C"/>
        </w:rPr>
        <w:t xml:space="preserve">groups </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535502"/>
          <w:sz w:val="32"/>
          <w:szCs w:val="32"/>
          <w:u w:color="3C3C3C"/>
        </w:rPr>
        <w:t>{</w:t>
      </w:r>
      <w:r>
        <w:rPr>
          <w:rFonts w:ascii="Courier" w:hAnsi="Courier" w:cs="Courier"/>
          <w:color w:val="107902"/>
          <w:sz w:val="32"/>
          <w:szCs w:val="32"/>
          <w:u w:color="3C3C3C"/>
        </w:rPr>
        <w:t>"regression-testing"</w:t>
      </w:r>
      <w:r>
        <w:rPr>
          <w:rFonts w:ascii="Courier" w:hAnsi="Courier" w:cs="Courier"/>
          <w:color w:val="535502"/>
          <w:sz w:val="32"/>
          <w:szCs w:val="32"/>
          <w:u w:color="3C3C3C"/>
        </w:rPr>
        <w:t>,</w:t>
      </w:r>
      <w:r>
        <w:rPr>
          <w:rFonts w:ascii="Courier" w:hAnsi="Courier" w:cs="Courier"/>
          <w:color w:val="343434"/>
          <w:sz w:val="32"/>
          <w:szCs w:val="32"/>
          <w:u w:color="3C3C3C"/>
        </w:rPr>
        <w:t xml:space="preserve"> </w:t>
      </w:r>
      <w:r>
        <w:rPr>
          <w:rFonts w:ascii="Courier" w:hAnsi="Courier" w:cs="Courier"/>
          <w:color w:val="107902"/>
          <w:sz w:val="32"/>
          <w:szCs w:val="32"/>
          <w:u w:color="3C3C3C"/>
        </w:rPr>
        <w:t>"smoke-testing"</w:t>
      </w:r>
      <w:r>
        <w:rPr>
          <w:rFonts w:ascii="Courier" w:hAnsi="Courier" w:cs="Courier"/>
          <w:color w:val="535502"/>
          <w:sz w:val="32"/>
          <w:szCs w:val="32"/>
          <w:u w:color="3C3C3C"/>
        </w:rPr>
        <w:t>})</w:t>
      </w:r>
    </w:p>
    <w:p w14:paraId="0F3D0A1F"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Is </w:t>
      </w:r>
      <w:proofErr w:type="spellStart"/>
      <w:r>
        <w:rPr>
          <w:rFonts w:ascii="Helvetica" w:hAnsi="Helvetica" w:cs="Helvetica"/>
          <w:color w:val="343434"/>
          <w:sz w:val="42"/>
          <w:szCs w:val="42"/>
          <w:u w:color="3C3C3C"/>
        </w:rPr>
        <w:t>TestNG</w:t>
      </w:r>
      <w:proofErr w:type="spellEnd"/>
      <w:r>
        <w:rPr>
          <w:rFonts w:ascii="Helvetica" w:hAnsi="Helvetica" w:cs="Helvetica"/>
          <w:color w:val="343434"/>
          <w:sz w:val="42"/>
          <w:szCs w:val="42"/>
          <w:u w:color="3C3C3C"/>
        </w:rPr>
        <w:t xml:space="preserve"> Capable </w:t>
      </w:r>
      <w:proofErr w:type="gramStart"/>
      <w:r>
        <w:rPr>
          <w:rFonts w:ascii="Helvetica" w:hAnsi="Helvetica" w:cs="Helvetica"/>
          <w:color w:val="343434"/>
          <w:sz w:val="42"/>
          <w:szCs w:val="42"/>
          <w:u w:color="3C3C3C"/>
        </w:rPr>
        <w:t>Of</w:t>
      </w:r>
      <w:proofErr w:type="gramEnd"/>
      <w:r>
        <w:rPr>
          <w:rFonts w:ascii="Helvetica" w:hAnsi="Helvetica" w:cs="Helvetica"/>
          <w:color w:val="343434"/>
          <w:sz w:val="42"/>
          <w:szCs w:val="42"/>
          <w:u w:color="3C3C3C"/>
        </w:rPr>
        <w:t xml:space="preserve"> Running Multiple Suites?</w:t>
      </w:r>
    </w:p>
    <w:p w14:paraId="33B9F42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Yes, we can run multiple </w:t>
      </w:r>
      <w:proofErr w:type="spellStart"/>
      <w:r>
        <w:rPr>
          <w:rFonts w:ascii="Helvetica" w:hAnsi="Helvetica" w:cs="Helvetica"/>
          <w:color w:val="3C3C3C"/>
          <w:sz w:val="32"/>
          <w:szCs w:val="32"/>
          <w:u w:color="3C3C3C"/>
        </w:rPr>
        <w:t>testNG</w:t>
      </w:r>
      <w:proofErr w:type="spellEnd"/>
      <w:r>
        <w:rPr>
          <w:rFonts w:ascii="Helvetica" w:hAnsi="Helvetica" w:cs="Helvetica"/>
          <w:color w:val="3C3C3C"/>
          <w:sz w:val="32"/>
          <w:szCs w:val="32"/>
          <w:u w:color="3C3C3C"/>
        </w:rPr>
        <w:t xml:space="preserve"> suites in the following manner:</w:t>
      </w:r>
    </w:p>
    <w:p w14:paraId="7FD801B6"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000075"/>
          <w:sz w:val="32"/>
          <w:szCs w:val="32"/>
          <w:u w:color="3C3C3C"/>
        </w:rPr>
        <w:t>&lt;suite</w:t>
      </w:r>
      <w:r>
        <w:rPr>
          <w:rFonts w:ascii="Courier" w:hAnsi="Courier" w:cs="Courier"/>
          <w:color w:val="343434"/>
          <w:sz w:val="32"/>
          <w:szCs w:val="32"/>
          <w:u w:color="3C3C3C"/>
        </w:rPr>
        <w:t xml:space="preserve"> </w:t>
      </w:r>
      <w:r>
        <w:rPr>
          <w:rFonts w:ascii="Courier" w:hAnsi="Courier" w:cs="Courier"/>
          <w:color w:val="520053"/>
          <w:sz w:val="32"/>
          <w:szCs w:val="32"/>
          <w:u w:color="3C3C3C"/>
        </w:rPr>
        <w:t>name</w:t>
      </w:r>
      <w:r>
        <w:rPr>
          <w:rFonts w:ascii="Courier" w:hAnsi="Courier" w:cs="Courier"/>
          <w:color w:val="535502"/>
          <w:sz w:val="32"/>
          <w:szCs w:val="32"/>
          <w:u w:color="3C3C3C"/>
        </w:rPr>
        <w:t>=</w:t>
      </w:r>
      <w:r>
        <w:rPr>
          <w:rFonts w:ascii="Courier" w:hAnsi="Courier" w:cs="Courier"/>
          <w:color w:val="107902"/>
          <w:sz w:val="32"/>
          <w:szCs w:val="32"/>
          <w:u w:color="3C3C3C"/>
        </w:rPr>
        <w:t>"</w:t>
      </w:r>
      <w:proofErr w:type="spellStart"/>
      <w:r>
        <w:rPr>
          <w:rFonts w:ascii="Courier" w:hAnsi="Courier" w:cs="Courier"/>
          <w:color w:val="107902"/>
          <w:sz w:val="32"/>
          <w:szCs w:val="32"/>
          <w:u w:color="3C3C3C"/>
        </w:rPr>
        <w:t>SuperSuite</w:t>
      </w:r>
      <w:proofErr w:type="spellEnd"/>
      <w:r>
        <w:rPr>
          <w:rFonts w:ascii="Courier" w:hAnsi="Courier" w:cs="Courier"/>
          <w:color w:val="107902"/>
          <w:sz w:val="32"/>
          <w:szCs w:val="32"/>
          <w:u w:color="3C3C3C"/>
        </w:rPr>
        <w:t>"</w:t>
      </w:r>
      <w:r>
        <w:rPr>
          <w:rFonts w:ascii="Courier" w:hAnsi="Courier" w:cs="Courier"/>
          <w:color w:val="000075"/>
          <w:sz w:val="32"/>
          <w:szCs w:val="32"/>
          <w:u w:color="3C3C3C"/>
        </w:rPr>
        <w:t>&gt;</w:t>
      </w:r>
    </w:p>
    <w:p w14:paraId="1CC68DE4"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&lt;suite-files&gt;</w:t>
      </w:r>
    </w:p>
    <w:p w14:paraId="083E3787"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&lt;suite-file</w:t>
      </w:r>
      <w:r>
        <w:rPr>
          <w:rFonts w:ascii="Courier" w:hAnsi="Courier" w:cs="Courier"/>
          <w:color w:val="343434"/>
          <w:sz w:val="32"/>
          <w:szCs w:val="32"/>
          <w:u w:color="3C3C3C"/>
        </w:rPr>
        <w:t xml:space="preserve"> </w:t>
      </w:r>
      <w:r>
        <w:rPr>
          <w:rFonts w:ascii="Courier" w:hAnsi="Courier" w:cs="Courier"/>
          <w:color w:val="520053"/>
          <w:sz w:val="32"/>
          <w:szCs w:val="32"/>
          <w:u w:color="3C3C3C"/>
        </w:rPr>
        <w:t>path</w:t>
      </w:r>
      <w:r>
        <w:rPr>
          <w:rFonts w:ascii="Courier" w:hAnsi="Courier" w:cs="Courier"/>
          <w:color w:val="535502"/>
          <w:sz w:val="32"/>
          <w:szCs w:val="32"/>
          <w:u w:color="3C3C3C"/>
        </w:rPr>
        <w:t>=</w:t>
      </w:r>
      <w:r>
        <w:rPr>
          <w:rFonts w:ascii="Courier" w:hAnsi="Courier" w:cs="Courier"/>
          <w:color w:val="107902"/>
          <w:sz w:val="32"/>
          <w:szCs w:val="32"/>
          <w:u w:color="3C3C3C"/>
        </w:rPr>
        <w:t>"subSuite1.xml"</w:t>
      </w:r>
      <w:r>
        <w:rPr>
          <w:rFonts w:ascii="Courier" w:hAnsi="Courier" w:cs="Courier"/>
          <w:color w:val="343434"/>
          <w:sz w:val="32"/>
          <w:szCs w:val="32"/>
          <w:u w:color="3C3C3C"/>
        </w:rPr>
        <w:t xml:space="preserve"> </w:t>
      </w:r>
      <w:r>
        <w:rPr>
          <w:rFonts w:ascii="Courier" w:hAnsi="Courier" w:cs="Courier"/>
          <w:color w:val="000075"/>
          <w:sz w:val="32"/>
          <w:szCs w:val="32"/>
          <w:u w:color="3C3C3C"/>
        </w:rPr>
        <w:t>/&gt;</w:t>
      </w:r>
    </w:p>
    <w:p w14:paraId="55E4E566"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&lt;suite-file</w:t>
      </w:r>
      <w:r>
        <w:rPr>
          <w:rFonts w:ascii="Courier" w:hAnsi="Courier" w:cs="Courier"/>
          <w:color w:val="343434"/>
          <w:sz w:val="32"/>
          <w:szCs w:val="32"/>
          <w:u w:color="3C3C3C"/>
        </w:rPr>
        <w:t xml:space="preserve"> </w:t>
      </w:r>
      <w:r>
        <w:rPr>
          <w:rFonts w:ascii="Courier" w:hAnsi="Courier" w:cs="Courier"/>
          <w:color w:val="520053"/>
          <w:sz w:val="32"/>
          <w:szCs w:val="32"/>
          <w:u w:color="3C3C3C"/>
        </w:rPr>
        <w:t>path</w:t>
      </w:r>
      <w:r>
        <w:rPr>
          <w:rFonts w:ascii="Courier" w:hAnsi="Courier" w:cs="Courier"/>
          <w:color w:val="535502"/>
          <w:sz w:val="32"/>
          <w:szCs w:val="32"/>
          <w:u w:color="3C3C3C"/>
        </w:rPr>
        <w:t>=</w:t>
      </w:r>
      <w:r>
        <w:rPr>
          <w:rFonts w:ascii="Courier" w:hAnsi="Courier" w:cs="Courier"/>
          <w:color w:val="107902"/>
          <w:sz w:val="32"/>
          <w:szCs w:val="32"/>
          <w:u w:color="3C3C3C"/>
        </w:rPr>
        <w:t>"subSuite2.xml"</w:t>
      </w:r>
      <w:r>
        <w:rPr>
          <w:rFonts w:ascii="Courier" w:hAnsi="Courier" w:cs="Courier"/>
          <w:color w:val="343434"/>
          <w:sz w:val="32"/>
          <w:szCs w:val="32"/>
          <w:u w:color="3C3C3C"/>
        </w:rPr>
        <w:t xml:space="preserve"> </w:t>
      </w:r>
      <w:r>
        <w:rPr>
          <w:rFonts w:ascii="Courier" w:hAnsi="Courier" w:cs="Courier"/>
          <w:color w:val="000075"/>
          <w:sz w:val="32"/>
          <w:szCs w:val="32"/>
          <w:u w:color="3C3C3C"/>
        </w:rPr>
        <w:t>/&gt;</w:t>
      </w:r>
    </w:p>
    <w:p w14:paraId="49414C1A"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p>
    <w:p w14:paraId="69115750"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343434"/>
          <w:sz w:val="32"/>
          <w:szCs w:val="32"/>
          <w:u w:color="3C3C3C"/>
        </w:rPr>
        <w:t xml:space="preserve">  </w:t>
      </w:r>
      <w:r>
        <w:rPr>
          <w:rFonts w:ascii="Courier" w:hAnsi="Courier" w:cs="Courier"/>
          <w:color w:val="000075"/>
          <w:sz w:val="32"/>
          <w:szCs w:val="32"/>
          <w:u w:color="3C3C3C"/>
        </w:rPr>
        <w:t>&lt;/suite-files&gt;</w:t>
      </w:r>
    </w:p>
    <w:p w14:paraId="594F780B" w14:textId="77777777" w:rsidR="00AF1FD3" w:rsidRDefault="00AF1FD3" w:rsidP="00AF1FD3">
      <w:pPr>
        <w:widowControl w:val="0"/>
        <w:autoSpaceDE w:val="0"/>
        <w:autoSpaceDN w:val="0"/>
        <w:adjustRightInd w:val="0"/>
        <w:rPr>
          <w:rFonts w:ascii="Courier" w:hAnsi="Courier" w:cs="Courier"/>
          <w:color w:val="343434"/>
          <w:sz w:val="32"/>
          <w:szCs w:val="32"/>
          <w:u w:color="3C3C3C"/>
        </w:rPr>
      </w:pPr>
      <w:r>
        <w:rPr>
          <w:rFonts w:ascii="Courier" w:hAnsi="Courier" w:cs="Courier"/>
          <w:color w:val="000075"/>
          <w:sz w:val="32"/>
          <w:szCs w:val="32"/>
          <w:u w:color="3C3C3C"/>
        </w:rPr>
        <w:t>&lt;/suite&gt;</w:t>
      </w:r>
    </w:p>
    <w:p w14:paraId="58BD31F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We can also run various suites in parallel by using an Ant task.</w:t>
      </w:r>
    </w:p>
    <w:p w14:paraId="6D337147" w14:textId="77777777" w:rsidR="00AF1FD3" w:rsidRDefault="00AF1FD3" w:rsidP="00AF1FD3">
      <w:pPr>
        <w:widowControl w:val="0"/>
        <w:autoSpaceDE w:val="0"/>
        <w:autoSpaceDN w:val="0"/>
        <w:adjustRightInd w:val="0"/>
        <w:rPr>
          <w:rFonts w:ascii="Helvetica" w:hAnsi="Helvetica" w:cs="Helvetica"/>
          <w:color w:val="343434"/>
          <w:sz w:val="46"/>
          <w:szCs w:val="46"/>
          <w:u w:color="3C3C3C"/>
        </w:rPr>
      </w:pPr>
      <w:r>
        <w:rPr>
          <w:rFonts w:ascii="Helvetica" w:hAnsi="Helvetica" w:cs="Helvetica"/>
          <w:color w:val="343434"/>
          <w:sz w:val="46"/>
          <w:szCs w:val="46"/>
          <w:u w:color="3C3C3C"/>
        </w:rPr>
        <w:t>Selenium Interview Questions [General Questions]</w:t>
      </w:r>
    </w:p>
    <w:p w14:paraId="698D9DBD"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A</w:t>
      </w:r>
      <w:proofErr w:type="gramEnd"/>
      <w:r>
        <w:rPr>
          <w:rFonts w:ascii="Helvetica" w:hAnsi="Helvetica" w:cs="Helvetica"/>
          <w:color w:val="343434"/>
          <w:sz w:val="42"/>
          <w:szCs w:val="42"/>
          <w:u w:color="3C3C3C"/>
        </w:rPr>
        <w:t xml:space="preserve"> Framework? What Are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Different Types Of Frameworks Available?</w:t>
      </w:r>
    </w:p>
    <w:p w14:paraId="78E939B1"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 framework is a charter of rules and best practices to solve a problem systematically. There are various types of automation frameworks.</w:t>
      </w:r>
    </w:p>
    <w:p w14:paraId="265739EE"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Some of the most common ones are as follows:</w:t>
      </w:r>
    </w:p>
    <w:p w14:paraId="7B563866" w14:textId="77777777" w:rsidR="00AF1FD3" w:rsidRDefault="00AF1FD3" w:rsidP="00AF1FD3">
      <w:pPr>
        <w:widowControl w:val="0"/>
        <w:numPr>
          <w:ilvl w:val="0"/>
          <w:numId w:val="3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Data-Driven Testing Framework</w:t>
      </w:r>
    </w:p>
    <w:p w14:paraId="35BE9233" w14:textId="77777777" w:rsidR="00AF1FD3" w:rsidRDefault="00AF1FD3" w:rsidP="00AF1FD3">
      <w:pPr>
        <w:widowControl w:val="0"/>
        <w:numPr>
          <w:ilvl w:val="0"/>
          <w:numId w:val="3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Keyword Driven Testing Framework</w:t>
      </w:r>
    </w:p>
    <w:p w14:paraId="6AFB6CCA" w14:textId="77777777" w:rsidR="00AF1FD3" w:rsidRDefault="00AF1FD3" w:rsidP="00AF1FD3">
      <w:pPr>
        <w:widowControl w:val="0"/>
        <w:numPr>
          <w:ilvl w:val="0"/>
          <w:numId w:val="3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Hybrid Testing Framework</w:t>
      </w:r>
    </w:p>
    <w:p w14:paraId="4A897F69" w14:textId="77777777" w:rsidR="00AF1FD3" w:rsidRDefault="00AF1FD3" w:rsidP="00AF1FD3">
      <w:pPr>
        <w:widowControl w:val="0"/>
        <w:numPr>
          <w:ilvl w:val="0"/>
          <w:numId w:val="30"/>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Behavioural Driven Framework</w:t>
      </w:r>
    </w:p>
    <w:p w14:paraId="17E9CD11"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Are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Open-Source Frameworks (OSF) Does Selenium Support?</w:t>
      </w:r>
    </w:p>
    <w:p w14:paraId="7F6CCA8E"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Selenium can integrate with the following Open Source frameworks.</w:t>
      </w:r>
    </w:p>
    <w:p w14:paraId="0BA3B16F" w14:textId="77777777" w:rsidR="00AF1FD3" w:rsidRDefault="00AF1FD3" w:rsidP="00AF1FD3">
      <w:pPr>
        <w:widowControl w:val="0"/>
        <w:numPr>
          <w:ilvl w:val="0"/>
          <w:numId w:val="3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JUnit</w:t>
      </w:r>
    </w:p>
    <w:p w14:paraId="21DAAEF1" w14:textId="77777777" w:rsidR="00AF1FD3" w:rsidRDefault="00AF1FD3" w:rsidP="00AF1FD3">
      <w:pPr>
        <w:widowControl w:val="0"/>
        <w:numPr>
          <w:ilvl w:val="0"/>
          <w:numId w:val="31"/>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color w:val="3C3C3C"/>
          <w:sz w:val="32"/>
          <w:szCs w:val="32"/>
          <w:u w:color="3C3C3C"/>
        </w:rPr>
        <w:t>TestNG</w:t>
      </w:r>
      <w:proofErr w:type="spellEnd"/>
    </w:p>
    <w:p w14:paraId="5D760F31" w14:textId="77777777" w:rsidR="00AF1FD3" w:rsidRDefault="00AF1FD3" w:rsidP="00AF1FD3">
      <w:pPr>
        <w:widowControl w:val="0"/>
        <w:numPr>
          <w:ilvl w:val="0"/>
          <w:numId w:val="31"/>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Maven</w:t>
      </w:r>
    </w:p>
    <w:p w14:paraId="1531BB1F" w14:textId="77777777" w:rsidR="00AF1FD3" w:rsidRDefault="00AF1FD3" w:rsidP="00AF1FD3">
      <w:pPr>
        <w:widowControl w:val="0"/>
        <w:numPr>
          <w:ilvl w:val="0"/>
          <w:numId w:val="31"/>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color w:val="3C3C3C"/>
          <w:sz w:val="32"/>
          <w:szCs w:val="32"/>
          <w:u w:color="3C3C3C"/>
        </w:rPr>
        <w:t>FitNesse</w:t>
      </w:r>
      <w:proofErr w:type="spellEnd"/>
    </w:p>
    <w:p w14:paraId="2FE45274" w14:textId="77777777" w:rsidR="00AF1FD3" w:rsidRDefault="00AF1FD3" w:rsidP="00AF1FD3">
      <w:pPr>
        <w:widowControl w:val="0"/>
        <w:numPr>
          <w:ilvl w:val="0"/>
          <w:numId w:val="31"/>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color w:val="3C3C3C"/>
          <w:sz w:val="32"/>
          <w:szCs w:val="32"/>
          <w:u w:color="3C3C3C"/>
        </w:rPr>
        <w:t>Xebium</w:t>
      </w:r>
      <w:proofErr w:type="spellEnd"/>
    </w:p>
    <w:p w14:paraId="653BFCD6"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Principal Difference Between A Data-Driven Framework &amp; A Keyword Driven Framework?</w:t>
      </w:r>
    </w:p>
    <w:p w14:paraId="495F8FA2"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hyperlink r:id="rId10" w:history="1">
        <w:r>
          <w:rPr>
            <w:rFonts w:ascii="Helvetica" w:hAnsi="Helvetica" w:cs="Helvetica"/>
            <w:b/>
            <w:bCs/>
            <w:color w:val="1C1E24"/>
            <w:sz w:val="32"/>
            <w:szCs w:val="32"/>
            <w:u w:color="3C3C3C"/>
          </w:rPr>
          <w:t>Data-driven framework</w:t>
        </w:r>
      </w:hyperlink>
      <w:r>
        <w:rPr>
          <w:rFonts w:ascii="Helvetica" w:hAnsi="Helvetica" w:cs="Helvetica"/>
          <w:b/>
          <w:bCs/>
          <w:color w:val="3C3C3C"/>
          <w:sz w:val="32"/>
          <w:szCs w:val="32"/>
          <w:u w:color="3C3C3C"/>
        </w:rPr>
        <w:t xml:space="preserve"> (DDF)</w:t>
      </w:r>
    </w:p>
    <w:p w14:paraId="72161749" w14:textId="77777777" w:rsidR="00AF1FD3" w:rsidRDefault="00AF1FD3" w:rsidP="00AF1FD3">
      <w:pPr>
        <w:widowControl w:val="0"/>
        <w:numPr>
          <w:ilvl w:val="0"/>
          <w:numId w:val="32"/>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In a Data-driven framework, the test case logic is the part of test scripts.</w:t>
      </w:r>
    </w:p>
    <w:p w14:paraId="548838C4" w14:textId="77777777" w:rsidR="00AF1FD3" w:rsidRDefault="00AF1FD3" w:rsidP="00AF1FD3">
      <w:pPr>
        <w:widowControl w:val="0"/>
        <w:numPr>
          <w:ilvl w:val="0"/>
          <w:numId w:val="32"/>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It advises keeping the input data separate.</w:t>
      </w:r>
    </w:p>
    <w:p w14:paraId="08F68AC0" w14:textId="77777777" w:rsidR="00AF1FD3" w:rsidRDefault="00AF1FD3" w:rsidP="00AF1FD3">
      <w:pPr>
        <w:widowControl w:val="0"/>
        <w:numPr>
          <w:ilvl w:val="0"/>
          <w:numId w:val="32"/>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Usually, the test cases receive the data from the external files (XLS or CSV) and store them into variables. Later during execution, the variables serve as input as well as verification points.</w:t>
      </w:r>
    </w:p>
    <w:p w14:paraId="7535AF8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b/>
          <w:bCs/>
          <w:color w:val="3C3C3C"/>
          <w:sz w:val="32"/>
          <w:szCs w:val="32"/>
          <w:u w:color="3C3C3C"/>
        </w:rPr>
        <w:t>Keyword-driven framework (KDF)</w:t>
      </w:r>
    </w:p>
    <w:p w14:paraId="279BCEB2" w14:textId="77777777" w:rsidR="00AF1FD3" w:rsidRDefault="00AF1FD3" w:rsidP="00AF1FD3">
      <w:pPr>
        <w:widowControl w:val="0"/>
        <w:numPr>
          <w:ilvl w:val="0"/>
          <w:numId w:val="33"/>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In KDF, there happens to be a table of keywords. Every keyword either maps to an action or an object.</w:t>
      </w:r>
    </w:p>
    <w:p w14:paraId="1F5557DC" w14:textId="77777777" w:rsidR="00AF1FD3" w:rsidRDefault="00AF1FD3" w:rsidP="00AF1FD3">
      <w:pPr>
        <w:widowControl w:val="0"/>
        <w:numPr>
          <w:ilvl w:val="0"/>
          <w:numId w:val="33"/>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The actions reflect the product functionality, and the objects represent its resources such as web elements, command or the DB URL, etc.</w:t>
      </w:r>
    </w:p>
    <w:p w14:paraId="28185A8E" w14:textId="77777777" w:rsidR="00AF1FD3" w:rsidRDefault="00AF1FD3" w:rsidP="00AF1FD3">
      <w:pPr>
        <w:widowControl w:val="0"/>
        <w:numPr>
          <w:ilvl w:val="0"/>
          <w:numId w:val="33"/>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They remain detached from the test automation suite. Hence, the creation of the tests can continue with or without the AUT (application under test).</w:t>
      </w:r>
    </w:p>
    <w:p w14:paraId="4956C5F0" w14:textId="77777777" w:rsidR="00AF1FD3" w:rsidRDefault="00AF1FD3" w:rsidP="00AF1FD3">
      <w:pPr>
        <w:widowControl w:val="0"/>
        <w:numPr>
          <w:ilvl w:val="0"/>
          <w:numId w:val="33"/>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The keyword-driven tests cover the full functionality of the application under test.</w:t>
      </w:r>
    </w:p>
    <w:p w14:paraId="20F4658D"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Difference Between Hybrid And Data-Driven Framework?</w:t>
      </w:r>
    </w:p>
    <w:p w14:paraId="5AE89223"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 hybrid framework is a combination of both data-driven and keyword-driven Selenium frameworks.</w:t>
      </w:r>
    </w:p>
    <w:p w14:paraId="273B203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 data-driven framework works on the concept of separating data from the tests. It solely depends on the test input data.</w:t>
      </w:r>
    </w:p>
    <w:p w14:paraId="22505745"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Are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Two Most Common Practices For Automation Testing?</w:t>
      </w:r>
    </w:p>
    <w:p w14:paraId="7F30B1C0"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 two most frequently used practices for automation are as follows:</w:t>
      </w:r>
    </w:p>
    <w:p w14:paraId="0A202217" w14:textId="77777777" w:rsidR="00AF1FD3" w:rsidRDefault="00AF1FD3" w:rsidP="00AF1FD3">
      <w:pPr>
        <w:widowControl w:val="0"/>
        <w:numPr>
          <w:ilvl w:val="0"/>
          <w:numId w:val="34"/>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Test-Driven Development (TDD) introduced in 2003</w:t>
      </w:r>
    </w:p>
    <w:p w14:paraId="0DC89244" w14:textId="77777777" w:rsidR="00AF1FD3" w:rsidRDefault="00AF1FD3" w:rsidP="00AF1FD3">
      <w:pPr>
        <w:widowControl w:val="0"/>
        <w:numPr>
          <w:ilvl w:val="0"/>
          <w:numId w:val="34"/>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color w:val="3C3C3C"/>
          <w:sz w:val="32"/>
          <w:szCs w:val="32"/>
          <w:u w:color="3C3C3C"/>
        </w:rPr>
        <w:t>Behavior</w:t>
      </w:r>
      <w:proofErr w:type="spellEnd"/>
      <w:r>
        <w:rPr>
          <w:rFonts w:ascii="Helvetica" w:hAnsi="Helvetica" w:cs="Helvetica"/>
          <w:color w:val="3C3C3C"/>
          <w:sz w:val="32"/>
          <w:szCs w:val="32"/>
          <w:u w:color="3C3C3C"/>
        </w:rPr>
        <w:t xml:space="preserve"> Driven Development (BDD) got first heard in 2009</w:t>
      </w:r>
    </w:p>
    <w:p w14:paraId="62A0003C"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What Is Test-Driven Development (TDD) Framework?</w:t>
      </w:r>
    </w:p>
    <w:p w14:paraId="2F35ED3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TDD a.k.a. test-driven design is a software development paradigm that proposes to conduct unit testing frequently on the source code. It recommends </w:t>
      </w:r>
      <w:proofErr w:type="gramStart"/>
      <w:r>
        <w:rPr>
          <w:rFonts w:ascii="Helvetica" w:hAnsi="Helvetica" w:cs="Helvetica"/>
          <w:color w:val="3C3C3C"/>
          <w:sz w:val="32"/>
          <w:szCs w:val="32"/>
          <w:u w:color="3C3C3C"/>
        </w:rPr>
        <w:t>to write</w:t>
      </w:r>
      <w:proofErr w:type="gramEnd"/>
      <w:r>
        <w:rPr>
          <w:rFonts w:ascii="Helvetica" w:hAnsi="Helvetica" w:cs="Helvetica"/>
          <w:color w:val="3C3C3C"/>
          <w:sz w:val="32"/>
          <w:szCs w:val="32"/>
          <w:u w:color="3C3C3C"/>
        </w:rPr>
        <w:t xml:space="preserve"> tests, monitor, and refactor the code on failure.</w:t>
      </w:r>
    </w:p>
    <w:p w14:paraId="42DA34A4"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The concept of TDD came to light while a few XP (Extreme Programming) developers conceived it.</w:t>
      </w:r>
    </w:p>
    <w:p w14:paraId="4822535D"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It intends to prepare tests to check if the code breaks or not. After each test case failure, the developer should fix and re-run the test to verify the same. This process should repeat until all </w:t>
      </w:r>
      <w:proofErr w:type="gramStart"/>
      <w:r>
        <w:rPr>
          <w:rFonts w:ascii="Helvetica" w:hAnsi="Helvetica" w:cs="Helvetica"/>
          <w:color w:val="3C3C3C"/>
          <w:sz w:val="32"/>
          <w:szCs w:val="32"/>
          <w:u w:color="3C3C3C"/>
        </w:rPr>
        <w:t>units</w:t>
      </w:r>
      <w:proofErr w:type="gramEnd"/>
      <w:r>
        <w:rPr>
          <w:rFonts w:ascii="Helvetica" w:hAnsi="Helvetica" w:cs="Helvetica"/>
          <w:color w:val="3C3C3C"/>
          <w:sz w:val="32"/>
          <w:szCs w:val="32"/>
          <w:u w:color="3C3C3C"/>
        </w:rPr>
        <w:t xml:space="preserve"> function as per the design.</w:t>
      </w:r>
    </w:p>
    <w:p w14:paraId="67E5042E"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Is </w:t>
      </w:r>
      <w:proofErr w:type="spellStart"/>
      <w:r>
        <w:rPr>
          <w:rFonts w:ascii="Helvetica" w:hAnsi="Helvetica" w:cs="Helvetica"/>
          <w:color w:val="343434"/>
          <w:sz w:val="42"/>
          <w:szCs w:val="42"/>
          <w:u w:color="3C3C3C"/>
        </w:rPr>
        <w:t>Behavior</w:t>
      </w:r>
      <w:proofErr w:type="spellEnd"/>
      <w:r>
        <w:rPr>
          <w:rFonts w:ascii="Helvetica" w:hAnsi="Helvetica" w:cs="Helvetica"/>
          <w:color w:val="343434"/>
          <w:sz w:val="42"/>
          <w:szCs w:val="42"/>
          <w:u w:color="3C3C3C"/>
        </w:rPr>
        <w:t xml:space="preserve"> Driven Development (BDD) Framework?</w:t>
      </w:r>
    </w:p>
    <w:p w14:paraId="57DE3A0B"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BDD follows most of the principles of TDD but replaces its unit-centric approach with a domain-centric design.</w:t>
      </w:r>
    </w:p>
    <w:p w14:paraId="03658FF7"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It intends to bring in inputs not only from the Dev or QA but an array of stakeholders such as Product Owners, Technical Support, Managers, and Customers.</w:t>
      </w:r>
    </w:p>
    <w:p w14:paraId="6A50B3A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 xml:space="preserve">The goal is to identify and automate appropriate tests that reflect the </w:t>
      </w:r>
      <w:proofErr w:type="spellStart"/>
      <w:r>
        <w:rPr>
          <w:rFonts w:ascii="Helvetica" w:hAnsi="Helvetica" w:cs="Helvetica"/>
          <w:color w:val="3C3C3C"/>
          <w:sz w:val="32"/>
          <w:szCs w:val="32"/>
          <w:u w:color="3C3C3C"/>
        </w:rPr>
        <w:t>behavior</w:t>
      </w:r>
      <w:proofErr w:type="spellEnd"/>
      <w:r>
        <w:rPr>
          <w:rFonts w:ascii="Helvetica" w:hAnsi="Helvetica" w:cs="Helvetica"/>
          <w:color w:val="3C3C3C"/>
          <w:sz w:val="32"/>
          <w:szCs w:val="32"/>
          <w:u w:color="3C3C3C"/>
        </w:rPr>
        <w:t xml:space="preserve"> sought by the principal stakeholders.</w:t>
      </w:r>
    </w:p>
    <w:p w14:paraId="3508B4A2"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Are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Main Traits Of A Software Test Automation Framework?</w:t>
      </w:r>
    </w:p>
    <w:p w14:paraId="2A066FB6"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A test automation framework should have the following features.</w:t>
      </w:r>
    </w:p>
    <w:p w14:paraId="53F8702F" w14:textId="77777777" w:rsidR="00AF1FD3"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Flexible in the programming language selection</w:t>
      </w:r>
    </w:p>
    <w:p w14:paraId="7CF49775" w14:textId="77777777" w:rsidR="00AF1FD3"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Support of keywords and actions</w:t>
      </w:r>
    </w:p>
    <w:p w14:paraId="4E636248" w14:textId="77777777" w:rsidR="00AF1FD3"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Provision of data sources for input</w:t>
      </w:r>
    </w:p>
    <w:p w14:paraId="55BE4AE2" w14:textId="77777777" w:rsidR="00AF1FD3"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Allow test case creation and modification</w:t>
      </w:r>
    </w:p>
    <w:p w14:paraId="004B9B12" w14:textId="77777777" w:rsidR="00AF1FD3"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Define test case priority</w:t>
      </w:r>
    </w:p>
    <w:p w14:paraId="6F88A248" w14:textId="77777777" w:rsidR="00AF1FD3"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Manual or automated execution</w:t>
      </w:r>
    </w:p>
    <w:p w14:paraId="67C68C75" w14:textId="77777777" w:rsidR="00AF1FD3"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Maintain test results history</w:t>
      </w:r>
    </w:p>
    <w:p w14:paraId="470746BC" w14:textId="77777777" w:rsidR="00AF1FD3"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Generate test metrics such as test vs. code coverage</w:t>
      </w:r>
    </w:p>
    <w:p w14:paraId="7D317927" w14:textId="77777777" w:rsidR="00AF1FD3"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Report creation</w:t>
      </w:r>
    </w:p>
    <w:p w14:paraId="6E01CBB8" w14:textId="77777777" w:rsidR="00AF1FD3"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CI tool integration such as Jenkins</w:t>
      </w:r>
    </w:p>
    <w:p w14:paraId="55F14A1A" w14:textId="77777777" w:rsidR="00AF1FD3" w:rsidRDefault="00AF1FD3" w:rsidP="00AF1FD3">
      <w:pPr>
        <w:widowControl w:val="0"/>
        <w:numPr>
          <w:ilvl w:val="0"/>
          <w:numId w:val="35"/>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Cross-browser and cross-platform support</w:t>
      </w:r>
    </w:p>
    <w:p w14:paraId="24B4B5D1"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Type </w:t>
      </w:r>
      <w:proofErr w:type="gramStart"/>
      <w:r>
        <w:rPr>
          <w:rFonts w:ascii="Helvetica" w:hAnsi="Helvetica" w:cs="Helvetica"/>
          <w:color w:val="343434"/>
          <w:sz w:val="42"/>
          <w:szCs w:val="42"/>
          <w:u w:color="3C3C3C"/>
        </w:rPr>
        <w:t>Of</w:t>
      </w:r>
      <w:proofErr w:type="gramEnd"/>
      <w:r>
        <w:rPr>
          <w:rFonts w:ascii="Helvetica" w:hAnsi="Helvetica" w:cs="Helvetica"/>
          <w:color w:val="343434"/>
          <w:sz w:val="42"/>
          <w:szCs w:val="42"/>
          <w:u w:color="3C3C3C"/>
        </w:rPr>
        <w:t xml:space="preserve"> Test Framework Did You Create Using Selenium?</w:t>
      </w:r>
    </w:p>
    <w:p w14:paraId="43AFDBC2"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While replying to such questions, stay focused, and keep your answer short and crisp. You can start by telling about the different components in your framework and then explain them one by one.</w:t>
      </w:r>
    </w:p>
    <w:p w14:paraId="4C8E6A3B"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Here is an illustration for your help.</w:t>
      </w:r>
    </w:p>
    <w:p w14:paraId="0E8E4196" w14:textId="77777777" w:rsidR="00AF1FD3"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 worked on a framework built on top of the Page Factory framework.</w:t>
      </w:r>
    </w:p>
    <w:p w14:paraId="0276DD68" w14:textId="77777777" w:rsidR="00AF1FD3"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I’ve created a page class for every web page in my application. It keeps the objects and the handler functions.</w:t>
      </w:r>
    </w:p>
    <w:p w14:paraId="25187DF4" w14:textId="77777777" w:rsidR="00AF1FD3"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Every page class has a </w:t>
      </w:r>
      <w:proofErr w:type="spellStart"/>
      <w:r>
        <w:rPr>
          <w:rFonts w:ascii="Helvetica" w:hAnsi="Helvetica" w:cs="Helvetica"/>
          <w:color w:val="3C3C3C"/>
          <w:sz w:val="32"/>
          <w:szCs w:val="32"/>
          <w:u w:color="3C3C3C"/>
        </w:rPr>
        <w:t>followup</w:t>
      </w:r>
      <w:proofErr w:type="spellEnd"/>
      <w:r>
        <w:rPr>
          <w:rFonts w:ascii="Helvetica" w:hAnsi="Helvetica" w:cs="Helvetica"/>
          <w:color w:val="3C3C3C"/>
          <w:sz w:val="32"/>
          <w:szCs w:val="32"/>
          <w:u w:color="3C3C3C"/>
        </w:rPr>
        <w:t xml:space="preserve"> test class where I create tests for related use cases.</w:t>
      </w:r>
    </w:p>
    <w:p w14:paraId="37A4C2B3" w14:textId="77777777" w:rsidR="00AF1FD3"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 used separate packages to host the pages and their test classes. It’s a best practice to do that way.</w:t>
      </w:r>
    </w:p>
    <w:p w14:paraId="46CE1B54" w14:textId="77777777" w:rsidR="00AF1FD3"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The framework also had a lib package for utility and some standard wrapper functions over Selenium APIs.</w:t>
      </w:r>
    </w:p>
    <w:p w14:paraId="6BFB383C" w14:textId="77777777" w:rsidR="00AF1FD3"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Java is ca ore programming language used for this project. It was primarily because the team had previous Java experience. Also, we could utilize the </w:t>
      </w:r>
      <w:proofErr w:type="spellStart"/>
      <w:r>
        <w:rPr>
          <w:rFonts w:ascii="Helvetica" w:hAnsi="Helvetica" w:cs="Helvetica"/>
          <w:color w:val="3C3C3C"/>
          <w:sz w:val="32"/>
          <w:szCs w:val="32"/>
          <w:u w:color="3C3C3C"/>
        </w:rPr>
        <w:t>TestNG</w:t>
      </w:r>
      <w:proofErr w:type="spellEnd"/>
      <w:r>
        <w:rPr>
          <w:rFonts w:ascii="Helvetica" w:hAnsi="Helvetica" w:cs="Helvetica"/>
          <w:color w:val="3C3C3C"/>
          <w:sz w:val="32"/>
          <w:szCs w:val="32"/>
          <w:u w:color="3C3C3C"/>
        </w:rPr>
        <w:t xml:space="preserve"> annotations and report features.</w:t>
      </w:r>
    </w:p>
    <w:p w14:paraId="1FA94405" w14:textId="77777777" w:rsidR="00AF1FD3"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Most test cases are data-driven. They require input from the external data source. So, I used Java property/POI class to read from the CSV/XLS files.</w:t>
      </w:r>
    </w:p>
    <w:p w14:paraId="3BA32EC9" w14:textId="77777777" w:rsidR="00AF1FD3"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We used the </w:t>
      </w:r>
      <w:proofErr w:type="spellStart"/>
      <w:r>
        <w:rPr>
          <w:rFonts w:ascii="Helvetica" w:hAnsi="Helvetica" w:cs="Helvetica"/>
          <w:color w:val="3C3C3C"/>
          <w:sz w:val="32"/>
          <w:szCs w:val="32"/>
          <w:u w:color="3C3C3C"/>
        </w:rPr>
        <w:t>TestNG</w:t>
      </w:r>
      <w:proofErr w:type="spellEnd"/>
      <w:r>
        <w:rPr>
          <w:rFonts w:ascii="Helvetica" w:hAnsi="Helvetica" w:cs="Helvetica"/>
          <w:color w:val="3C3C3C"/>
          <w:sz w:val="32"/>
          <w:szCs w:val="32"/>
          <w:u w:color="3C3C3C"/>
        </w:rPr>
        <w:t xml:space="preserve"> group feature for </w:t>
      </w:r>
      <w:proofErr w:type="spellStart"/>
      <w:r>
        <w:rPr>
          <w:rFonts w:ascii="Helvetica" w:hAnsi="Helvetica" w:cs="Helvetica"/>
          <w:color w:val="3C3C3C"/>
          <w:sz w:val="32"/>
          <w:szCs w:val="32"/>
          <w:u w:color="3C3C3C"/>
        </w:rPr>
        <w:t>labeling</w:t>
      </w:r>
      <w:proofErr w:type="spellEnd"/>
      <w:r>
        <w:rPr>
          <w:rFonts w:ascii="Helvetica" w:hAnsi="Helvetica" w:cs="Helvetica"/>
          <w:color w:val="3C3C3C"/>
          <w:sz w:val="32"/>
          <w:szCs w:val="32"/>
          <w:u w:color="3C3C3C"/>
        </w:rPr>
        <w:t xml:space="preserve"> test cases as P1, P2, and P3.</w:t>
      </w:r>
    </w:p>
    <w:p w14:paraId="7E46ACFB" w14:textId="77777777" w:rsidR="00AF1FD3"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The Log4J library provided the necessary support for tracing in our project.</w:t>
      </w:r>
    </w:p>
    <w:p w14:paraId="786722D3" w14:textId="77777777" w:rsidR="00AF1FD3"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Instead of using the </w:t>
      </w:r>
      <w:proofErr w:type="spellStart"/>
      <w:r>
        <w:rPr>
          <w:rFonts w:ascii="Helvetica" w:hAnsi="Helvetica" w:cs="Helvetica"/>
          <w:color w:val="3C3C3C"/>
          <w:sz w:val="32"/>
          <w:szCs w:val="32"/>
          <w:u w:color="3C3C3C"/>
        </w:rPr>
        <w:t>TestNG</w:t>
      </w:r>
      <w:proofErr w:type="spellEnd"/>
      <w:r>
        <w:rPr>
          <w:rFonts w:ascii="Helvetica" w:hAnsi="Helvetica" w:cs="Helvetica"/>
          <w:color w:val="3C3C3C"/>
          <w:sz w:val="32"/>
          <w:szCs w:val="32"/>
          <w:u w:color="3C3C3C"/>
        </w:rPr>
        <w:t xml:space="preserve"> reporting, we preferred the Extent report. It has more graphical options and gives an in-depth analysis of the results.</w:t>
      </w:r>
    </w:p>
    <w:p w14:paraId="27AFEC6B" w14:textId="77777777" w:rsidR="00AF1FD3"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We built the framework with the help of Maven. Also, Jenkins provided support for automated build and execution.</w:t>
      </w:r>
    </w:p>
    <w:p w14:paraId="230D90C7" w14:textId="77777777" w:rsidR="00AF1FD3" w:rsidRDefault="00AF1FD3" w:rsidP="00AF1FD3">
      <w:pPr>
        <w:widowControl w:val="0"/>
        <w:numPr>
          <w:ilvl w:val="0"/>
          <w:numId w:val="36"/>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color w:val="3C3C3C"/>
          <w:sz w:val="32"/>
          <w:szCs w:val="32"/>
          <w:u w:color="3C3C3C"/>
        </w:rPr>
        <w:t>Bitbucket</w:t>
      </w:r>
      <w:proofErr w:type="spellEnd"/>
      <w:r>
        <w:rPr>
          <w:rFonts w:ascii="Helvetica" w:hAnsi="Helvetica" w:cs="Helvetica"/>
          <w:color w:val="3C3C3C"/>
          <w:sz w:val="32"/>
          <w:szCs w:val="32"/>
          <w:u w:color="3C3C3C"/>
        </w:rPr>
        <w:t xml:space="preserve"> allowed us to manage our source code using git repositories.</w:t>
      </w:r>
    </w:p>
    <w:p w14:paraId="5A77D5D8"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Are Challenges Have You Faced </w:t>
      </w:r>
      <w:proofErr w:type="gramStart"/>
      <w:r>
        <w:rPr>
          <w:rFonts w:ascii="Helvetica" w:hAnsi="Helvetica" w:cs="Helvetica"/>
          <w:color w:val="343434"/>
          <w:sz w:val="42"/>
          <w:szCs w:val="42"/>
          <w:u w:color="3C3C3C"/>
        </w:rPr>
        <w:t>With</w:t>
      </w:r>
      <w:proofErr w:type="gramEnd"/>
      <w:r>
        <w:rPr>
          <w:rFonts w:ascii="Helvetica" w:hAnsi="Helvetica" w:cs="Helvetica"/>
          <w:color w:val="343434"/>
          <w:sz w:val="42"/>
          <w:szCs w:val="42"/>
          <w:u w:color="3C3C3C"/>
        </w:rPr>
        <w:t xml:space="preserve"> Selenium? And How Did You Overcome Them?</w:t>
      </w:r>
    </w:p>
    <w:p w14:paraId="4253981C"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r>
        <w:rPr>
          <w:rFonts w:ascii="Helvetica" w:hAnsi="Helvetica" w:cs="Helvetica"/>
          <w:color w:val="3C3C3C"/>
          <w:sz w:val="32"/>
          <w:szCs w:val="32"/>
          <w:u w:color="3C3C3C"/>
        </w:rPr>
        <w:t>Here are some of the problems that testers usually face while doing automation with Selenium.</w:t>
      </w:r>
    </w:p>
    <w:p w14:paraId="1BFF3F71" w14:textId="77777777" w:rsidR="00AF1FD3" w:rsidRDefault="00AF1FD3" w:rsidP="00AF1FD3">
      <w:pPr>
        <w:widowControl w:val="0"/>
        <w:numPr>
          <w:ilvl w:val="0"/>
          <w:numId w:val="3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Wrong implementation:</w:t>
      </w:r>
      <w:r>
        <w:rPr>
          <w:rFonts w:ascii="Helvetica" w:hAnsi="Helvetica" w:cs="Helvetica"/>
          <w:color w:val="3C3C3C"/>
          <w:sz w:val="32"/>
          <w:szCs w:val="32"/>
          <w:u w:color="3C3C3C"/>
        </w:rPr>
        <w:t xml:space="preserve"> I used the </w:t>
      </w:r>
      <w:hyperlink r:id="rId11" w:history="1">
        <w:r>
          <w:rPr>
            <w:rFonts w:ascii="Helvetica" w:hAnsi="Helvetica" w:cs="Helvetica"/>
            <w:b/>
            <w:bCs/>
            <w:color w:val="1C1E24"/>
            <w:sz w:val="32"/>
            <w:szCs w:val="32"/>
            <w:u w:color="3C3C3C"/>
          </w:rPr>
          <w:t>page object model</w:t>
        </w:r>
      </w:hyperlink>
      <w:r>
        <w:rPr>
          <w:rFonts w:ascii="Helvetica" w:hAnsi="Helvetica" w:cs="Helvetica"/>
          <w:color w:val="3C3C3C"/>
          <w:sz w:val="32"/>
          <w:szCs w:val="32"/>
          <w:u w:color="3C3C3C"/>
        </w:rPr>
        <w:t xml:space="preserve"> but had it implemented incorrectly. My classes were focussing on the web elements rather than they should have resembled the user actions.</w:t>
      </w:r>
    </w:p>
    <w:p w14:paraId="2A31A0A7" w14:textId="77777777" w:rsidR="00AF1FD3" w:rsidRDefault="00AF1FD3" w:rsidP="00AF1FD3">
      <w:pPr>
        <w:widowControl w:val="0"/>
        <w:numPr>
          <w:ilvl w:val="0"/>
          <w:numId w:val="3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Duplicate code:</w:t>
      </w:r>
      <w:r>
        <w:rPr>
          <w:rFonts w:ascii="Helvetica" w:hAnsi="Helvetica" w:cs="Helvetica"/>
          <w:color w:val="3C3C3C"/>
          <w:sz w:val="32"/>
          <w:szCs w:val="32"/>
          <w:u w:color="3C3C3C"/>
        </w:rPr>
        <w:t xml:space="preserve"> The project had many category pages. Each category had a different search function instead of handling them at a central place.</w:t>
      </w:r>
    </w:p>
    <w:p w14:paraId="4CECEEE6" w14:textId="77777777" w:rsidR="00AF1FD3" w:rsidRDefault="00AF1FD3" w:rsidP="00AF1FD3">
      <w:pPr>
        <w:widowControl w:val="0"/>
        <w:numPr>
          <w:ilvl w:val="0"/>
          <w:numId w:val="3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Ineffective use of wait:</w:t>
      </w:r>
      <w:r>
        <w:rPr>
          <w:rFonts w:ascii="Helvetica" w:hAnsi="Helvetica" w:cs="Helvetica"/>
          <w:color w:val="3C3C3C"/>
          <w:sz w:val="32"/>
          <w:szCs w:val="32"/>
          <w:u w:color="3C3C3C"/>
        </w:rPr>
        <w:t xml:space="preserve"> I used implicit wait with a fixed timeout. But some pages were timing out due to higher load time. I had to adopt the Fluent wait (with a variable timeout) to overcome this problem.</w:t>
      </w:r>
    </w:p>
    <w:p w14:paraId="3895CB4A" w14:textId="77777777" w:rsidR="00AF1FD3" w:rsidRDefault="00AF1FD3" w:rsidP="00AF1FD3">
      <w:pPr>
        <w:widowControl w:val="0"/>
        <w:numPr>
          <w:ilvl w:val="0"/>
          <w:numId w:val="3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Improper error handling:</w:t>
      </w:r>
      <w:r>
        <w:rPr>
          <w:rFonts w:ascii="Helvetica" w:hAnsi="Helvetica" w:cs="Helvetica"/>
          <w:color w:val="3C3C3C"/>
          <w:sz w:val="32"/>
          <w:szCs w:val="32"/>
          <w:u w:color="3C3C3C"/>
        </w:rPr>
        <w:t xml:space="preserve"> It was getting hard to debug the cause of a failed test. At some places, the {try-catch} blocks were missing, and hence, cases were skipping w/o giving a proper reason. Therefore, I had to refactor the code by adding asserts and exception handling.</w:t>
      </w:r>
    </w:p>
    <w:p w14:paraId="65A4B8A3" w14:textId="77777777" w:rsidR="00AF1FD3" w:rsidRDefault="00AF1FD3" w:rsidP="00AF1FD3">
      <w:pPr>
        <w:widowControl w:val="0"/>
        <w:numPr>
          <w:ilvl w:val="0"/>
          <w:numId w:val="3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Inconsistent XPath:</w:t>
      </w:r>
      <w:r>
        <w:rPr>
          <w:rFonts w:ascii="Helvetica" w:hAnsi="Helvetica" w:cs="Helvetica"/>
          <w:color w:val="3C3C3C"/>
          <w:sz w:val="32"/>
          <w:szCs w:val="32"/>
          <w:u w:color="3C3C3C"/>
        </w:rPr>
        <w:t xml:space="preserve"> Most of the locators were using the XPath method. And the developers kept them changed while fixing new defects. I called up a discussion with them and agreed to have a fixed XPath or an ID for the web elements.</w:t>
      </w:r>
    </w:p>
    <w:p w14:paraId="7B4C2E7C" w14:textId="77777777" w:rsidR="00AF1FD3" w:rsidRDefault="00AF1FD3" w:rsidP="00AF1FD3">
      <w:pPr>
        <w:widowControl w:val="0"/>
        <w:numPr>
          <w:ilvl w:val="0"/>
          <w:numId w:val="3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Performance &amp; Localization:</w:t>
      </w:r>
      <w:r>
        <w:rPr>
          <w:rFonts w:ascii="Helvetica" w:hAnsi="Helvetica" w:cs="Helvetica"/>
          <w:color w:val="3C3C3C"/>
          <w:sz w:val="32"/>
          <w:szCs w:val="32"/>
          <w:u w:color="3C3C3C"/>
        </w:rPr>
        <w:t xml:space="preserve"> We were using the flat files (CSV) initially to feed data to test cases. However, it had us failed in testing localization as well as beaten us on the performance. </w:t>
      </w:r>
      <w:proofErr w:type="spellStart"/>
      <w:r>
        <w:rPr>
          <w:rFonts w:ascii="Helvetica" w:hAnsi="Helvetica" w:cs="Helvetica"/>
          <w:color w:val="3C3C3C"/>
          <w:sz w:val="32"/>
          <w:szCs w:val="32"/>
          <w:u w:color="3C3C3C"/>
        </w:rPr>
        <w:t>Ee</w:t>
      </w:r>
      <w:proofErr w:type="spellEnd"/>
      <w:r>
        <w:rPr>
          <w:rFonts w:ascii="Helvetica" w:hAnsi="Helvetica" w:cs="Helvetica"/>
          <w:color w:val="3C3C3C"/>
          <w:sz w:val="32"/>
          <w:szCs w:val="32"/>
          <w:u w:color="3C3C3C"/>
        </w:rPr>
        <w:t xml:space="preserve"> migrated all of our test data to MySQL and fixed both issues.</w:t>
      </w:r>
    </w:p>
    <w:p w14:paraId="34A0531E" w14:textId="77777777" w:rsidR="00AF1FD3" w:rsidRDefault="00AF1FD3" w:rsidP="00AF1FD3">
      <w:pPr>
        <w:widowControl w:val="0"/>
        <w:numPr>
          <w:ilvl w:val="0"/>
          <w:numId w:val="37"/>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b/>
          <w:bCs/>
          <w:color w:val="3C3C3C"/>
          <w:sz w:val="32"/>
          <w:szCs w:val="32"/>
          <w:u w:color="3C3C3C"/>
        </w:rPr>
        <w:t>Monolithic tests:</w:t>
      </w:r>
      <w:r>
        <w:rPr>
          <w:rFonts w:ascii="Helvetica" w:hAnsi="Helvetica" w:cs="Helvetica"/>
          <w:color w:val="3C3C3C"/>
          <w:sz w:val="32"/>
          <w:szCs w:val="32"/>
          <w:u w:color="3C3C3C"/>
        </w:rPr>
        <w:t xml:space="preserve"> Earlier tests weren’t using the </w:t>
      </w:r>
      <w:proofErr w:type="spellStart"/>
      <w:r>
        <w:rPr>
          <w:rFonts w:ascii="Helvetica" w:hAnsi="Helvetica" w:cs="Helvetica"/>
          <w:color w:val="3C3C3C"/>
          <w:sz w:val="32"/>
          <w:szCs w:val="32"/>
          <w:u w:color="3C3C3C"/>
        </w:rPr>
        <w:t>labeling</w:t>
      </w:r>
      <w:proofErr w:type="spellEnd"/>
      <w:r>
        <w:rPr>
          <w:rFonts w:ascii="Helvetica" w:hAnsi="Helvetica" w:cs="Helvetica"/>
          <w:color w:val="3C3C3C"/>
          <w:sz w:val="32"/>
          <w:szCs w:val="32"/>
          <w:u w:color="3C3C3C"/>
        </w:rPr>
        <w:t xml:space="preserve">. Honestly, there wasn’t a way to do it. Hence, we integrated our test suite with </w:t>
      </w:r>
      <w:proofErr w:type="spellStart"/>
      <w:r>
        <w:rPr>
          <w:rFonts w:ascii="Helvetica" w:hAnsi="Helvetica" w:cs="Helvetica"/>
          <w:color w:val="3C3C3C"/>
          <w:sz w:val="32"/>
          <w:szCs w:val="32"/>
          <w:u w:color="3C3C3C"/>
        </w:rPr>
        <w:t>TestNG</w:t>
      </w:r>
      <w:proofErr w:type="spellEnd"/>
      <w:r>
        <w:rPr>
          <w:rFonts w:ascii="Helvetica" w:hAnsi="Helvetica" w:cs="Helvetica"/>
          <w:color w:val="3C3C3C"/>
          <w:sz w:val="32"/>
          <w:szCs w:val="32"/>
          <w:u w:color="3C3C3C"/>
        </w:rPr>
        <w:t xml:space="preserve"> and got away with this limitation. Now, we have many test groups like features-based (F1, F2, F3…), priority-based (P1, P2, P3).</w:t>
      </w:r>
    </w:p>
    <w:p w14:paraId="05A17A59" w14:textId="77777777" w:rsidR="00AF1FD3" w:rsidRDefault="00AF1FD3" w:rsidP="00AF1FD3">
      <w:pPr>
        <w:widowControl w:val="0"/>
        <w:autoSpaceDE w:val="0"/>
        <w:autoSpaceDN w:val="0"/>
        <w:adjustRightInd w:val="0"/>
        <w:rPr>
          <w:rFonts w:ascii="Helvetica" w:hAnsi="Helvetica" w:cs="Helvetica"/>
          <w:color w:val="343434"/>
          <w:sz w:val="42"/>
          <w:szCs w:val="42"/>
          <w:u w:color="3C3C3C"/>
        </w:rPr>
      </w:pPr>
      <w:r>
        <w:rPr>
          <w:rFonts w:ascii="Helvetica" w:hAnsi="Helvetica" w:cs="Helvetica"/>
          <w:color w:val="343434"/>
          <w:sz w:val="42"/>
          <w:szCs w:val="42"/>
          <w:u w:color="3C3C3C"/>
        </w:rPr>
        <w:t xml:space="preserve">What Benefits Does </w:t>
      </w:r>
      <w:proofErr w:type="spellStart"/>
      <w:r>
        <w:rPr>
          <w:rFonts w:ascii="Helvetica" w:hAnsi="Helvetica" w:cs="Helvetica"/>
          <w:color w:val="343434"/>
          <w:sz w:val="42"/>
          <w:szCs w:val="42"/>
          <w:u w:color="3C3C3C"/>
        </w:rPr>
        <w:t>TestNG</w:t>
      </w:r>
      <w:proofErr w:type="spellEnd"/>
      <w:r>
        <w:rPr>
          <w:rFonts w:ascii="Helvetica" w:hAnsi="Helvetica" w:cs="Helvetica"/>
          <w:color w:val="343434"/>
          <w:sz w:val="42"/>
          <w:szCs w:val="42"/>
          <w:u w:color="3C3C3C"/>
        </w:rPr>
        <w:t xml:space="preserve"> Have Over </w:t>
      </w:r>
      <w:proofErr w:type="gramStart"/>
      <w:r>
        <w:rPr>
          <w:rFonts w:ascii="Helvetica" w:hAnsi="Helvetica" w:cs="Helvetica"/>
          <w:color w:val="343434"/>
          <w:sz w:val="42"/>
          <w:szCs w:val="42"/>
          <w:u w:color="3C3C3C"/>
        </w:rPr>
        <w:t>The</w:t>
      </w:r>
      <w:proofErr w:type="gramEnd"/>
      <w:r>
        <w:rPr>
          <w:rFonts w:ascii="Helvetica" w:hAnsi="Helvetica" w:cs="Helvetica"/>
          <w:color w:val="343434"/>
          <w:sz w:val="42"/>
          <w:szCs w:val="42"/>
          <w:u w:color="3C3C3C"/>
        </w:rPr>
        <w:t xml:space="preserve"> JUnit Framework?</w:t>
      </w:r>
    </w:p>
    <w:p w14:paraId="1EDF50A5" w14:textId="77777777" w:rsidR="00AF1FD3" w:rsidRDefault="00AF1FD3" w:rsidP="00AF1FD3">
      <w:pPr>
        <w:widowControl w:val="0"/>
        <w:autoSpaceDE w:val="0"/>
        <w:autoSpaceDN w:val="0"/>
        <w:adjustRightInd w:val="0"/>
        <w:rPr>
          <w:rFonts w:ascii="Helvetica" w:hAnsi="Helvetica" w:cs="Helvetica"/>
          <w:color w:val="3C3C3C"/>
          <w:sz w:val="32"/>
          <w:szCs w:val="32"/>
          <w:u w:color="3C3C3C"/>
        </w:rPr>
      </w:pPr>
      <w:proofErr w:type="spellStart"/>
      <w:r>
        <w:rPr>
          <w:rFonts w:ascii="Helvetica" w:hAnsi="Helvetica" w:cs="Helvetica"/>
          <w:b/>
          <w:bCs/>
          <w:color w:val="3C3C3C"/>
          <w:sz w:val="32"/>
          <w:szCs w:val="32"/>
          <w:u w:color="3C3C3C"/>
        </w:rPr>
        <w:t>TestNG</w:t>
      </w:r>
      <w:proofErr w:type="spellEnd"/>
      <w:r>
        <w:rPr>
          <w:rFonts w:ascii="Helvetica" w:hAnsi="Helvetica" w:cs="Helvetica"/>
          <w:b/>
          <w:bCs/>
          <w:color w:val="3C3C3C"/>
          <w:sz w:val="32"/>
          <w:szCs w:val="32"/>
          <w:u w:color="3C3C3C"/>
        </w:rPr>
        <w:t xml:space="preserve"> vs. JUnit – The Benefits</w:t>
      </w:r>
    </w:p>
    <w:p w14:paraId="78259923" w14:textId="77777777" w:rsidR="00AF1FD3" w:rsidRDefault="00AF1FD3" w:rsidP="00AF1FD3">
      <w:pPr>
        <w:widowControl w:val="0"/>
        <w:numPr>
          <w:ilvl w:val="0"/>
          <w:numId w:val="3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In JUnit, we start by declaring the @</w:t>
      </w:r>
      <w:proofErr w:type="spellStart"/>
      <w:r>
        <w:rPr>
          <w:rFonts w:ascii="Helvetica" w:hAnsi="Helvetica" w:cs="Helvetica"/>
          <w:color w:val="3C3C3C"/>
          <w:sz w:val="32"/>
          <w:szCs w:val="32"/>
          <w:u w:color="3C3C3C"/>
        </w:rPr>
        <w:t>BeforeClass</w:t>
      </w:r>
      <w:proofErr w:type="spellEnd"/>
      <w:r>
        <w:rPr>
          <w:rFonts w:ascii="Helvetica" w:hAnsi="Helvetica" w:cs="Helvetica"/>
          <w:color w:val="3C3C3C"/>
          <w:sz w:val="32"/>
          <w:szCs w:val="32"/>
          <w:u w:color="3C3C3C"/>
        </w:rPr>
        <w:t xml:space="preserve"> and @</w:t>
      </w:r>
      <w:proofErr w:type="spellStart"/>
      <w:r>
        <w:rPr>
          <w:rFonts w:ascii="Helvetica" w:hAnsi="Helvetica" w:cs="Helvetica"/>
          <w:color w:val="3C3C3C"/>
          <w:sz w:val="32"/>
          <w:szCs w:val="32"/>
          <w:u w:color="3C3C3C"/>
        </w:rPr>
        <w:t>AfterClass</w:t>
      </w:r>
      <w:proofErr w:type="spellEnd"/>
      <w:r>
        <w:rPr>
          <w:rFonts w:ascii="Helvetica" w:hAnsi="Helvetica" w:cs="Helvetica"/>
          <w:color w:val="3C3C3C"/>
          <w:sz w:val="32"/>
          <w:szCs w:val="32"/>
          <w:u w:color="3C3C3C"/>
        </w:rPr>
        <w:t xml:space="preserve">. However, there isn’t such a constraint in </w:t>
      </w:r>
      <w:proofErr w:type="spellStart"/>
      <w:r>
        <w:rPr>
          <w:rFonts w:ascii="Helvetica" w:hAnsi="Helvetica" w:cs="Helvetica"/>
          <w:color w:val="3C3C3C"/>
          <w:sz w:val="32"/>
          <w:szCs w:val="32"/>
          <w:u w:color="3C3C3C"/>
        </w:rPr>
        <w:t>TestNG</w:t>
      </w:r>
      <w:proofErr w:type="spellEnd"/>
      <w:r>
        <w:rPr>
          <w:rFonts w:ascii="Helvetica" w:hAnsi="Helvetica" w:cs="Helvetica"/>
          <w:color w:val="3C3C3C"/>
          <w:sz w:val="32"/>
          <w:szCs w:val="32"/>
          <w:u w:color="3C3C3C"/>
        </w:rPr>
        <w:t>.</w:t>
      </w:r>
    </w:p>
    <w:p w14:paraId="5570D3B1" w14:textId="77777777" w:rsidR="00AF1FD3" w:rsidRDefault="00AF1FD3" w:rsidP="00AF1FD3">
      <w:pPr>
        <w:widowControl w:val="0"/>
        <w:numPr>
          <w:ilvl w:val="0"/>
          <w:numId w:val="38"/>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color w:val="3C3C3C"/>
          <w:sz w:val="32"/>
          <w:szCs w:val="32"/>
          <w:u w:color="3C3C3C"/>
        </w:rPr>
        <w:t>TestNG</w:t>
      </w:r>
      <w:proofErr w:type="spellEnd"/>
      <w:r>
        <w:rPr>
          <w:rFonts w:ascii="Helvetica" w:hAnsi="Helvetica" w:cs="Helvetica"/>
          <w:color w:val="3C3C3C"/>
          <w:sz w:val="32"/>
          <w:szCs w:val="32"/>
          <w:u w:color="3C3C3C"/>
        </w:rPr>
        <w:t xml:space="preserve"> allows adding </w:t>
      </w:r>
      <w:proofErr w:type="spellStart"/>
      <w:r>
        <w:rPr>
          <w:rFonts w:ascii="Helvetica" w:hAnsi="Helvetica" w:cs="Helvetica"/>
          <w:color w:val="3C3C3C"/>
          <w:sz w:val="32"/>
          <w:szCs w:val="32"/>
          <w:u w:color="3C3C3C"/>
        </w:rPr>
        <w:t>setUp</w:t>
      </w:r>
      <w:proofErr w:type="spellEnd"/>
      <w:r>
        <w:rPr>
          <w:rFonts w:ascii="Helvetica" w:hAnsi="Helvetica" w:cs="Helvetica"/>
          <w:color w:val="3C3C3C"/>
          <w:sz w:val="32"/>
          <w:szCs w:val="32"/>
          <w:u w:color="3C3C3C"/>
        </w:rPr>
        <w:t>/</w:t>
      </w:r>
      <w:proofErr w:type="spellStart"/>
      <w:r>
        <w:rPr>
          <w:rFonts w:ascii="Helvetica" w:hAnsi="Helvetica" w:cs="Helvetica"/>
          <w:color w:val="3C3C3C"/>
          <w:sz w:val="32"/>
          <w:szCs w:val="32"/>
          <w:u w:color="3C3C3C"/>
        </w:rPr>
        <w:t>tearDown</w:t>
      </w:r>
      <w:proofErr w:type="spellEnd"/>
      <w:r>
        <w:rPr>
          <w:rFonts w:ascii="Helvetica" w:hAnsi="Helvetica" w:cs="Helvetica"/>
          <w:color w:val="3C3C3C"/>
          <w:sz w:val="32"/>
          <w:szCs w:val="32"/>
          <w:u w:color="3C3C3C"/>
        </w:rPr>
        <w:t xml:space="preserve"> routines, which JUnit doesn’t.</w:t>
      </w:r>
    </w:p>
    <w:p w14:paraId="6476106E" w14:textId="77777777" w:rsidR="00AF1FD3" w:rsidRDefault="00AF1FD3" w:rsidP="00AF1FD3">
      <w:pPr>
        <w:widowControl w:val="0"/>
        <w:numPr>
          <w:ilvl w:val="0"/>
          <w:numId w:val="3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w:t>
      </w:r>
      <w:proofErr w:type="spellStart"/>
      <w:r>
        <w:rPr>
          <w:rFonts w:ascii="Helvetica" w:hAnsi="Helvetica" w:cs="Helvetica"/>
          <w:color w:val="3C3C3C"/>
          <w:sz w:val="32"/>
          <w:szCs w:val="32"/>
          <w:u w:color="3C3C3C"/>
        </w:rPr>
        <w:t>BeforeSuite</w:t>
      </w:r>
      <w:proofErr w:type="spellEnd"/>
      <w:r>
        <w:rPr>
          <w:rFonts w:ascii="Helvetica" w:hAnsi="Helvetica" w:cs="Helvetica"/>
          <w:color w:val="3C3C3C"/>
          <w:sz w:val="32"/>
          <w:szCs w:val="32"/>
          <w:u w:color="3C3C3C"/>
        </w:rPr>
        <w:t xml:space="preserve"> &amp; </w:t>
      </w:r>
      <w:proofErr w:type="spellStart"/>
      <w:r>
        <w:rPr>
          <w:rFonts w:ascii="Helvetica" w:hAnsi="Helvetica" w:cs="Helvetica"/>
          <w:color w:val="3C3C3C"/>
          <w:sz w:val="32"/>
          <w:szCs w:val="32"/>
          <w:u w:color="3C3C3C"/>
        </w:rPr>
        <w:t>AfterSuite</w:t>
      </w:r>
      <w:proofErr w:type="spellEnd"/>
      <w:r>
        <w:rPr>
          <w:rFonts w:ascii="Helvetica" w:hAnsi="Helvetica" w:cs="Helvetica"/>
          <w:color w:val="3C3C3C"/>
          <w:sz w:val="32"/>
          <w:szCs w:val="32"/>
          <w:u w:color="3C3C3C"/>
        </w:rPr>
        <w:t>, @</w:t>
      </w:r>
      <w:proofErr w:type="spellStart"/>
      <w:r>
        <w:rPr>
          <w:rFonts w:ascii="Helvetica" w:hAnsi="Helvetica" w:cs="Helvetica"/>
          <w:color w:val="3C3C3C"/>
          <w:sz w:val="32"/>
          <w:szCs w:val="32"/>
          <w:u w:color="3C3C3C"/>
        </w:rPr>
        <w:t>BeforeTest</w:t>
      </w:r>
      <w:proofErr w:type="spellEnd"/>
      <w:r>
        <w:rPr>
          <w:rFonts w:ascii="Helvetica" w:hAnsi="Helvetica" w:cs="Helvetica"/>
          <w:color w:val="3C3C3C"/>
          <w:sz w:val="32"/>
          <w:szCs w:val="32"/>
          <w:u w:color="3C3C3C"/>
        </w:rPr>
        <w:t xml:space="preserve"> &amp; </w:t>
      </w:r>
      <w:proofErr w:type="spellStart"/>
      <w:r>
        <w:rPr>
          <w:rFonts w:ascii="Helvetica" w:hAnsi="Helvetica" w:cs="Helvetica"/>
          <w:color w:val="3C3C3C"/>
          <w:sz w:val="32"/>
          <w:szCs w:val="32"/>
          <w:u w:color="3C3C3C"/>
        </w:rPr>
        <w:t>AfterTest</w:t>
      </w:r>
      <w:proofErr w:type="spellEnd"/>
      <w:r>
        <w:rPr>
          <w:rFonts w:ascii="Helvetica" w:hAnsi="Helvetica" w:cs="Helvetica"/>
          <w:color w:val="3C3C3C"/>
          <w:sz w:val="32"/>
          <w:szCs w:val="32"/>
          <w:u w:color="3C3C3C"/>
        </w:rPr>
        <w:t>, @</w:t>
      </w:r>
      <w:proofErr w:type="spellStart"/>
      <w:r>
        <w:rPr>
          <w:rFonts w:ascii="Helvetica" w:hAnsi="Helvetica" w:cs="Helvetica"/>
          <w:color w:val="3C3C3C"/>
          <w:sz w:val="32"/>
          <w:szCs w:val="32"/>
          <w:u w:color="3C3C3C"/>
        </w:rPr>
        <w:t>BeforeGroup</w:t>
      </w:r>
      <w:proofErr w:type="spellEnd"/>
      <w:r>
        <w:rPr>
          <w:rFonts w:ascii="Helvetica" w:hAnsi="Helvetica" w:cs="Helvetica"/>
          <w:color w:val="3C3C3C"/>
          <w:sz w:val="32"/>
          <w:szCs w:val="32"/>
          <w:u w:color="3C3C3C"/>
        </w:rPr>
        <w:t xml:space="preserve"> &amp; </w:t>
      </w:r>
      <w:proofErr w:type="spellStart"/>
      <w:r>
        <w:rPr>
          <w:rFonts w:ascii="Helvetica" w:hAnsi="Helvetica" w:cs="Helvetica"/>
          <w:color w:val="3C3C3C"/>
          <w:sz w:val="32"/>
          <w:szCs w:val="32"/>
          <w:u w:color="3C3C3C"/>
        </w:rPr>
        <w:t>AfterGroup</w:t>
      </w:r>
      <w:proofErr w:type="spellEnd"/>
    </w:p>
    <w:p w14:paraId="206131B7" w14:textId="77777777" w:rsidR="00AF1FD3" w:rsidRDefault="00AF1FD3" w:rsidP="00AF1FD3">
      <w:pPr>
        <w:widowControl w:val="0"/>
        <w:numPr>
          <w:ilvl w:val="0"/>
          <w:numId w:val="38"/>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color w:val="3C3C3C"/>
          <w:sz w:val="32"/>
          <w:szCs w:val="32"/>
          <w:u w:color="3C3C3C"/>
        </w:rPr>
        <w:t>TestNG</w:t>
      </w:r>
      <w:proofErr w:type="spellEnd"/>
      <w:r>
        <w:rPr>
          <w:rFonts w:ascii="Helvetica" w:hAnsi="Helvetica" w:cs="Helvetica"/>
          <w:color w:val="3C3C3C"/>
          <w:sz w:val="32"/>
          <w:szCs w:val="32"/>
          <w:u w:color="3C3C3C"/>
        </w:rPr>
        <w:t xml:space="preserve"> doesn’t enforce a class to extend.</w:t>
      </w:r>
    </w:p>
    <w:p w14:paraId="4BBD0695" w14:textId="77777777" w:rsidR="00AF1FD3" w:rsidRDefault="00AF1FD3" w:rsidP="00AF1FD3">
      <w:pPr>
        <w:widowControl w:val="0"/>
        <w:numPr>
          <w:ilvl w:val="0"/>
          <w:numId w:val="3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 xml:space="preserve">Method names aren’t mandatory in </w:t>
      </w:r>
      <w:proofErr w:type="spellStart"/>
      <w:r>
        <w:rPr>
          <w:rFonts w:ascii="Helvetica" w:hAnsi="Helvetica" w:cs="Helvetica"/>
          <w:color w:val="3C3C3C"/>
          <w:sz w:val="32"/>
          <w:szCs w:val="32"/>
          <w:u w:color="3C3C3C"/>
        </w:rPr>
        <w:t>TestNG</w:t>
      </w:r>
      <w:proofErr w:type="spellEnd"/>
      <w:r>
        <w:rPr>
          <w:rFonts w:ascii="Helvetica" w:hAnsi="Helvetica" w:cs="Helvetica"/>
          <w:color w:val="3C3C3C"/>
          <w:sz w:val="32"/>
          <w:szCs w:val="32"/>
          <w:u w:color="3C3C3C"/>
        </w:rPr>
        <w:t>, which are in JUnit.</w:t>
      </w:r>
    </w:p>
    <w:p w14:paraId="2DB25873" w14:textId="77777777" w:rsidR="00AF1FD3" w:rsidRDefault="00AF1FD3" w:rsidP="00AF1FD3">
      <w:pPr>
        <w:widowControl w:val="0"/>
        <w:numPr>
          <w:ilvl w:val="0"/>
          <w:numId w:val="38"/>
        </w:numPr>
        <w:tabs>
          <w:tab w:val="left" w:pos="220"/>
          <w:tab w:val="left" w:pos="720"/>
        </w:tabs>
        <w:autoSpaceDE w:val="0"/>
        <w:autoSpaceDN w:val="0"/>
        <w:adjustRightInd w:val="0"/>
        <w:ind w:hanging="720"/>
        <w:rPr>
          <w:rFonts w:ascii="Helvetica" w:hAnsi="Helvetica" w:cs="Helvetica"/>
          <w:color w:val="3C3C3C"/>
          <w:sz w:val="32"/>
          <w:szCs w:val="32"/>
          <w:u w:color="3C3C3C"/>
        </w:rPr>
      </w:pPr>
      <w:r>
        <w:rPr>
          <w:rFonts w:ascii="Helvetica" w:hAnsi="Helvetica" w:cs="Helvetica"/>
          <w:color w:val="3C3C3C"/>
          <w:sz w:val="32"/>
          <w:szCs w:val="32"/>
          <w:u w:color="3C3C3C"/>
        </w:rPr>
        <w:t>We can make a case depend on another in </w:t>
      </w:r>
      <w:proofErr w:type="spellStart"/>
      <w:r>
        <w:rPr>
          <w:rFonts w:ascii="Helvetica" w:hAnsi="Helvetica" w:cs="Helvetica"/>
          <w:color w:val="3C3C3C"/>
          <w:sz w:val="32"/>
          <w:szCs w:val="32"/>
          <w:u w:color="3C3C3C"/>
        </w:rPr>
        <w:t>TestNG</w:t>
      </w:r>
      <w:proofErr w:type="spellEnd"/>
      <w:r>
        <w:rPr>
          <w:rFonts w:ascii="Helvetica" w:hAnsi="Helvetica" w:cs="Helvetica"/>
          <w:color w:val="3C3C3C"/>
          <w:sz w:val="32"/>
          <w:szCs w:val="32"/>
          <w:u w:color="3C3C3C"/>
        </w:rPr>
        <w:t>, whereas in JUnit, it’s not possible.</w:t>
      </w:r>
    </w:p>
    <w:p w14:paraId="2DF7F0D8" w14:textId="77777777" w:rsidR="00AF1FD3" w:rsidRDefault="00AF1FD3" w:rsidP="00AF1FD3">
      <w:pPr>
        <w:widowControl w:val="0"/>
        <w:numPr>
          <w:ilvl w:val="0"/>
          <w:numId w:val="38"/>
        </w:numPr>
        <w:tabs>
          <w:tab w:val="left" w:pos="220"/>
          <w:tab w:val="left" w:pos="720"/>
        </w:tabs>
        <w:autoSpaceDE w:val="0"/>
        <w:autoSpaceDN w:val="0"/>
        <w:adjustRightInd w:val="0"/>
        <w:ind w:hanging="720"/>
        <w:rPr>
          <w:rFonts w:ascii="Helvetica" w:hAnsi="Helvetica" w:cs="Helvetica"/>
          <w:color w:val="3C3C3C"/>
          <w:sz w:val="32"/>
          <w:szCs w:val="32"/>
          <w:u w:color="3C3C3C"/>
        </w:rPr>
      </w:pPr>
      <w:proofErr w:type="spellStart"/>
      <w:r>
        <w:rPr>
          <w:rFonts w:ascii="Helvetica" w:hAnsi="Helvetica" w:cs="Helvetica"/>
          <w:color w:val="3C3C3C"/>
          <w:sz w:val="32"/>
          <w:szCs w:val="32"/>
          <w:u w:color="3C3C3C"/>
        </w:rPr>
        <w:t>TestNG</w:t>
      </w:r>
      <w:proofErr w:type="spellEnd"/>
      <w:r>
        <w:rPr>
          <w:rFonts w:ascii="Helvetica" w:hAnsi="Helvetica" w:cs="Helvetica"/>
          <w:color w:val="3C3C3C"/>
          <w:sz w:val="32"/>
          <w:szCs w:val="32"/>
          <w:u w:color="3C3C3C"/>
        </w:rPr>
        <w:t xml:space="preserve"> allows grouping of tests, whereas JUnit doesn’t. Executing a group will run all tests under it. For example, if we have a no. of cases distributed in two groups, namely the Sanity and Regression. If the requirement is to run the “Sanity” tests, then we can configure </w:t>
      </w:r>
      <w:proofErr w:type="spellStart"/>
      <w:r>
        <w:rPr>
          <w:rFonts w:ascii="Helvetica" w:hAnsi="Helvetica" w:cs="Helvetica"/>
          <w:color w:val="3C3C3C"/>
          <w:sz w:val="32"/>
          <w:szCs w:val="32"/>
          <w:u w:color="3C3C3C"/>
        </w:rPr>
        <w:t>TestNG</w:t>
      </w:r>
      <w:proofErr w:type="spellEnd"/>
      <w:r>
        <w:rPr>
          <w:rFonts w:ascii="Helvetica" w:hAnsi="Helvetica" w:cs="Helvetica"/>
          <w:color w:val="3C3C3C"/>
          <w:sz w:val="32"/>
          <w:szCs w:val="32"/>
          <w:u w:color="3C3C3C"/>
        </w:rPr>
        <w:t xml:space="preserve"> to execute the tests under the “Sanity” group. </w:t>
      </w:r>
      <w:proofErr w:type="spellStart"/>
      <w:r>
        <w:rPr>
          <w:rFonts w:ascii="Helvetica" w:hAnsi="Helvetica" w:cs="Helvetica"/>
          <w:color w:val="3C3C3C"/>
          <w:sz w:val="32"/>
          <w:szCs w:val="32"/>
          <w:u w:color="3C3C3C"/>
        </w:rPr>
        <w:t>TestNG</w:t>
      </w:r>
      <w:proofErr w:type="spellEnd"/>
      <w:r>
        <w:rPr>
          <w:rFonts w:ascii="Helvetica" w:hAnsi="Helvetica" w:cs="Helvetica"/>
          <w:color w:val="3C3C3C"/>
          <w:sz w:val="32"/>
          <w:szCs w:val="32"/>
          <w:u w:color="3C3C3C"/>
        </w:rPr>
        <w:t xml:space="preserve"> will execute all cases associated with the “Sanity” group.</w:t>
      </w:r>
    </w:p>
    <w:p w14:paraId="1BDF69BC" w14:textId="77777777" w:rsidR="00345DFE" w:rsidRDefault="00AF1FD3" w:rsidP="00AF1FD3">
      <w:r>
        <w:rPr>
          <w:rFonts w:ascii="Helvetica" w:hAnsi="Helvetica" w:cs="Helvetica"/>
          <w:color w:val="3C3C3C"/>
          <w:sz w:val="32"/>
          <w:szCs w:val="32"/>
          <w:u w:color="3C3C3C"/>
        </w:rPr>
        <w:t xml:space="preserve">The parallelization of test cases is another crucial feature of </w:t>
      </w:r>
      <w:proofErr w:type="spellStart"/>
      <w:r>
        <w:rPr>
          <w:rFonts w:ascii="Helvetica" w:hAnsi="Helvetica" w:cs="Helvetica"/>
          <w:color w:val="3C3C3C"/>
          <w:sz w:val="32"/>
          <w:szCs w:val="32"/>
          <w:u w:color="3C3C3C"/>
        </w:rPr>
        <w:t>TestNG</w:t>
      </w:r>
      <w:proofErr w:type="spellEnd"/>
      <w:r>
        <w:rPr>
          <w:rFonts w:ascii="Helvetica" w:hAnsi="Helvetica" w:cs="Helvetica"/>
          <w:color w:val="3C3C3C"/>
          <w:sz w:val="32"/>
          <w:szCs w:val="32"/>
          <w:u w:color="3C3C3C"/>
        </w:rPr>
        <w:t>.</w:t>
      </w:r>
    </w:p>
    <w:sectPr w:rsidR="00345DFE" w:rsidSect="00B1578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Times">
    <w:panose1 w:val="02000500000000000000"/>
    <w:charset w:val="00"/>
    <w:family w:val="roman"/>
    <w:pitch w:val="variable"/>
    <w:sig w:usb0="00000003" w:usb1="00000000" w:usb2="00000000" w:usb3="00000000" w:csb0="00000001" w:csb1="00000000"/>
  </w:font>
  <w:font w:name="Courier">
    <w:panose1 w:val="02000500000000000000"/>
    <w:charset w:val="00"/>
    <w:family w:val="roman"/>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bullet"/>
      <w:lvlText w:val="▪"/>
      <w:lvlJc w:val="left"/>
      <w:pPr>
        <w:ind w:left="720" w:hanging="360"/>
      </w:pPr>
    </w:lvl>
    <w:lvl w:ilvl="1" w:tplc="0000057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3"/>
    <w:multiLevelType w:val="hybridMultilevel"/>
    <w:tmpl w:val="00000013"/>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14"/>
    <w:multiLevelType w:val="hybridMultilevel"/>
    <w:tmpl w:val="00000014"/>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0015"/>
    <w:multiLevelType w:val="hybridMultilevel"/>
    <w:tmpl w:val="00000015"/>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0016"/>
    <w:multiLevelType w:val="hybridMultilevel"/>
    <w:tmpl w:val="00000016"/>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0017"/>
    <w:multiLevelType w:val="hybridMultilevel"/>
    <w:tmpl w:val="00000017"/>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0018"/>
    <w:multiLevelType w:val="hybridMultilevel"/>
    <w:tmpl w:val="00000018"/>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0019"/>
    <w:multiLevelType w:val="hybridMultilevel"/>
    <w:tmpl w:val="00000019"/>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001A"/>
    <w:multiLevelType w:val="hybridMultilevel"/>
    <w:tmpl w:val="0000001A"/>
    <w:lvl w:ilvl="0" w:tplc="000009C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001B"/>
    <w:multiLevelType w:val="hybridMultilevel"/>
    <w:tmpl w:val="0000001B"/>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001C"/>
    <w:multiLevelType w:val="hybridMultilevel"/>
    <w:tmpl w:val="0000001C"/>
    <w:lvl w:ilvl="0" w:tplc="00000A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001D"/>
    <w:multiLevelType w:val="hybridMultilevel"/>
    <w:tmpl w:val="0000001D"/>
    <w:lvl w:ilvl="0" w:tplc="00000AF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001E"/>
    <w:multiLevelType w:val="hybridMultilevel"/>
    <w:tmpl w:val="0000001E"/>
    <w:lvl w:ilvl="0" w:tplc="00000B5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001F"/>
    <w:multiLevelType w:val="hybridMultilevel"/>
    <w:tmpl w:val="0000001F"/>
    <w:lvl w:ilvl="0" w:tplc="00000BB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0020"/>
    <w:multiLevelType w:val="hybridMultilevel"/>
    <w:tmpl w:val="00000020"/>
    <w:lvl w:ilvl="0" w:tplc="00000C1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0021"/>
    <w:multiLevelType w:val="hybridMultilevel"/>
    <w:tmpl w:val="00000021"/>
    <w:lvl w:ilvl="0" w:tplc="00000C8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0022"/>
    <w:multiLevelType w:val="hybridMultilevel"/>
    <w:tmpl w:val="00000022"/>
    <w:lvl w:ilvl="0" w:tplc="00000CE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0023"/>
    <w:multiLevelType w:val="hybridMultilevel"/>
    <w:tmpl w:val="00000023"/>
    <w:lvl w:ilvl="0" w:tplc="00000D4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0000024"/>
    <w:multiLevelType w:val="hybridMultilevel"/>
    <w:tmpl w:val="00000024"/>
    <w:lvl w:ilvl="0" w:tplc="00000DA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00000025"/>
    <w:multiLevelType w:val="hybridMultilevel"/>
    <w:tmpl w:val="00000025"/>
    <w:lvl w:ilvl="0" w:tplc="00000E1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00000026"/>
    <w:multiLevelType w:val="hybridMultilevel"/>
    <w:tmpl w:val="00000026"/>
    <w:lvl w:ilvl="0" w:tplc="00000E7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FD3"/>
    <w:rsid w:val="00015F40"/>
    <w:rsid w:val="00037233"/>
    <w:rsid w:val="000D25A6"/>
    <w:rsid w:val="001A79C5"/>
    <w:rsid w:val="001D6BB0"/>
    <w:rsid w:val="00202436"/>
    <w:rsid w:val="00202573"/>
    <w:rsid w:val="002E2683"/>
    <w:rsid w:val="00305EBC"/>
    <w:rsid w:val="003354E2"/>
    <w:rsid w:val="004857D4"/>
    <w:rsid w:val="004F56C3"/>
    <w:rsid w:val="00570942"/>
    <w:rsid w:val="005A69BE"/>
    <w:rsid w:val="005E4C5A"/>
    <w:rsid w:val="00622D60"/>
    <w:rsid w:val="00657453"/>
    <w:rsid w:val="007207B4"/>
    <w:rsid w:val="008F57FA"/>
    <w:rsid w:val="0094187B"/>
    <w:rsid w:val="0095168B"/>
    <w:rsid w:val="00973777"/>
    <w:rsid w:val="0098622E"/>
    <w:rsid w:val="00A274C5"/>
    <w:rsid w:val="00AB5F6A"/>
    <w:rsid w:val="00AD2E3F"/>
    <w:rsid w:val="00AF1FD3"/>
    <w:rsid w:val="00B009AC"/>
    <w:rsid w:val="00B15789"/>
    <w:rsid w:val="00B50BD1"/>
    <w:rsid w:val="00BF5FB6"/>
    <w:rsid w:val="00C11B0A"/>
    <w:rsid w:val="00CB0692"/>
    <w:rsid w:val="00D160D0"/>
    <w:rsid w:val="00DA353D"/>
    <w:rsid w:val="00DC1B84"/>
    <w:rsid w:val="00F24DF8"/>
    <w:rsid w:val="00F961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B31F14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26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techbeamers.com/implement-page-object-model-pom-with-selenium-and-web-driver-2-0/"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userid:passcode@somesite.com" TargetMode="External"/><Relationship Id="rId6" Type="http://schemas.openxmlformats.org/officeDocument/2006/relationships/hyperlink" Target="https://www.techbeamers.com/webdriver-wait-commands-tutorial-examples/#webdriver-implicit-wait" TargetMode="External"/><Relationship Id="rId7" Type="http://schemas.openxmlformats.org/officeDocument/2006/relationships/hyperlink" Target="https://www.techbeamers.com/webdriver-wait-commands-tutorial-examples/#webdriver-explicit-wait" TargetMode="External"/><Relationship Id="rId8" Type="http://schemas.openxmlformats.org/officeDocument/2006/relationships/hyperlink" Target="https://www.techbeamers.com/webdriver-fluent-wait-command-examples/" TargetMode="External"/><Relationship Id="rId9" Type="http://schemas.openxmlformats.org/officeDocument/2006/relationships/hyperlink" Target="https://www.techbeamers.com/testng-tutorials/" TargetMode="External"/><Relationship Id="rId10" Type="http://schemas.openxmlformats.org/officeDocument/2006/relationships/hyperlink" Target="https://www.techbeamers.com/writing-data-driven-tests-using-webdri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42</Pages>
  <Words>7238</Words>
  <Characters>41260</Characters>
  <Application>Microsoft Macintosh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Khunteta</dc:creator>
  <cp:keywords/>
  <dc:description/>
  <cp:lastModifiedBy>Naveen Khunteta</cp:lastModifiedBy>
  <cp:revision>1</cp:revision>
  <dcterms:created xsi:type="dcterms:W3CDTF">2019-12-30T17:24:00Z</dcterms:created>
  <dcterms:modified xsi:type="dcterms:W3CDTF">2020-01-02T15:25:00Z</dcterms:modified>
</cp:coreProperties>
</file>